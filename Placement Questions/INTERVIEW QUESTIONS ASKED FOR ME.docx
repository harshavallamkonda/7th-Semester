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0F16" w14:textId="44305F6B" w:rsidR="00A9204E" w:rsidRDefault="00500495" w:rsidP="005004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0495">
        <w:rPr>
          <w:rFonts w:ascii="Times New Roman" w:hAnsi="Times New Roman" w:cs="Times New Roman"/>
          <w:b/>
          <w:bCs/>
          <w:sz w:val="40"/>
          <w:szCs w:val="40"/>
          <w:u w:val="single"/>
        </w:rPr>
        <w:t>INTERVIEW QUESTIONS ASKED FOR ME</w:t>
      </w:r>
    </w:p>
    <w:p w14:paraId="0EC96E08" w14:textId="608EDA6F" w:rsidR="00200603" w:rsidRDefault="00200603" w:rsidP="005004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35EB0A2" w14:textId="42AB2EA9" w:rsidR="00200603" w:rsidRDefault="00200603" w:rsidP="005004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29F43E" w14:textId="308BC91D" w:rsidR="00200603" w:rsidRDefault="00200603" w:rsidP="005004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DAF2829" w14:textId="276DCC19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Tell Me About Yourself?</w:t>
      </w:r>
    </w:p>
    <w:p w14:paraId="3A3BAC74" w14:textId="2A329B07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About my projects</w:t>
      </w:r>
    </w:p>
    <w:p w14:paraId="72722F16" w14:textId="50D1D5E9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Apart from my academics what all activities you have done in college?</w:t>
      </w:r>
    </w:p>
    <w:p w14:paraId="1D081C7F" w14:textId="725807DC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Any Clubs or lead of any club</w:t>
      </w:r>
    </w:p>
    <w:p w14:paraId="36326BBF" w14:textId="2CDA1F06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Tell about your college life?</w:t>
      </w:r>
    </w:p>
    <w:p w14:paraId="46E4E7BF" w14:textId="7AA39F40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About NCC? (</w:t>
      </w:r>
      <w:r w:rsidR="00DD0AF2">
        <w:rPr>
          <w:rFonts w:ascii="Times New Roman" w:hAnsi="Times New Roman" w:cs="Times New Roman"/>
          <w:sz w:val="24"/>
          <w:szCs w:val="24"/>
        </w:rPr>
        <w:t>Because</w:t>
      </w:r>
      <w:r>
        <w:rPr>
          <w:rFonts w:ascii="Times New Roman" w:hAnsi="Times New Roman" w:cs="Times New Roman"/>
          <w:sz w:val="24"/>
          <w:szCs w:val="24"/>
        </w:rPr>
        <w:t xml:space="preserve"> I mentioned in my resume)</w:t>
      </w:r>
    </w:p>
    <w:p w14:paraId="16DD531D" w14:textId="7603EABA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Challenges faced in projects</w:t>
      </w:r>
    </w:p>
    <w:p w14:paraId="0F50CFF1" w14:textId="0D76C1AD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Role of mine in the projects what I have mentioned in my resume</w:t>
      </w:r>
    </w:p>
    <w:p w14:paraId="1FF0C412" w14:textId="749BE62B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What is Paging?</w:t>
      </w:r>
    </w:p>
    <w:p w14:paraId="1BD9E42D" w14:textId="20FFBEF9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What is Kernel?</w:t>
      </w:r>
    </w:p>
    <w:p w14:paraId="0E4E20A4" w14:textId="1CD22DE6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What OS u are using? Have you found any bugs?</w:t>
      </w:r>
    </w:p>
    <w:p w14:paraId="4637A500" w14:textId="2E5F0E83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If I assign you 1000 members under you and you are the lead and assigning a project for you, how will you manage?</w:t>
      </w:r>
    </w:p>
    <w:p w14:paraId="0FBC8A77" w14:textId="65FC7E54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How will assign work for lazy people in your project who are not listening to your words?</w:t>
      </w:r>
    </w:p>
    <w:p w14:paraId="2287572D" w14:textId="28AD66B6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Aptitude Questions</w:t>
      </w:r>
    </w:p>
    <w:p w14:paraId="1F4A221F" w14:textId="328AF3B5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Who is best; Boys (or) Girls? {TO CHECK HOW TO HANDLE CONTERVERSY QUESTIONS}</w:t>
      </w:r>
    </w:p>
    <w:p w14:paraId="17B43BBA" w14:textId="43E4CD1C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Who is president of India?</w:t>
      </w:r>
    </w:p>
    <w:p w14:paraId="3B9D7E6B" w14:textId="6AE26419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Which two stated having same capital?</w:t>
      </w:r>
    </w:p>
    <w:p w14:paraId="0A26F551" w14:textId="291CDF4E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How will you calculate leap year? {He told some random year and I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that year is leap year (or) not}</w:t>
      </w:r>
    </w:p>
    <w:p w14:paraId="53AF768C" w14:textId="33706073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If not this </w:t>
      </w:r>
      <w:r w:rsidR="00DD0AF2">
        <w:rPr>
          <w:rFonts w:ascii="Times New Roman" w:hAnsi="Times New Roman" w:cs="Times New Roman"/>
          <w:sz w:val="24"/>
          <w:szCs w:val="24"/>
        </w:rPr>
        <w:t>company,</w:t>
      </w:r>
      <w:r>
        <w:rPr>
          <w:rFonts w:ascii="Times New Roman" w:hAnsi="Times New Roman" w:cs="Times New Roman"/>
          <w:sz w:val="24"/>
          <w:szCs w:val="24"/>
        </w:rPr>
        <w:t xml:space="preserve"> then what next?</w:t>
      </w:r>
    </w:p>
    <w:p w14:paraId="03BF8B4F" w14:textId="0DF2AF26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How much will rate yourself?</w:t>
      </w:r>
    </w:p>
    <w:p w14:paraId="3235F2E3" w14:textId="3C7C1DDC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 have mentioned a project, he asked if he give me 6 </w:t>
      </w:r>
      <w:r w:rsidR="00DD0AF2">
        <w:rPr>
          <w:rFonts w:ascii="Times New Roman" w:hAnsi="Times New Roman" w:cs="Times New Roman"/>
          <w:sz w:val="24"/>
          <w:szCs w:val="24"/>
        </w:rPr>
        <w:t>months’ time</w:t>
      </w:r>
      <w:r>
        <w:rPr>
          <w:rFonts w:ascii="Times New Roman" w:hAnsi="Times New Roman" w:cs="Times New Roman"/>
          <w:sz w:val="24"/>
          <w:szCs w:val="24"/>
        </w:rPr>
        <w:t xml:space="preserve"> then how can I improvise the project and what n all features will you add in the project?</w:t>
      </w:r>
    </w:p>
    <w:p w14:paraId="1A6316D3" w14:textId="62065A43" w:rsidR="00200603" w:rsidRPr="00200603" w:rsidRDefault="00200603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Cybersecurity related questions</w:t>
      </w:r>
      <w:r w:rsidR="00FE7622">
        <w:rPr>
          <w:rFonts w:ascii="Times New Roman" w:hAnsi="Times New Roman" w:cs="Times New Roman"/>
          <w:sz w:val="24"/>
          <w:szCs w:val="24"/>
        </w:rPr>
        <w:t xml:space="preserve"> (Asked some tools, definitions, </w:t>
      </w:r>
      <w:r w:rsidR="00DD0AF2">
        <w:rPr>
          <w:rFonts w:ascii="Times New Roman" w:hAnsi="Times New Roman" w:cs="Times New Roman"/>
          <w:sz w:val="24"/>
          <w:szCs w:val="24"/>
        </w:rPr>
        <w:t>etc.</w:t>
      </w:r>
      <w:r w:rsidR="00FE7622">
        <w:rPr>
          <w:rFonts w:ascii="Times New Roman" w:hAnsi="Times New Roman" w:cs="Times New Roman"/>
          <w:sz w:val="24"/>
          <w:szCs w:val="24"/>
        </w:rPr>
        <w:t>…)</w:t>
      </w:r>
    </w:p>
    <w:p w14:paraId="2D147564" w14:textId="267A2B13" w:rsidR="00200603" w:rsidRPr="00FE7622" w:rsidRDefault="00DD0AF2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Certifications,</w:t>
      </w:r>
      <w:r w:rsidR="00FE7622">
        <w:rPr>
          <w:rFonts w:ascii="Times New Roman" w:hAnsi="Times New Roman" w:cs="Times New Roman"/>
          <w:sz w:val="24"/>
          <w:szCs w:val="24"/>
        </w:rPr>
        <w:t xml:space="preserve"> and what I have learnt from them!!</w:t>
      </w:r>
    </w:p>
    <w:p w14:paraId="6488E5CB" w14:textId="70289709" w:rsidR="00FE7622" w:rsidRPr="00FE7622" w:rsidRDefault="00FE7622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About my published articles (Which I have mentioned in my resume)</w:t>
      </w:r>
    </w:p>
    <w:p w14:paraId="6037324C" w14:textId="224240A8" w:rsidR="00FE7622" w:rsidRPr="00FE7622" w:rsidRDefault="00FE7622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How will you handle emergency situations and how will you handle deadlines?</w:t>
      </w:r>
    </w:p>
    <w:p w14:paraId="62B727EC" w14:textId="2FBA129D" w:rsidR="00FE7622" w:rsidRPr="00FE7622" w:rsidRDefault="00FE7622" w:rsidP="002006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Which programming languages will you prefer and what is the reason?</w:t>
      </w:r>
    </w:p>
    <w:p w14:paraId="0A5E81A8" w14:textId="081E98B1" w:rsidR="00FE7622" w:rsidRP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Which language is best C++ (or) C#?</w:t>
      </w:r>
    </w:p>
    <w:p w14:paraId="18D47ED1" w14:textId="089FA8CD" w:rsidR="00FE7622" w:rsidRP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DD0AF2">
        <w:rPr>
          <w:rFonts w:ascii="Times New Roman" w:hAnsi="Times New Roman" w:cs="Times New Roman"/>
          <w:sz w:val="24"/>
          <w:szCs w:val="24"/>
        </w:rPr>
        <w:t>have you</w:t>
      </w:r>
      <w:r>
        <w:rPr>
          <w:rFonts w:ascii="Times New Roman" w:hAnsi="Times New Roman" w:cs="Times New Roman"/>
          <w:sz w:val="24"/>
          <w:szCs w:val="24"/>
        </w:rPr>
        <w:t xml:space="preserve"> utilized your lockdown?</w:t>
      </w:r>
    </w:p>
    <w:p w14:paraId="3080702F" w14:textId="5AFD3C1E" w:rsidR="00FE7622" w:rsidRP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About my schooling?</w:t>
      </w:r>
    </w:p>
    <w:p w14:paraId="3FF84375" w14:textId="4E8AE1B3" w:rsidR="00FE7622" w:rsidRP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 you know about our organization?</w:t>
      </w:r>
    </w:p>
    <w:p w14:paraId="41017555" w14:textId="53889103" w:rsidR="00FE7622" w:rsidRP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Why only this organization?</w:t>
      </w:r>
    </w:p>
    <w:p w14:paraId="393010A2" w14:textId="15B69905" w:rsidR="00FE7622" w:rsidRP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What will you do in your free time?</w:t>
      </w:r>
    </w:p>
    <w:p w14:paraId="1919054C" w14:textId="19E557D0" w:rsidR="00FE7622" w:rsidRP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 which domain you are interested? If I not assign you that domain then will you survive?</w:t>
      </w:r>
    </w:p>
    <w:p w14:paraId="0E667CAA" w14:textId="341A882B" w:rsidR="00FE7622" w:rsidRP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Are you willing to relocate?</w:t>
      </w:r>
    </w:p>
    <w:p w14:paraId="78E6A838" w14:textId="6ECCB008" w:rsidR="00FE7622" w:rsidRP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What is your strength and weakness?</w:t>
      </w:r>
    </w:p>
    <w:p w14:paraId="3D8A0B95" w14:textId="281208D5" w:rsidR="00FE7622" w:rsidRP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Will you trust your friend?</w:t>
      </w:r>
    </w:p>
    <w:p w14:paraId="56E98E1F" w14:textId="4960C9D8" w:rsidR="00FE7622" w:rsidRDefault="00FE762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E7622">
        <w:rPr>
          <w:rFonts w:ascii="Times New Roman" w:hAnsi="Times New Roman" w:cs="Times New Roman"/>
          <w:sz w:val="24"/>
          <w:szCs w:val="24"/>
        </w:rPr>
        <w:t>What is the command to remove all data from database and some other SQL Queries?</w:t>
      </w:r>
    </w:p>
    <w:p w14:paraId="212C319F" w14:textId="28CB4129" w:rsidR="00DD0AF2" w:rsidRDefault="00DD0AF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got more hike from other company, will you join that company?</w:t>
      </w:r>
    </w:p>
    <w:p w14:paraId="188F7C7E" w14:textId="5B373D94" w:rsidR="00DD0AF2" w:rsidRDefault="00DD0AF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will you prefer? Hard work (or) Smart Work?</w:t>
      </w:r>
    </w:p>
    <w:p w14:paraId="71422F2E" w14:textId="24629575" w:rsidR="00DD0AF2" w:rsidRDefault="00DD0AF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subject you like the most and which subject you didn’t like?</w:t>
      </w:r>
    </w:p>
    <w:p w14:paraId="750C80CB" w14:textId="1650C881" w:rsidR="00DD0AF2" w:rsidRDefault="00DD0AF2" w:rsidP="00FE76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questions to ask us?</w:t>
      </w:r>
    </w:p>
    <w:p w14:paraId="3428C47F" w14:textId="1B07087E" w:rsidR="00DD0AF2" w:rsidRDefault="00DD0AF2" w:rsidP="00DD0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D80C5" w14:textId="07A1EBD9" w:rsidR="00DD0AF2" w:rsidRPr="00DD0AF2" w:rsidRDefault="00DD0AF2" w:rsidP="00DD0AF2">
      <w:pPr>
        <w:pStyle w:val="ListParagraph"/>
        <w:rPr>
          <w:rFonts w:ascii="Bradley Hand ITC" w:hAnsi="Bradley Hand ITC" w:cs="Times New Roman"/>
          <w:sz w:val="24"/>
          <w:szCs w:val="24"/>
        </w:rPr>
      </w:pPr>
    </w:p>
    <w:p w14:paraId="69E1950F" w14:textId="1721D534" w:rsidR="00DD0AF2" w:rsidRPr="00DD0AF2" w:rsidRDefault="00DD0AF2" w:rsidP="00DD0AF2">
      <w:pPr>
        <w:pStyle w:val="ListParagraph"/>
        <w:rPr>
          <w:rFonts w:ascii="Bradley Hand ITC" w:hAnsi="Bradley Hand ITC" w:cs="Times New Roman"/>
          <w:b/>
          <w:bCs/>
          <w:sz w:val="32"/>
          <w:szCs w:val="32"/>
        </w:rPr>
      </w:pPr>
      <w:r w:rsidRPr="00DD0AF2">
        <w:rPr>
          <w:rFonts w:ascii="Bradley Hand ITC" w:hAnsi="Bradley Hand ITC" w:cs="Times New Roman"/>
          <w:b/>
          <w:bCs/>
          <w:sz w:val="32"/>
          <w:szCs w:val="32"/>
        </w:rPr>
        <w:t>THESE ARE SOME QUESTIONS ASKED ME IN INTERVIEWS. HOPE IT HELPS YOU.</w:t>
      </w:r>
    </w:p>
    <w:p w14:paraId="66D8AF37" w14:textId="160DA569" w:rsidR="00DD0AF2" w:rsidRDefault="00DD0AF2" w:rsidP="00DD0AF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8F7767" w14:textId="47B973F7" w:rsidR="00DD0AF2" w:rsidRDefault="00DD0AF2" w:rsidP="00DD0AF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THANKYOU</w:t>
      </w:r>
    </w:p>
    <w:p w14:paraId="30A2B68E" w14:textId="6D4227AC" w:rsidR="00DD0AF2" w:rsidRDefault="00DD0AF2" w:rsidP="00DD0AF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F8D345" w14:textId="77777777" w:rsidR="00DD0AF2" w:rsidRPr="00DD0AF2" w:rsidRDefault="00DD0AF2" w:rsidP="00DD0AF2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BE74C07" w14:textId="4649E3C2" w:rsidR="00FE7622" w:rsidRDefault="00FE7622" w:rsidP="00DD0AF2">
      <w:pPr>
        <w:rPr>
          <w:rFonts w:ascii="Times New Roman" w:hAnsi="Times New Roman" w:cs="Times New Roman"/>
          <w:sz w:val="28"/>
          <w:szCs w:val="28"/>
        </w:rPr>
      </w:pPr>
    </w:p>
    <w:p w14:paraId="1BB35216" w14:textId="77777777" w:rsidR="00DD0AF2" w:rsidRPr="00DD0AF2" w:rsidRDefault="00DD0AF2" w:rsidP="00DD0AF2">
      <w:pPr>
        <w:rPr>
          <w:rFonts w:ascii="Times New Roman" w:hAnsi="Times New Roman" w:cs="Times New Roman"/>
          <w:sz w:val="28"/>
          <w:szCs w:val="28"/>
        </w:rPr>
      </w:pPr>
    </w:p>
    <w:p w14:paraId="6FC117B6" w14:textId="5DB78478" w:rsidR="00500495" w:rsidRDefault="00500495" w:rsidP="005004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461EA66" w14:textId="1B6A4018" w:rsidR="00500495" w:rsidRDefault="00500495" w:rsidP="005004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629A7EB" w14:textId="72D4FBA1" w:rsidR="00500495" w:rsidRPr="00500495" w:rsidRDefault="00500495" w:rsidP="00500495">
      <w:pPr>
        <w:rPr>
          <w:rFonts w:ascii="Times New Roman" w:hAnsi="Times New Roman" w:cs="Times New Roman"/>
          <w:sz w:val="32"/>
          <w:szCs w:val="32"/>
        </w:rPr>
      </w:pPr>
    </w:p>
    <w:sectPr w:rsidR="00500495" w:rsidRPr="0050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100F9"/>
    <w:multiLevelType w:val="hybridMultilevel"/>
    <w:tmpl w:val="1CBCB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95"/>
    <w:rsid w:val="00200603"/>
    <w:rsid w:val="00500495"/>
    <w:rsid w:val="00645252"/>
    <w:rsid w:val="006D3D74"/>
    <w:rsid w:val="00781A27"/>
    <w:rsid w:val="0083569A"/>
    <w:rsid w:val="00A9204E"/>
    <w:rsid w:val="00DD0AF2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82F6"/>
  <w15:chartTrackingRefBased/>
  <w15:docId w15:val="{5220775B-17AF-4D74-A4A8-BF681770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0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a%20Vallamkonda\AppData\Local\Microsoft\Office\16.0\DTS\en-US%7b02508E47-5A4D-40B7-A0CE-1CCC0E6ACC19%7d\%7bDFDE6728-2085-4A98-AFF9-64BA11DB221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{DFDE6728-2085-4A98-AFF9-64BA11DB2218}tf02786999_win32</Template>
  <TotalTime>33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Vallamkonda</dc:creator>
  <cp:keywords/>
  <dc:description/>
  <cp:lastModifiedBy>harsha vallamkonda</cp:lastModifiedBy>
  <cp:revision>2</cp:revision>
  <dcterms:created xsi:type="dcterms:W3CDTF">2021-09-26T16:03:00Z</dcterms:created>
  <dcterms:modified xsi:type="dcterms:W3CDTF">2021-10-10T05:09:00Z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