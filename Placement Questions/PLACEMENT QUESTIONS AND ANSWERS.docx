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ABEA" w14:textId="531E387C" w:rsidR="00A9204E" w:rsidRPr="00C71C2E" w:rsidRDefault="001417CE" w:rsidP="001417CE">
      <w:pPr>
        <w:jc w:val="center"/>
        <w:rPr>
          <w:rFonts w:ascii="Aileron Black" w:hAnsi="Aileron Black"/>
          <w:b/>
          <w:bCs/>
          <w:sz w:val="40"/>
          <w:szCs w:val="40"/>
          <w:lang w:val="en-IN"/>
        </w:rPr>
      </w:pPr>
      <w:r w:rsidRPr="00C71C2E">
        <w:rPr>
          <w:rFonts w:ascii="Aileron Black" w:hAnsi="Aileron Black"/>
          <w:b/>
          <w:bCs/>
          <w:sz w:val="40"/>
          <w:szCs w:val="40"/>
          <w:lang w:val="en-IN"/>
        </w:rPr>
        <w:t>PLACEMENT QUESTIONS AND ANSWERS</w:t>
      </w:r>
    </w:p>
    <w:p w14:paraId="343EDEA6" w14:textId="6AF05427" w:rsidR="001417CE" w:rsidRPr="00C71C2E" w:rsidRDefault="001417CE" w:rsidP="001417CE">
      <w:pPr>
        <w:jc w:val="center"/>
        <w:rPr>
          <w:rFonts w:ascii="Aileron Black" w:hAnsi="Aileron Black"/>
          <w:b/>
          <w:bCs/>
          <w:sz w:val="40"/>
          <w:szCs w:val="40"/>
          <w:lang w:val="en-IN"/>
        </w:rPr>
      </w:pPr>
    </w:p>
    <w:p w14:paraId="20D951CF" w14:textId="215210B0" w:rsidR="001417CE" w:rsidRPr="00C71C2E" w:rsidRDefault="001417CE" w:rsidP="001417CE">
      <w:pPr>
        <w:rPr>
          <w:rFonts w:ascii="Times New Roman" w:hAnsi="Times New Roman" w:cs="Times New Roman"/>
          <w:sz w:val="32"/>
          <w:szCs w:val="32"/>
          <w:lang w:val="en-IN"/>
        </w:rPr>
      </w:pPr>
      <w:r w:rsidRPr="00C71C2E">
        <w:rPr>
          <w:rFonts w:ascii="Times New Roman" w:hAnsi="Times New Roman" w:cs="Times New Roman"/>
          <w:sz w:val="32"/>
          <w:szCs w:val="32"/>
          <w:lang w:val="en-IN"/>
        </w:rPr>
        <w:t xml:space="preserve">1) What will you do if your </w:t>
      </w:r>
      <w:proofErr w:type="spellStart"/>
      <w:r w:rsidRPr="00C71C2E">
        <w:rPr>
          <w:rFonts w:ascii="Times New Roman" w:hAnsi="Times New Roman" w:cs="Times New Roman"/>
          <w:sz w:val="32"/>
          <w:szCs w:val="32"/>
          <w:lang w:val="en-IN"/>
        </w:rPr>
        <w:t>wifi</w:t>
      </w:r>
      <w:proofErr w:type="spellEnd"/>
      <w:r w:rsidRPr="00C71C2E">
        <w:rPr>
          <w:rFonts w:ascii="Times New Roman" w:hAnsi="Times New Roman" w:cs="Times New Roman"/>
          <w:sz w:val="32"/>
          <w:szCs w:val="32"/>
          <w:lang w:val="en-IN"/>
        </w:rPr>
        <w:t xml:space="preserve"> is not working?</w:t>
      </w:r>
    </w:p>
    <w:p w14:paraId="6AF63FFE" w14:textId="77777777" w:rsidR="001417CE" w:rsidRPr="00C71C2E" w:rsidRDefault="001417CE" w:rsidP="001417CE">
      <w:pPr>
        <w:rPr>
          <w:rFonts w:ascii="Times New Roman" w:eastAsia="Times New Roman" w:hAnsi="Times New Roman" w:cs="Times New Roman"/>
          <w:sz w:val="32"/>
          <w:szCs w:val="32"/>
          <w:lang w:val="en-IN" w:eastAsia="en-IN" w:bidi="te-IN"/>
        </w:rPr>
      </w:pPr>
      <w:r w:rsidRPr="00C71C2E">
        <w:rPr>
          <w:rFonts w:ascii="Times New Roman" w:hAnsi="Times New Roman" w:cs="Times New Roman"/>
          <w:sz w:val="32"/>
          <w:szCs w:val="32"/>
          <w:lang w:val="en-IN"/>
        </w:rPr>
        <w:t xml:space="preserve">Ans) </w:t>
      </w:r>
      <w:r w:rsidRPr="00C71C2E">
        <w:rPr>
          <w:rFonts w:ascii="Times New Roman" w:eastAsia="Times New Roman" w:hAnsi="Symbol" w:cs="Times New Roman"/>
          <w:sz w:val="24"/>
          <w:szCs w:val="24"/>
          <w:lang w:val="en-IN" w:eastAsia="en-IN" w:bidi="te-IN"/>
        </w:rPr>
        <w:t></w:t>
      </w:r>
      <w:r w:rsidRPr="00C71C2E">
        <w:rPr>
          <w:rFonts w:ascii="Times New Roman" w:eastAsia="Times New Roman" w:hAnsi="Times New Roman" w:cs="Times New Roman"/>
          <w:sz w:val="24"/>
          <w:szCs w:val="24"/>
          <w:lang w:val="en-IN" w:eastAsia="en-IN" w:bidi="te-IN"/>
        </w:rPr>
        <w:t xml:space="preserve"> </w:t>
      </w:r>
      <w:r w:rsidRPr="00C71C2E">
        <w:rPr>
          <w:rFonts w:ascii="Times New Roman" w:eastAsia="Times New Roman" w:hAnsi="Times New Roman" w:cs="Times New Roman"/>
          <w:sz w:val="32"/>
          <w:szCs w:val="32"/>
          <w:lang w:val="en-IN" w:eastAsia="en-IN" w:bidi="te-IN"/>
        </w:rPr>
        <w:t xml:space="preserve"> Test </w:t>
      </w:r>
      <w:r w:rsidRPr="00C71C2E">
        <w:rPr>
          <w:rFonts w:ascii="Times New Roman" w:eastAsia="Times New Roman" w:hAnsi="Times New Roman" w:cs="Times New Roman"/>
          <w:b/>
          <w:bCs/>
          <w:sz w:val="32"/>
          <w:szCs w:val="32"/>
          <w:lang w:val="en-IN" w:eastAsia="en-IN" w:bidi="te-IN"/>
        </w:rPr>
        <w:t>a</w:t>
      </w:r>
      <w:r w:rsidRPr="00C71C2E">
        <w:rPr>
          <w:rFonts w:ascii="Times New Roman" w:eastAsia="Times New Roman" w:hAnsi="Times New Roman" w:cs="Times New Roman"/>
          <w:sz w:val="32"/>
          <w:szCs w:val="32"/>
          <w:lang w:val="en-IN" w:eastAsia="en-IN" w:bidi="te-IN"/>
        </w:rPr>
        <w:t xml:space="preserve"> different device. Try another device, such as </w:t>
      </w:r>
      <w:r w:rsidRPr="00C71C2E">
        <w:rPr>
          <w:rFonts w:ascii="Times New Roman" w:eastAsia="Times New Roman" w:hAnsi="Times New Roman" w:cs="Times New Roman"/>
          <w:b/>
          <w:bCs/>
          <w:sz w:val="32"/>
          <w:szCs w:val="32"/>
          <w:lang w:val="en-IN" w:eastAsia="en-IN" w:bidi="te-IN"/>
        </w:rPr>
        <w:t>a</w:t>
      </w:r>
      <w:r w:rsidRPr="00C71C2E">
        <w:rPr>
          <w:rFonts w:ascii="Times New Roman" w:eastAsia="Times New Roman" w:hAnsi="Times New Roman" w:cs="Times New Roman"/>
          <w:sz w:val="32"/>
          <w:szCs w:val="32"/>
          <w:lang w:val="en-IN" w:eastAsia="en-IN" w:bidi="te-IN"/>
        </w:rPr>
        <w:t xml:space="preserve"> smartphone or </w:t>
      </w:r>
      <w:r w:rsidRPr="00C71C2E">
        <w:rPr>
          <w:rFonts w:ascii="Times New Roman" w:eastAsia="Times New Roman" w:hAnsi="Times New Roman" w:cs="Times New Roman"/>
          <w:b/>
          <w:bCs/>
          <w:sz w:val="32"/>
          <w:szCs w:val="32"/>
          <w:lang w:val="en-IN" w:eastAsia="en-IN" w:bidi="te-IN"/>
        </w:rPr>
        <w:t>a</w:t>
      </w:r>
      <w:r w:rsidRPr="00C71C2E">
        <w:rPr>
          <w:rFonts w:ascii="Times New Roman" w:eastAsia="Times New Roman" w:hAnsi="Times New Roman" w:cs="Times New Roman"/>
          <w:sz w:val="32"/>
          <w:szCs w:val="32"/>
          <w:lang w:val="en-IN" w:eastAsia="en-IN" w:bidi="te-IN"/>
        </w:rPr>
        <w:t xml:space="preserve"> tablet, and see </w:t>
      </w:r>
      <w:r w:rsidRPr="00C71C2E">
        <w:rPr>
          <w:rFonts w:ascii="Times New Roman" w:eastAsia="Times New Roman" w:hAnsi="Times New Roman" w:cs="Times New Roman"/>
          <w:b/>
          <w:bCs/>
          <w:sz w:val="32"/>
          <w:szCs w:val="32"/>
          <w:lang w:val="en-IN" w:eastAsia="en-IN" w:bidi="te-IN"/>
        </w:rPr>
        <w:t>if</w:t>
      </w:r>
      <w:r w:rsidRPr="00C71C2E">
        <w:rPr>
          <w:rFonts w:ascii="Times New Roman" w:eastAsia="Times New Roman" w:hAnsi="Times New Roman" w:cs="Times New Roman"/>
          <w:sz w:val="32"/>
          <w:szCs w:val="32"/>
          <w:lang w:val="en-IN" w:eastAsia="en-IN" w:bidi="te-IN"/>
        </w:rPr>
        <w:t xml:space="preserve"> it </w:t>
      </w:r>
      <w:r w:rsidRPr="00C71C2E">
        <w:rPr>
          <w:rFonts w:ascii="Times New Roman" w:eastAsia="Times New Roman" w:hAnsi="Times New Roman" w:cs="Times New Roman"/>
          <w:b/>
          <w:bCs/>
          <w:sz w:val="32"/>
          <w:szCs w:val="32"/>
          <w:lang w:val="en-IN" w:eastAsia="en-IN" w:bidi="te-IN"/>
        </w:rPr>
        <w:t>will</w:t>
      </w:r>
      <w:r w:rsidRPr="00C71C2E">
        <w:rPr>
          <w:rFonts w:ascii="Times New Roman" w:eastAsia="Times New Roman" w:hAnsi="Times New Roman" w:cs="Times New Roman"/>
          <w:sz w:val="32"/>
          <w:szCs w:val="32"/>
          <w:lang w:val="en-IN" w:eastAsia="en-IN" w:bidi="te-IN"/>
        </w:rPr>
        <w:t xml:space="preserve"> connect to </w:t>
      </w:r>
      <w:proofErr w:type="spellStart"/>
      <w:r w:rsidRPr="00C71C2E">
        <w:rPr>
          <w:rFonts w:ascii="Times New Roman" w:eastAsia="Times New Roman" w:hAnsi="Times New Roman" w:cs="Times New Roman"/>
          <w:b/>
          <w:bCs/>
          <w:sz w:val="32"/>
          <w:szCs w:val="32"/>
          <w:lang w:val="en-IN" w:eastAsia="en-IN" w:bidi="te-IN"/>
        </w:rPr>
        <w:t>WiFi</w:t>
      </w:r>
      <w:proofErr w:type="spellEnd"/>
      <w:r w:rsidRPr="00C71C2E">
        <w:rPr>
          <w:rFonts w:ascii="Times New Roman" w:eastAsia="Times New Roman" w:hAnsi="Times New Roman" w:cs="Times New Roman"/>
          <w:sz w:val="32"/>
          <w:szCs w:val="32"/>
          <w:lang w:val="en-IN" w:eastAsia="en-IN" w:bidi="te-IN"/>
        </w:rPr>
        <w:t xml:space="preserve">. ... </w:t>
      </w:r>
    </w:p>
    <w:p w14:paraId="0401D176" w14:textId="77777777" w:rsidR="001417CE" w:rsidRPr="00C71C2E" w:rsidRDefault="001417CE" w:rsidP="001417CE">
      <w:pPr>
        <w:rPr>
          <w:rFonts w:ascii="Times New Roman" w:eastAsia="Times New Roman" w:hAnsi="Times New Roman" w:cs="Times New Roman"/>
          <w:sz w:val="32"/>
          <w:szCs w:val="32"/>
          <w:lang w:val="en-IN" w:eastAsia="en-IN" w:bidi="te-IN"/>
        </w:rPr>
      </w:pPr>
      <w:r w:rsidRPr="00C71C2E">
        <w:rPr>
          <w:rFonts w:ascii="Times New Roman" w:eastAsia="Times New Roman" w:hAnsi="Symbol" w:cs="Times New Roman"/>
          <w:sz w:val="32"/>
          <w:szCs w:val="32"/>
          <w:lang w:val="en-IN" w:eastAsia="en-IN" w:bidi="te-IN"/>
        </w:rPr>
        <w:t></w:t>
      </w:r>
      <w:r w:rsidRPr="00C71C2E">
        <w:rPr>
          <w:rFonts w:ascii="Times New Roman" w:eastAsia="Times New Roman" w:hAnsi="Times New Roman" w:cs="Times New Roman"/>
          <w:sz w:val="32"/>
          <w:szCs w:val="32"/>
          <w:lang w:val="en-IN" w:eastAsia="en-IN" w:bidi="te-IN"/>
        </w:rPr>
        <w:t xml:space="preserve">  Check </w:t>
      </w:r>
      <w:r w:rsidRPr="00C71C2E">
        <w:rPr>
          <w:rFonts w:ascii="Times New Roman" w:eastAsia="Times New Roman" w:hAnsi="Times New Roman" w:cs="Times New Roman"/>
          <w:b/>
          <w:bCs/>
          <w:sz w:val="32"/>
          <w:szCs w:val="32"/>
          <w:lang w:val="en-IN" w:eastAsia="en-IN" w:bidi="te-IN"/>
        </w:rPr>
        <w:t>your</w:t>
      </w:r>
      <w:r w:rsidRPr="00C71C2E">
        <w:rPr>
          <w:rFonts w:ascii="Times New Roman" w:eastAsia="Times New Roman" w:hAnsi="Times New Roman" w:cs="Times New Roman"/>
          <w:sz w:val="32"/>
          <w:szCs w:val="32"/>
          <w:lang w:val="en-IN" w:eastAsia="en-IN" w:bidi="te-IN"/>
        </w:rPr>
        <w:t xml:space="preserve"> router. ... </w:t>
      </w:r>
    </w:p>
    <w:p w14:paraId="54CD5BC8" w14:textId="77777777" w:rsidR="001417CE" w:rsidRPr="00C71C2E" w:rsidRDefault="001417CE" w:rsidP="001417CE">
      <w:pPr>
        <w:rPr>
          <w:rFonts w:ascii="Times New Roman" w:eastAsia="Times New Roman" w:hAnsi="Times New Roman" w:cs="Times New Roman"/>
          <w:sz w:val="32"/>
          <w:szCs w:val="32"/>
          <w:lang w:val="en-IN" w:eastAsia="en-IN" w:bidi="te-IN"/>
        </w:rPr>
      </w:pPr>
      <w:r w:rsidRPr="00C71C2E">
        <w:rPr>
          <w:rFonts w:ascii="Times New Roman" w:eastAsia="Times New Roman" w:hAnsi="Symbol" w:cs="Times New Roman"/>
          <w:sz w:val="32"/>
          <w:szCs w:val="32"/>
          <w:lang w:val="en-IN" w:eastAsia="en-IN" w:bidi="te-IN"/>
        </w:rPr>
        <w:t></w:t>
      </w:r>
      <w:r w:rsidRPr="00C71C2E">
        <w:rPr>
          <w:rFonts w:ascii="Times New Roman" w:eastAsia="Times New Roman" w:hAnsi="Times New Roman" w:cs="Times New Roman"/>
          <w:sz w:val="32"/>
          <w:szCs w:val="32"/>
          <w:lang w:val="en-IN" w:eastAsia="en-IN" w:bidi="te-IN"/>
        </w:rPr>
        <w:t xml:space="preserve">  Reconnect to </w:t>
      </w:r>
      <w:r w:rsidRPr="00C71C2E">
        <w:rPr>
          <w:rFonts w:ascii="Times New Roman" w:eastAsia="Times New Roman" w:hAnsi="Times New Roman" w:cs="Times New Roman"/>
          <w:b/>
          <w:bCs/>
          <w:sz w:val="32"/>
          <w:szCs w:val="32"/>
          <w:lang w:val="en-IN" w:eastAsia="en-IN" w:bidi="te-IN"/>
        </w:rPr>
        <w:t xml:space="preserve">your </w:t>
      </w:r>
      <w:proofErr w:type="spellStart"/>
      <w:r w:rsidRPr="00C71C2E">
        <w:rPr>
          <w:rFonts w:ascii="Times New Roman" w:eastAsia="Times New Roman" w:hAnsi="Times New Roman" w:cs="Times New Roman"/>
          <w:b/>
          <w:bCs/>
          <w:sz w:val="32"/>
          <w:szCs w:val="32"/>
          <w:lang w:val="en-IN" w:eastAsia="en-IN" w:bidi="te-IN"/>
        </w:rPr>
        <w:t>WiFi</w:t>
      </w:r>
      <w:proofErr w:type="spellEnd"/>
      <w:r w:rsidRPr="00C71C2E">
        <w:rPr>
          <w:rFonts w:ascii="Times New Roman" w:eastAsia="Times New Roman" w:hAnsi="Times New Roman" w:cs="Times New Roman"/>
          <w:sz w:val="32"/>
          <w:szCs w:val="32"/>
          <w:lang w:val="en-IN" w:eastAsia="en-IN" w:bidi="te-IN"/>
        </w:rPr>
        <w:t xml:space="preserve">. ... </w:t>
      </w:r>
    </w:p>
    <w:p w14:paraId="6546DF2C" w14:textId="77777777" w:rsidR="001417CE" w:rsidRPr="00C71C2E" w:rsidRDefault="001417CE" w:rsidP="001417CE">
      <w:pPr>
        <w:rPr>
          <w:rFonts w:ascii="Times New Roman" w:eastAsia="Times New Roman" w:hAnsi="Times New Roman" w:cs="Times New Roman"/>
          <w:sz w:val="32"/>
          <w:szCs w:val="32"/>
          <w:lang w:val="en-IN" w:eastAsia="en-IN" w:bidi="te-IN"/>
        </w:rPr>
      </w:pPr>
      <w:r w:rsidRPr="00C71C2E">
        <w:rPr>
          <w:rFonts w:ascii="Times New Roman" w:eastAsia="Times New Roman" w:hAnsi="Symbol" w:cs="Times New Roman"/>
          <w:sz w:val="32"/>
          <w:szCs w:val="32"/>
          <w:lang w:val="en-IN" w:eastAsia="en-IN" w:bidi="te-IN"/>
        </w:rPr>
        <w:t></w:t>
      </w:r>
      <w:r w:rsidRPr="00C71C2E">
        <w:rPr>
          <w:rFonts w:ascii="Times New Roman" w:eastAsia="Times New Roman" w:hAnsi="Times New Roman" w:cs="Times New Roman"/>
          <w:sz w:val="32"/>
          <w:szCs w:val="32"/>
          <w:lang w:val="en-IN" w:eastAsia="en-IN" w:bidi="te-IN"/>
        </w:rPr>
        <w:t xml:space="preserve">  Try </w:t>
      </w:r>
      <w:r w:rsidRPr="00C71C2E">
        <w:rPr>
          <w:rFonts w:ascii="Times New Roman" w:eastAsia="Times New Roman" w:hAnsi="Times New Roman" w:cs="Times New Roman"/>
          <w:b/>
          <w:bCs/>
          <w:sz w:val="32"/>
          <w:szCs w:val="32"/>
          <w:lang w:val="en-IN" w:eastAsia="en-IN" w:bidi="te-IN"/>
        </w:rPr>
        <w:t>a</w:t>
      </w:r>
      <w:r w:rsidRPr="00C71C2E">
        <w:rPr>
          <w:rFonts w:ascii="Times New Roman" w:eastAsia="Times New Roman" w:hAnsi="Times New Roman" w:cs="Times New Roman"/>
          <w:sz w:val="32"/>
          <w:szCs w:val="32"/>
          <w:lang w:val="en-IN" w:eastAsia="en-IN" w:bidi="te-IN"/>
        </w:rPr>
        <w:t xml:space="preserve"> different Ethernet cable. ... </w:t>
      </w:r>
    </w:p>
    <w:p w14:paraId="6AEC7AD1" w14:textId="77777777" w:rsidR="001417CE" w:rsidRPr="00C71C2E" w:rsidRDefault="001417CE" w:rsidP="001417CE">
      <w:pPr>
        <w:rPr>
          <w:rFonts w:ascii="Times New Roman" w:eastAsia="Times New Roman" w:hAnsi="Times New Roman" w:cs="Times New Roman"/>
          <w:sz w:val="32"/>
          <w:szCs w:val="32"/>
          <w:lang w:val="en-IN" w:eastAsia="en-IN" w:bidi="te-IN"/>
        </w:rPr>
      </w:pPr>
      <w:r w:rsidRPr="00C71C2E">
        <w:rPr>
          <w:rFonts w:ascii="Times New Roman" w:eastAsia="Times New Roman" w:hAnsi="Symbol" w:cs="Times New Roman"/>
          <w:sz w:val="32"/>
          <w:szCs w:val="32"/>
          <w:lang w:val="en-IN" w:eastAsia="en-IN" w:bidi="te-IN"/>
        </w:rPr>
        <w:t></w:t>
      </w:r>
      <w:r w:rsidRPr="00C71C2E">
        <w:rPr>
          <w:rFonts w:ascii="Times New Roman" w:eastAsia="Times New Roman" w:hAnsi="Times New Roman" w:cs="Times New Roman"/>
          <w:sz w:val="32"/>
          <w:szCs w:val="32"/>
          <w:lang w:val="en-IN" w:eastAsia="en-IN" w:bidi="te-IN"/>
        </w:rPr>
        <w:t xml:space="preserve">  Get </w:t>
      </w:r>
      <w:r w:rsidRPr="00C71C2E">
        <w:rPr>
          <w:rFonts w:ascii="Times New Roman" w:eastAsia="Times New Roman" w:hAnsi="Times New Roman" w:cs="Times New Roman"/>
          <w:b/>
          <w:bCs/>
          <w:sz w:val="32"/>
          <w:szCs w:val="32"/>
          <w:lang w:val="en-IN" w:eastAsia="en-IN" w:bidi="te-IN"/>
        </w:rPr>
        <w:t xml:space="preserve">a </w:t>
      </w:r>
      <w:proofErr w:type="spellStart"/>
      <w:r w:rsidRPr="00C71C2E">
        <w:rPr>
          <w:rFonts w:ascii="Times New Roman" w:eastAsia="Times New Roman" w:hAnsi="Times New Roman" w:cs="Times New Roman"/>
          <w:b/>
          <w:bCs/>
          <w:sz w:val="32"/>
          <w:szCs w:val="32"/>
          <w:lang w:val="en-IN" w:eastAsia="en-IN" w:bidi="te-IN"/>
        </w:rPr>
        <w:t>WiFi</w:t>
      </w:r>
      <w:proofErr w:type="spellEnd"/>
      <w:r w:rsidRPr="00C71C2E">
        <w:rPr>
          <w:rFonts w:ascii="Times New Roman" w:eastAsia="Times New Roman" w:hAnsi="Times New Roman" w:cs="Times New Roman"/>
          <w:sz w:val="32"/>
          <w:szCs w:val="32"/>
          <w:lang w:val="en-IN" w:eastAsia="en-IN" w:bidi="te-IN"/>
        </w:rPr>
        <w:t xml:space="preserve"> extender. ... </w:t>
      </w:r>
    </w:p>
    <w:p w14:paraId="0D3089FB" w14:textId="64739EB6" w:rsidR="001417CE" w:rsidRPr="00C71C2E" w:rsidRDefault="001417CE" w:rsidP="001417CE">
      <w:pPr>
        <w:rPr>
          <w:rFonts w:ascii="Times New Roman" w:eastAsia="Times New Roman" w:hAnsi="Times New Roman" w:cs="Times New Roman"/>
          <w:sz w:val="32"/>
          <w:szCs w:val="32"/>
          <w:lang w:val="en-IN" w:eastAsia="en-IN" w:bidi="te-IN"/>
        </w:rPr>
      </w:pPr>
      <w:r w:rsidRPr="00C71C2E">
        <w:rPr>
          <w:rFonts w:ascii="Times New Roman" w:eastAsia="Times New Roman" w:hAnsi="Symbol" w:cs="Times New Roman"/>
          <w:sz w:val="32"/>
          <w:szCs w:val="32"/>
          <w:lang w:val="en-IN" w:eastAsia="en-IN" w:bidi="te-IN"/>
        </w:rPr>
        <w:t></w:t>
      </w:r>
      <w:r w:rsidRPr="00C71C2E">
        <w:rPr>
          <w:rFonts w:ascii="Times New Roman" w:eastAsia="Times New Roman" w:hAnsi="Times New Roman" w:cs="Times New Roman"/>
          <w:sz w:val="32"/>
          <w:szCs w:val="32"/>
          <w:lang w:val="en-IN" w:eastAsia="en-IN" w:bidi="te-IN"/>
        </w:rPr>
        <w:t xml:space="preserve">  </w:t>
      </w:r>
      <w:r w:rsidRPr="00C71C2E">
        <w:rPr>
          <w:rFonts w:ascii="Times New Roman" w:eastAsia="Times New Roman" w:hAnsi="Times New Roman" w:cs="Times New Roman"/>
          <w:b/>
          <w:bCs/>
          <w:sz w:val="32"/>
          <w:szCs w:val="32"/>
          <w:lang w:val="en-IN" w:eastAsia="en-IN" w:bidi="te-IN"/>
        </w:rPr>
        <w:t xml:space="preserve">Troubleshoot </w:t>
      </w:r>
      <w:proofErr w:type="spellStart"/>
      <w:r w:rsidRPr="00C71C2E">
        <w:rPr>
          <w:rFonts w:ascii="Times New Roman" w:eastAsia="Times New Roman" w:hAnsi="Times New Roman" w:cs="Times New Roman"/>
          <w:b/>
          <w:bCs/>
          <w:sz w:val="32"/>
          <w:szCs w:val="32"/>
          <w:lang w:val="en-IN" w:eastAsia="en-IN" w:bidi="te-IN"/>
        </w:rPr>
        <w:t>WiFi</w:t>
      </w:r>
      <w:proofErr w:type="spellEnd"/>
      <w:r w:rsidRPr="00C71C2E">
        <w:rPr>
          <w:rFonts w:ascii="Times New Roman" w:eastAsia="Times New Roman" w:hAnsi="Times New Roman" w:cs="Times New Roman"/>
          <w:sz w:val="32"/>
          <w:szCs w:val="32"/>
          <w:lang w:val="en-IN" w:eastAsia="en-IN" w:bidi="te-IN"/>
        </w:rPr>
        <w:t xml:space="preserve"> on </w:t>
      </w:r>
      <w:r w:rsidRPr="00C71C2E">
        <w:rPr>
          <w:rFonts w:ascii="Times New Roman" w:eastAsia="Times New Roman" w:hAnsi="Times New Roman" w:cs="Times New Roman"/>
          <w:b/>
          <w:bCs/>
          <w:sz w:val="32"/>
          <w:szCs w:val="32"/>
          <w:lang w:val="en-IN" w:eastAsia="en-IN" w:bidi="te-IN"/>
        </w:rPr>
        <w:t>your</w:t>
      </w:r>
      <w:r w:rsidRPr="00C71C2E">
        <w:rPr>
          <w:rFonts w:ascii="Times New Roman" w:eastAsia="Times New Roman" w:hAnsi="Times New Roman" w:cs="Times New Roman"/>
          <w:sz w:val="32"/>
          <w:szCs w:val="32"/>
          <w:lang w:val="en-IN" w:eastAsia="en-IN" w:bidi="te-IN"/>
        </w:rPr>
        <w:t xml:space="preserve"> devices for Windows and Mac. And I will check whether the DNS is correctly configured or not!!</w:t>
      </w:r>
    </w:p>
    <w:p w14:paraId="1A2A24F3" w14:textId="77777777" w:rsidR="001417CE" w:rsidRPr="00C71C2E" w:rsidRDefault="001417CE" w:rsidP="001417CE">
      <w:pPr>
        <w:rPr>
          <w:rFonts w:ascii="Times New Roman" w:eastAsia="Times New Roman" w:hAnsi="Times New Roman" w:cs="Times New Roman"/>
          <w:sz w:val="32"/>
          <w:szCs w:val="32"/>
          <w:lang w:val="en-IN" w:eastAsia="en-IN" w:bidi="te-IN"/>
        </w:rPr>
      </w:pPr>
      <w:r w:rsidRPr="00C71C2E">
        <w:rPr>
          <w:rFonts w:ascii="Times New Roman" w:eastAsia="Times New Roman" w:hAnsi="Symbol" w:cs="Times New Roman"/>
          <w:sz w:val="32"/>
          <w:szCs w:val="32"/>
          <w:lang w:val="en-IN" w:eastAsia="en-IN" w:bidi="te-IN"/>
        </w:rPr>
        <w:t></w:t>
      </w:r>
      <w:r w:rsidRPr="00C71C2E">
        <w:rPr>
          <w:rFonts w:ascii="Times New Roman" w:eastAsia="Times New Roman" w:hAnsi="Times New Roman" w:cs="Times New Roman"/>
          <w:sz w:val="32"/>
          <w:szCs w:val="32"/>
          <w:lang w:val="en-IN" w:eastAsia="en-IN" w:bidi="te-IN"/>
        </w:rPr>
        <w:t xml:space="preserve">  Scan for viruses. ... </w:t>
      </w:r>
    </w:p>
    <w:p w14:paraId="6456EFC6" w14:textId="21069944" w:rsidR="001417CE" w:rsidRPr="00C71C2E" w:rsidRDefault="001417CE" w:rsidP="001417CE">
      <w:pPr>
        <w:rPr>
          <w:rFonts w:ascii="Times New Roman" w:eastAsia="Times New Roman" w:hAnsi="Times New Roman" w:cs="Times New Roman"/>
          <w:sz w:val="32"/>
          <w:szCs w:val="32"/>
          <w:lang w:val="en-IN" w:eastAsia="en-IN" w:bidi="te-IN"/>
        </w:rPr>
      </w:pPr>
      <w:r w:rsidRPr="00C71C2E">
        <w:rPr>
          <w:rFonts w:ascii="Times New Roman" w:eastAsia="Times New Roman" w:hAnsi="Symbol" w:cs="Times New Roman"/>
          <w:sz w:val="32"/>
          <w:szCs w:val="32"/>
          <w:lang w:val="en-IN" w:eastAsia="en-IN" w:bidi="te-IN"/>
        </w:rPr>
        <w:t></w:t>
      </w:r>
      <w:r w:rsidRPr="00C71C2E">
        <w:rPr>
          <w:rFonts w:ascii="Times New Roman" w:eastAsia="Times New Roman" w:hAnsi="Times New Roman" w:cs="Times New Roman"/>
          <w:sz w:val="32"/>
          <w:szCs w:val="32"/>
          <w:lang w:val="en-IN" w:eastAsia="en-IN" w:bidi="te-IN"/>
        </w:rPr>
        <w:t xml:space="preserve">  Call </w:t>
      </w:r>
      <w:r w:rsidRPr="00C71C2E">
        <w:rPr>
          <w:rFonts w:ascii="Times New Roman" w:eastAsia="Times New Roman" w:hAnsi="Times New Roman" w:cs="Times New Roman"/>
          <w:b/>
          <w:bCs/>
          <w:sz w:val="32"/>
          <w:szCs w:val="32"/>
          <w:lang w:val="en-IN" w:eastAsia="en-IN" w:bidi="te-IN"/>
        </w:rPr>
        <w:t>your</w:t>
      </w:r>
      <w:r w:rsidRPr="00C71C2E">
        <w:rPr>
          <w:rFonts w:ascii="Times New Roman" w:eastAsia="Times New Roman" w:hAnsi="Times New Roman" w:cs="Times New Roman"/>
          <w:sz w:val="32"/>
          <w:szCs w:val="32"/>
          <w:lang w:val="en-IN" w:eastAsia="en-IN" w:bidi="te-IN"/>
        </w:rPr>
        <w:t xml:space="preserve"> service provider.</w:t>
      </w:r>
    </w:p>
    <w:p w14:paraId="15329BF3" w14:textId="51956F60" w:rsidR="001417CE" w:rsidRPr="00C71C2E" w:rsidRDefault="001417CE" w:rsidP="001417CE">
      <w:pPr>
        <w:rPr>
          <w:rFonts w:ascii="Times New Roman" w:eastAsia="Times New Roman" w:hAnsi="Times New Roman" w:cs="Times New Roman"/>
          <w:sz w:val="24"/>
          <w:szCs w:val="24"/>
          <w:lang w:val="en-IN" w:eastAsia="en-IN" w:bidi="te-IN"/>
        </w:rPr>
      </w:pPr>
    </w:p>
    <w:p w14:paraId="6CDE9542" w14:textId="2B24FE9D" w:rsidR="001417CE" w:rsidRPr="00C71C2E" w:rsidRDefault="001417CE" w:rsidP="001417CE">
      <w:pPr>
        <w:rPr>
          <w:rFonts w:ascii="Times New Roman" w:hAnsi="Times New Roman" w:cs="Times New Roman"/>
          <w:sz w:val="32"/>
          <w:szCs w:val="32"/>
          <w:lang w:val="en-IN"/>
        </w:rPr>
      </w:pPr>
      <w:r w:rsidRPr="00C71C2E">
        <w:rPr>
          <w:rFonts w:ascii="Times New Roman" w:hAnsi="Times New Roman" w:cs="Times New Roman"/>
          <w:sz w:val="32"/>
          <w:szCs w:val="32"/>
          <w:lang w:val="en-IN"/>
        </w:rPr>
        <w:t xml:space="preserve">2) Difference between My </w:t>
      </w:r>
      <w:proofErr w:type="spellStart"/>
      <w:r w:rsidRPr="00C71C2E">
        <w:rPr>
          <w:rFonts w:ascii="Times New Roman" w:hAnsi="Times New Roman" w:cs="Times New Roman"/>
          <w:sz w:val="32"/>
          <w:szCs w:val="32"/>
          <w:lang w:val="en-IN"/>
        </w:rPr>
        <w:t>Sql</w:t>
      </w:r>
      <w:proofErr w:type="spellEnd"/>
      <w:r w:rsidRPr="00C71C2E">
        <w:rPr>
          <w:rFonts w:ascii="Times New Roman" w:hAnsi="Times New Roman" w:cs="Times New Roman"/>
          <w:sz w:val="32"/>
          <w:szCs w:val="32"/>
          <w:lang w:val="en-IN"/>
        </w:rPr>
        <w:t xml:space="preserve"> and No </w:t>
      </w:r>
      <w:proofErr w:type="spellStart"/>
      <w:r w:rsidRPr="00C71C2E">
        <w:rPr>
          <w:rFonts w:ascii="Times New Roman" w:hAnsi="Times New Roman" w:cs="Times New Roman"/>
          <w:sz w:val="32"/>
          <w:szCs w:val="32"/>
          <w:lang w:val="en-IN"/>
        </w:rPr>
        <w:t>Sql</w:t>
      </w:r>
      <w:proofErr w:type="spellEnd"/>
      <w:r w:rsidRPr="00C71C2E">
        <w:rPr>
          <w:rFonts w:ascii="Times New Roman" w:hAnsi="Times New Roman" w:cs="Times New Roman"/>
          <w:sz w:val="32"/>
          <w:szCs w:val="32"/>
          <w:lang w:val="en-IN"/>
        </w:rPr>
        <w:t>?</w:t>
      </w:r>
    </w:p>
    <w:p w14:paraId="454885D5" w14:textId="34813B32" w:rsidR="001417CE" w:rsidRPr="00C71C2E" w:rsidRDefault="001417CE" w:rsidP="001417CE">
      <w:pPr>
        <w:rPr>
          <w:rFonts w:ascii="Times New Roman" w:hAnsi="Times New Roman" w:cs="Times New Roman"/>
          <w:sz w:val="32"/>
          <w:szCs w:val="32"/>
          <w:lang w:val="en-IN"/>
        </w:rPr>
      </w:pPr>
      <w:r w:rsidRPr="00C71C2E">
        <w:rPr>
          <w:rFonts w:ascii="Times New Roman" w:hAnsi="Times New Roman" w:cs="Times New Roman"/>
          <w:sz w:val="32"/>
          <w:szCs w:val="32"/>
          <w:lang w:val="en-IN"/>
        </w:rPr>
        <w:t>Ans) SQL:</w:t>
      </w:r>
    </w:p>
    <w:p w14:paraId="5CC8AC07" w14:textId="1F6A9659" w:rsidR="001417CE" w:rsidRPr="00C71C2E" w:rsidRDefault="001417CE" w:rsidP="001417CE">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It is Structured Query Language</w:t>
      </w:r>
    </w:p>
    <w:p w14:paraId="3115AAF3" w14:textId="4A3C48F3" w:rsidR="001417CE" w:rsidRPr="00C71C2E" w:rsidRDefault="001417CE" w:rsidP="001417CE">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It follows RDMS Concept</w:t>
      </w:r>
    </w:p>
    <w:p w14:paraId="05C76DEB" w14:textId="09E7DF34" w:rsidR="001417CE" w:rsidRPr="00C71C2E" w:rsidRDefault="001417CE" w:rsidP="001417CE">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It Follows ACID Properties(Atomicity, Consistency, Isolation, Durability)</w:t>
      </w:r>
    </w:p>
    <w:p w14:paraId="7D99BDC3" w14:textId="275399A5" w:rsidR="001417CE" w:rsidRPr="00C71C2E" w:rsidRDefault="001417CE" w:rsidP="001417CE">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In SQL, If traffic is more on single server then we can increase RAM, CPU, SSD etc… so that it can handle the more load</w:t>
      </w:r>
    </w:p>
    <w:p w14:paraId="4D3A0AE2" w14:textId="120A61CD" w:rsidR="001417CE" w:rsidRPr="00C71C2E" w:rsidRDefault="00440B00" w:rsidP="001417CE">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Used in extent of the companies and having good support</w:t>
      </w:r>
    </w:p>
    <w:p w14:paraId="3356AEA5" w14:textId="0F6BDF8B" w:rsidR="00440B00" w:rsidRPr="00C71C2E" w:rsidRDefault="00440B00" w:rsidP="001417CE">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Best for complex queries</w:t>
      </w:r>
    </w:p>
    <w:p w14:paraId="67468E85" w14:textId="18D67E3A" w:rsidR="00440B00" w:rsidRPr="00C71C2E" w:rsidRDefault="00440B00" w:rsidP="00440B00">
      <w:pPr>
        <w:pStyle w:val="ListParagraph"/>
        <w:rPr>
          <w:rFonts w:ascii="Times New Roman" w:hAnsi="Times New Roman" w:cs="Times New Roman"/>
          <w:sz w:val="32"/>
          <w:szCs w:val="32"/>
          <w:lang w:val="en-IN"/>
        </w:rPr>
      </w:pPr>
    </w:p>
    <w:p w14:paraId="77B53ED9" w14:textId="273C6DA5" w:rsidR="00440B00" w:rsidRPr="00C71C2E" w:rsidRDefault="00440B00" w:rsidP="00440B00">
      <w:pPr>
        <w:pStyle w:val="ListParagraph"/>
        <w:rPr>
          <w:rFonts w:ascii="Times New Roman" w:hAnsi="Times New Roman" w:cs="Times New Roman"/>
          <w:sz w:val="32"/>
          <w:szCs w:val="32"/>
          <w:lang w:val="en-IN"/>
        </w:rPr>
      </w:pPr>
      <w:r w:rsidRPr="00C71C2E">
        <w:rPr>
          <w:rFonts w:ascii="Times New Roman" w:hAnsi="Times New Roman" w:cs="Times New Roman"/>
          <w:sz w:val="32"/>
          <w:szCs w:val="32"/>
          <w:lang w:val="en-IN"/>
        </w:rPr>
        <w:t>NO SQL:</w:t>
      </w:r>
    </w:p>
    <w:p w14:paraId="544724D6" w14:textId="01C6410D" w:rsidR="00440B00" w:rsidRPr="00C71C2E" w:rsidRDefault="00440B00" w:rsidP="00440B00">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It is a Distributed Database</w:t>
      </w:r>
    </w:p>
    <w:p w14:paraId="2DBA2E38" w14:textId="69A282EE" w:rsidR="00440B00" w:rsidRPr="00C71C2E" w:rsidRDefault="00440B00" w:rsidP="00440B00">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It doesn’t follow RDMS Concept</w:t>
      </w:r>
    </w:p>
    <w:p w14:paraId="1A85D023" w14:textId="6620DD8D" w:rsidR="00440B00" w:rsidRPr="00C71C2E" w:rsidRDefault="00440B00" w:rsidP="00440B00">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 xml:space="preserve">It follows CAP </w:t>
      </w:r>
      <w:proofErr w:type="spellStart"/>
      <w:r w:rsidRPr="00C71C2E">
        <w:rPr>
          <w:rFonts w:ascii="Times New Roman" w:hAnsi="Times New Roman" w:cs="Times New Roman"/>
          <w:sz w:val="32"/>
          <w:szCs w:val="32"/>
          <w:lang w:val="en-IN"/>
        </w:rPr>
        <w:t>theoram</w:t>
      </w:r>
      <w:proofErr w:type="spellEnd"/>
      <w:r w:rsidRPr="00C71C2E">
        <w:rPr>
          <w:rFonts w:ascii="Times New Roman" w:hAnsi="Times New Roman" w:cs="Times New Roman"/>
          <w:sz w:val="32"/>
          <w:szCs w:val="32"/>
          <w:lang w:val="en-IN"/>
        </w:rPr>
        <w:t>(Consisten</w:t>
      </w:r>
      <w:r w:rsidR="004C39A7">
        <w:rPr>
          <w:rFonts w:ascii="Times New Roman" w:hAnsi="Times New Roman" w:cs="Times New Roman"/>
          <w:sz w:val="32"/>
          <w:szCs w:val="32"/>
          <w:lang w:val="en-IN"/>
        </w:rPr>
        <w:t>c</w:t>
      </w:r>
      <w:r w:rsidRPr="00C71C2E">
        <w:rPr>
          <w:rFonts w:ascii="Times New Roman" w:hAnsi="Times New Roman" w:cs="Times New Roman"/>
          <w:sz w:val="32"/>
          <w:szCs w:val="32"/>
          <w:lang w:val="en-IN"/>
        </w:rPr>
        <w:t xml:space="preserve">y, </w:t>
      </w:r>
      <w:proofErr w:type="spellStart"/>
      <w:r w:rsidRPr="00C71C2E">
        <w:rPr>
          <w:rFonts w:ascii="Times New Roman" w:hAnsi="Times New Roman" w:cs="Times New Roman"/>
          <w:sz w:val="32"/>
          <w:szCs w:val="32"/>
          <w:lang w:val="en-IN"/>
        </w:rPr>
        <w:t>Availbi</w:t>
      </w:r>
      <w:r w:rsidR="004C39A7">
        <w:rPr>
          <w:rFonts w:ascii="Times New Roman" w:hAnsi="Times New Roman" w:cs="Times New Roman"/>
          <w:sz w:val="32"/>
          <w:szCs w:val="32"/>
          <w:lang w:val="en-IN"/>
        </w:rPr>
        <w:t>l</w:t>
      </w:r>
      <w:r w:rsidRPr="00C71C2E">
        <w:rPr>
          <w:rFonts w:ascii="Times New Roman" w:hAnsi="Times New Roman" w:cs="Times New Roman"/>
          <w:sz w:val="32"/>
          <w:szCs w:val="32"/>
          <w:lang w:val="en-IN"/>
        </w:rPr>
        <w:t>ty</w:t>
      </w:r>
      <w:proofErr w:type="spellEnd"/>
      <w:r w:rsidRPr="00C71C2E">
        <w:rPr>
          <w:rFonts w:ascii="Times New Roman" w:hAnsi="Times New Roman" w:cs="Times New Roman"/>
          <w:sz w:val="32"/>
          <w:szCs w:val="32"/>
          <w:lang w:val="en-IN"/>
        </w:rPr>
        <w:t>, partition)</w:t>
      </w:r>
    </w:p>
    <w:p w14:paraId="099DB42A" w14:textId="0DFB8AB7" w:rsidR="00440B00" w:rsidRPr="00C71C2E" w:rsidRDefault="00440B00" w:rsidP="00440B00">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In NOSQL, if the traffic is more then we need to distribute or we need establish a new server to handle the load.</w:t>
      </w:r>
    </w:p>
    <w:p w14:paraId="06054568" w14:textId="386B8A13" w:rsidR="00440B00" w:rsidRPr="00C71C2E" w:rsidRDefault="00440B00" w:rsidP="00440B00">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Less Support compared to SQL</w:t>
      </w:r>
    </w:p>
    <w:p w14:paraId="109CC5AF" w14:textId="60193061" w:rsidR="00440B00" w:rsidRPr="00C71C2E" w:rsidRDefault="00440B00" w:rsidP="00440B00">
      <w:pPr>
        <w:pStyle w:val="ListParagraph"/>
        <w:numPr>
          <w:ilvl w:val="0"/>
          <w:numId w:val="24"/>
        </w:numPr>
        <w:rPr>
          <w:rFonts w:ascii="Times New Roman" w:hAnsi="Times New Roman" w:cs="Times New Roman"/>
          <w:sz w:val="32"/>
          <w:szCs w:val="32"/>
          <w:lang w:val="en-IN"/>
        </w:rPr>
      </w:pPr>
      <w:r w:rsidRPr="00C71C2E">
        <w:rPr>
          <w:rFonts w:ascii="Times New Roman" w:hAnsi="Times New Roman" w:cs="Times New Roman"/>
          <w:sz w:val="32"/>
          <w:szCs w:val="32"/>
          <w:lang w:val="en-IN"/>
        </w:rPr>
        <w:t xml:space="preserve">Best for Simple </w:t>
      </w:r>
      <w:proofErr w:type="spellStart"/>
      <w:r w:rsidRPr="00C71C2E">
        <w:rPr>
          <w:rFonts w:ascii="Times New Roman" w:hAnsi="Times New Roman" w:cs="Times New Roman"/>
          <w:sz w:val="32"/>
          <w:szCs w:val="32"/>
          <w:lang w:val="en-IN"/>
        </w:rPr>
        <w:t>queires</w:t>
      </w:r>
      <w:proofErr w:type="spellEnd"/>
      <w:r w:rsidRPr="00C71C2E">
        <w:rPr>
          <w:rFonts w:ascii="Times New Roman" w:hAnsi="Times New Roman" w:cs="Times New Roman"/>
          <w:sz w:val="32"/>
          <w:szCs w:val="32"/>
          <w:lang w:val="en-IN"/>
        </w:rPr>
        <w:t>.</w:t>
      </w:r>
    </w:p>
    <w:p w14:paraId="4161CFEE" w14:textId="71DD5EB5" w:rsidR="00440B00" w:rsidRPr="00C71C2E" w:rsidRDefault="00440B00" w:rsidP="00440B00">
      <w:pPr>
        <w:rPr>
          <w:rFonts w:ascii="Times New Roman" w:hAnsi="Times New Roman" w:cs="Times New Roman"/>
          <w:sz w:val="32"/>
          <w:szCs w:val="32"/>
          <w:lang w:val="en-IN"/>
        </w:rPr>
      </w:pPr>
    </w:p>
    <w:p w14:paraId="54874B46" w14:textId="5A7FC6E9" w:rsidR="00440B00" w:rsidRPr="00C71C2E" w:rsidRDefault="00440B00" w:rsidP="00440B00">
      <w:pPr>
        <w:rPr>
          <w:rFonts w:ascii="Times New Roman" w:hAnsi="Times New Roman" w:cs="Times New Roman"/>
          <w:sz w:val="32"/>
          <w:szCs w:val="32"/>
          <w:lang w:val="en-IN"/>
        </w:rPr>
      </w:pPr>
      <w:r w:rsidRPr="00C71C2E">
        <w:rPr>
          <w:rFonts w:ascii="Times New Roman" w:hAnsi="Times New Roman" w:cs="Times New Roman"/>
          <w:sz w:val="32"/>
          <w:szCs w:val="32"/>
          <w:lang w:val="en-IN"/>
        </w:rPr>
        <w:t>3) How to train LUIS for air transportation?</w:t>
      </w:r>
    </w:p>
    <w:p w14:paraId="72FEC9EF" w14:textId="414B54C7" w:rsidR="00440B00" w:rsidRPr="00C71C2E" w:rsidRDefault="00440B00" w:rsidP="00440B00">
      <w:pPr>
        <w:rPr>
          <w:rFonts w:ascii="Times New Roman" w:hAnsi="Times New Roman" w:cs="Times New Roman"/>
          <w:sz w:val="32"/>
          <w:szCs w:val="32"/>
        </w:rPr>
      </w:pPr>
      <w:r w:rsidRPr="00C71C2E">
        <w:rPr>
          <w:rFonts w:ascii="Times New Roman" w:hAnsi="Times New Roman" w:cs="Times New Roman"/>
          <w:sz w:val="32"/>
          <w:szCs w:val="32"/>
          <w:lang w:val="en-IN"/>
        </w:rPr>
        <w:t>Ans) LUIS means Language Understanding Intelligent Service</w:t>
      </w:r>
      <w:r w:rsidRPr="00C71C2E">
        <w:t xml:space="preserve"> </w:t>
      </w:r>
      <w:r w:rsidRPr="00C71C2E">
        <w:rPr>
          <w:rFonts w:ascii="Times New Roman" w:hAnsi="Times New Roman" w:cs="Times New Roman"/>
          <w:sz w:val="32"/>
          <w:szCs w:val="32"/>
        </w:rPr>
        <w:t>Language Understanding Intelligent Service (LUIS) enables developers to build smart applications that can understand human language and respond accordingly to user requests.</w:t>
      </w:r>
      <w:r w:rsidR="006A79EA" w:rsidRPr="00C71C2E">
        <w:t xml:space="preserve"> </w:t>
      </w:r>
      <w:r w:rsidR="006A79EA" w:rsidRPr="00C71C2E">
        <w:rPr>
          <w:rFonts w:ascii="Times New Roman" w:hAnsi="Times New Roman" w:cs="Times New Roman"/>
          <w:sz w:val="32"/>
          <w:szCs w:val="32"/>
        </w:rPr>
        <w:t>kind of human intelligence like understanding language, identifying a picture, predicting — among other mental capabilities — is cognitive intelligence. LUIS is a service developed by Microsoft that has algorithms to understand human language and come up with intents that can be used to execute specific commands/code snippets in the client application.</w:t>
      </w:r>
    </w:p>
    <w:p w14:paraId="02003395" w14:textId="77777777" w:rsidR="006A79EA" w:rsidRPr="00C71C2E" w:rsidRDefault="006A79EA" w:rsidP="00440B00">
      <w:pPr>
        <w:rPr>
          <w:rFonts w:ascii="Times New Roman" w:hAnsi="Times New Roman" w:cs="Times New Roman"/>
          <w:sz w:val="32"/>
          <w:szCs w:val="32"/>
        </w:rPr>
      </w:pPr>
    </w:p>
    <w:p w14:paraId="7B2AB5C5" w14:textId="5CC79413" w:rsidR="006A79EA" w:rsidRPr="00C71C2E" w:rsidRDefault="006A79EA" w:rsidP="00440B00">
      <w:pPr>
        <w:rPr>
          <w:rFonts w:ascii="Times New Roman" w:hAnsi="Times New Roman" w:cs="Times New Roman"/>
          <w:sz w:val="32"/>
          <w:szCs w:val="32"/>
        </w:rPr>
      </w:pPr>
      <w:r w:rsidRPr="00C71C2E">
        <w:rPr>
          <w:rFonts w:ascii="Times New Roman" w:hAnsi="Times New Roman" w:cs="Times New Roman"/>
          <w:sz w:val="32"/>
          <w:szCs w:val="32"/>
        </w:rPr>
        <w:t>STEPS TO TRAIN LUIS FOR AIR TRANSPORTATION:</w:t>
      </w:r>
    </w:p>
    <w:p w14:paraId="6F88788A" w14:textId="3FCAFE8F" w:rsidR="006A79EA" w:rsidRPr="00C71C2E" w:rsidRDefault="006A79EA" w:rsidP="00440B00">
      <w:pPr>
        <w:rPr>
          <w:rFonts w:ascii="Times New Roman" w:hAnsi="Times New Roman" w:cs="Times New Roman"/>
          <w:sz w:val="32"/>
          <w:szCs w:val="32"/>
        </w:rPr>
      </w:pPr>
      <w:r w:rsidRPr="00C71C2E">
        <w:rPr>
          <w:rFonts w:ascii="Times New Roman" w:hAnsi="Times New Roman" w:cs="Times New Roman"/>
          <w:sz w:val="32"/>
          <w:szCs w:val="32"/>
        </w:rPr>
        <w:t>1) Train the Bot to understand the NLP</w:t>
      </w:r>
    </w:p>
    <w:p w14:paraId="1B4B5B59" w14:textId="2DE7F77B" w:rsidR="006A79EA" w:rsidRPr="00C71C2E" w:rsidRDefault="006A79EA" w:rsidP="00440B00">
      <w:pPr>
        <w:rPr>
          <w:rFonts w:ascii="Times New Roman" w:hAnsi="Times New Roman" w:cs="Times New Roman"/>
          <w:sz w:val="32"/>
          <w:szCs w:val="32"/>
          <w:lang w:val="en-IN"/>
        </w:rPr>
      </w:pPr>
      <w:r w:rsidRPr="00C71C2E">
        <w:rPr>
          <w:rFonts w:ascii="Times New Roman" w:hAnsi="Times New Roman" w:cs="Times New Roman"/>
          <w:sz w:val="32"/>
          <w:szCs w:val="32"/>
          <w:lang w:val="en-IN"/>
        </w:rPr>
        <w:t>2) Set the commands to introduce about the bot like Name of the bot</w:t>
      </w:r>
    </w:p>
    <w:p w14:paraId="370E02ED" w14:textId="1FA4C5E0" w:rsidR="006A79EA" w:rsidRPr="00C71C2E" w:rsidRDefault="006A79EA" w:rsidP="00440B00">
      <w:pPr>
        <w:rPr>
          <w:rFonts w:ascii="Times New Roman" w:hAnsi="Times New Roman" w:cs="Times New Roman"/>
          <w:sz w:val="32"/>
          <w:szCs w:val="32"/>
          <w:lang w:val="en-IN"/>
        </w:rPr>
      </w:pPr>
      <w:r w:rsidRPr="00C71C2E">
        <w:rPr>
          <w:rFonts w:ascii="Times New Roman" w:hAnsi="Times New Roman" w:cs="Times New Roman"/>
          <w:sz w:val="32"/>
          <w:szCs w:val="32"/>
          <w:lang w:val="en-IN"/>
        </w:rPr>
        <w:t>3) Ask for destination to plan and also attributes like filtering of price,</w:t>
      </w:r>
      <w:r w:rsidR="00F84F3A" w:rsidRPr="00C71C2E">
        <w:rPr>
          <w:rFonts w:ascii="Times New Roman" w:hAnsi="Times New Roman" w:cs="Times New Roman"/>
          <w:sz w:val="32"/>
          <w:szCs w:val="32"/>
          <w:lang w:val="en-IN"/>
        </w:rPr>
        <w:t xml:space="preserve"> </w:t>
      </w:r>
      <w:r w:rsidRPr="00C71C2E">
        <w:rPr>
          <w:rFonts w:ascii="Times New Roman" w:hAnsi="Times New Roman" w:cs="Times New Roman"/>
          <w:sz w:val="32"/>
          <w:szCs w:val="32"/>
          <w:lang w:val="en-IN"/>
        </w:rPr>
        <w:t>date of travel, no of persons to travel, cost of the ticket etc…</w:t>
      </w:r>
    </w:p>
    <w:p w14:paraId="11B681E4" w14:textId="0F47DE2C" w:rsidR="006A79EA" w:rsidRPr="00C71C2E" w:rsidRDefault="006A79EA" w:rsidP="00440B00">
      <w:pPr>
        <w:rPr>
          <w:rFonts w:ascii="Times New Roman" w:hAnsi="Times New Roman" w:cs="Times New Roman"/>
          <w:sz w:val="32"/>
          <w:szCs w:val="32"/>
          <w:lang w:val="en-IN"/>
        </w:rPr>
      </w:pPr>
      <w:r w:rsidRPr="00C71C2E">
        <w:rPr>
          <w:rFonts w:ascii="Times New Roman" w:hAnsi="Times New Roman" w:cs="Times New Roman"/>
          <w:sz w:val="32"/>
          <w:szCs w:val="32"/>
          <w:lang w:val="en-IN"/>
        </w:rPr>
        <w:t>4)After successful confirmation of ticket thanking message.</w:t>
      </w:r>
    </w:p>
    <w:p w14:paraId="5322EF83" w14:textId="7E4B50E6" w:rsidR="00F84F3A" w:rsidRPr="00C71C2E" w:rsidRDefault="00F84F3A" w:rsidP="00440B00">
      <w:pPr>
        <w:rPr>
          <w:rFonts w:ascii="Times New Roman" w:hAnsi="Times New Roman" w:cs="Times New Roman"/>
          <w:sz w:val="32"/>
          <w:szCs w:val="32"/>
          <w:lang w:val="en-IN"/>
        </w:rPr>
      </w:pPr>
    </w:p>
    <w:p w14:paraId="2A6B7F5E" w14:textId="428F5AF2" w:rsidR="00F84F3A" w:rsidRPr="00C71C2E" w:rsidRDefault="00F84F3A" w:rsidP="00440B00">
      <w:pPr>
        <w:rPr>
          <w:rFonts w:ascii="Times New Roman" w:hAnsi="Times New Roman" w:cs="Times New Roman"/>
          <w:sz w:val="32"/>
          <w:szCs w:val="32"/>
          <w:lang w:val="en-IN"/>
        </w:rPr>
      </w:pPr>
      <w:r w:rsidRPr="00C71C2E">
        <w:rPr>
          <w:rFonts w:ascii="Times New Roman" w:hAnsi="Times New Roman" w:cs="Times New Roman"/>
          <w:sz w:val="32"/>
          <w:szCs w:val="32"/>
          <w:lang w:val="en-IN"/>
        </w:rPr>
        <w:t>4) What is Network trashing?</w:t>
      </w:r>
    </w:p>
    <w:p w14:paraId="10A0C45E" w14:textId="0F868530" w:rsidR="00F84F3A" w:rsidRPr="00C71C2E" w:rsidRDefault="00F84F3A" w:rsidP="00440B00">
      <w:pPr>
        <w:rPr>
          <w:rStyle w:val="hgkelc"/>
          <w:rFonts w:ascii="Times New Roman" w:hAnsi="Times New Roman" w:cs="Times New Roman"/>
          <w:b/>
          <w:bCs/>
          <w:sz w:val="32"/>
          <w:szCs w:val="32"/>
        </w:rPr>
      </w:pPr>
      <w:r w:rsidRPr="00C71C2E">
        <w:rPr>
          <w:rFonts w:ascii="Times New Roman" w:hAnsi="Times New Roman" w:cs="Times New Roman"/>
          <w:sz w:val="32"/>
          <w:szCs w:val="32"/>
          <w:lang w:val="en-IN"/>
        </w:rPr>
        <w:t xml:space="preserve">Ans) </w:t>
      </w:r>
      <w:r w:rsidRPr="00C71C2E">
        <w:rPr>
          <w:rStyle w:val="hgkelc"/>
          <w:rFonts w:ascii="Times New Roman" w:hAnsi="Times New Roman" w:cs="Times New Roman"/>
          <w:b/>
          <w:bCs/>
          <w:sz w:val="32"/>
          <w:szCs w:val="32"/>
        </w:rPr>
        <w:t>thrashing</w:t>
      </w:r>
      <w:r w:rsidRPr="00C71C2E">
        <w:rPr>
          <w:rStyle w:val="hgkelc"/>
          <w:rFonts w:ascii="Times New Roman" w:hAnsi="Times New Roman" w:cs="Times New Roman"/>
          <w:sz w:val="32"/>
          <w:szCs w:val="32"/>
        </w:rPr>
        <w:t xml:space="preserve"> occurs when a computer's virtual memory resources are overused, leading to a constant state of paging and page faults, inhibiting most application-level processing. This causes the performance of the computer to degrade or collapse. ... This condition is referred to as </w:t>
      </w:r>
      <w:r w:rsidRPr="00C71C2E">
        <w:rPr>
          <w:rStyle w:val="hgkelc"/>
          <w:rFonts w:ascii="Times New Roman" w:hAnsi="Times New Roman" w:cs="Times New Roman"/>
          <w:b/>
          <w:bCs/>
          <w:sz w:val="32"/>
          <w:szCs w:val="32"/>
        </w:rPr>
        <w:t>thrashing</w:t>
      </w:r>
    </w:p>
    <w:p w14:paraId="36B040C7" w14:textId="22B1F0EE" w:rsidR="00F84F3A" w:rsidRPr="00C71C2E" w:rsidRDefault="00F84F3A" w:rsidP="00440B00">
      <w:pPr>
        <w:rPr>
          <w:rStyle w:val="hgkelc"/>
          <w:rFonts w:ascii="Times New Roman" w:hAnsi="Times New Roman" w:cs="Times New Roman"/>
          <w:b/>
          <w:bCs/>
          <w:sz w:val="32"/>
          <w:szCs w:val="32"/>
        </w:rPr>
      </w:pPr>
    </w:p>
    <w:p w14:paraId="1F749DC0" w14:textId="7BA80918" w:rsidR="00F84F3A" w:rsidRPr="00C71C2E" w:rsidRDefault="00F84F3A" w:rsidP="00440B00">
      <w:pPr>
        <w:rPr>
          <w:rStyle w:val="hgkelc"/>
          <w:rFonts w:ascii="Times New Roman" w:hAnsi="Times New Roman" w:cs="Times New Roman"/>
          <w:b/>
          <w:bCs/>
          <w:sz w:val="32"/>
          <w:szCs w:val="32"/>
        </w:rPr>
      </w:pPr>
      <w:r w:rsidRPr="00C71C2E">
        <w:rPr>
          <w:rStyle w:val="hgkelc"/>
          <w:rFonts w:ascii="Times New Roman" w:hAnsi="Times New Roman" w:cs="Times New Roman"/>
          <w:b/>
          <w:bCs/>
          <w:sz w:val="32"/>
          <w:szCs w:val="32"/>
        </w:rPr>
        <w:t>5) What is encryption and encapsulation?</w:t>
      </w:r>
    </w:p>
    <w:p w14:paraId="7871D154" w14:textId="28FA0D49" w:rsidR="00F84F3A" w:rsidRPr="00C71C2E" w:rsidRDefault="00F84F3A" w:rsidP="00440B00">
      <w:pPr>
        <w:rPr>
          <w:rStyle w:val="hgkelc"/>
          <w:rFonts w:ascii="Times New Roman" w:hAnsi="Times New Roman" w:cs="Times New Roman"/>
          <w:sz w:val="32"/>
          <w:szCs w:val="32"/>
        </w:rPr>
      </w:pPr>
      <w:r w:rsidRPr="00C71C2E">
        <w:rPr>
          <w:rStyle w:val="hgkelc"/>
          <w:rFonts w:ascii="Times New Roman" w:hAnsi="Times New Roman" w:cs="Times New Roman"/>
          <w:b/>
          <w:bCs/>
          <w:sz w:val="32"/>
          <w:szCs w:val="32"/>
        </w:rPr>
        <w:t>Ans) Encapsulation</w:t>
      </w:r>
      <w:r w:rsidRPr="00C71C2E">
        <w:rPr>
          <w:rStyle w:val="hgkelc"/>
          <w:rFonts w:ascii="Times New Roman" w:hAnsi="Times New Roman" w:cs="Times New Roman"/>
          <w:sz w:val="32"/>
          <w:szCs w:val="32"/>
        </w:rPr>
        <w:t xml:space="preserve"> means Wrapping or method in which data is encapsuled into a single frame. and. </w:t>
      </w:r>
      <w:r w:rsidRPr="00C71C2E">
        <w:rPr>
          <w:rStyle w:val="hgkelc"/>
          <w:rFonts w:ascii="Times New Roman" w:hAnsi="Times New Roman" w:cs="Times New Roman"/>
          <w:b/>
          <w:bCs/>
          <w:sz w:val="32"/>
          <w:szCs w:val="32"/>
        </w:rPr>
        <w:t>Encryption</w:t>
      </w:r>
      <w:r w:rsidRPr="00C71C2E">
        <w:rPr>
          <w:rStyle w:val="hgkelc"/>
          <w:rFonts w:ascii="Times New Roman" w:hAnsi="Times New Roman" w:cs="Times New Roman"/>
          <w:sz w:val="32"/>
          <w:szCs w:val="32"/>
        </w:rPr>
        <w:t xml:space="preserve"> is the process of transforming information using an algorithm to make it unreadable to anyone except those possessing special knowledge, usually referred to as a key.</w:t>
      </w:r>
    </w:p>
    <w:p w14:paraId="1BDC84C9" w14:textId="75DECFA2" w:rsidR="00F84F3A" w:rsidRPr="00C71C2E" w:rsidRDefault="00F84F3A" w:rsidP="00440B00">
      <w:pPr>
        <w:rPr>
          <w:rStyle w:val="hgkelc"/>
          <w:rFonts w:ascii="Times New Roman" w:hAnsi="Times New Roman" w:cs="Times New Roman"/>
          <w:sz w:val="32"/>
          <w:szCs w:val="32"/>
        </w:rPr>
      </w:pPr>
    </w:p>
    <w:p w14:paraId="7FD07807" w14:textId="1C022373" w:rsidR="00F84F3A" w:rsidRPr="00C71C2E" w:rsidRDefault="00F84F3A" w:rsidP="00440B00">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6) What is mean by thread?</w:t>
      </w:r>
    </w:p>
    <w:p w14:paraId="1916BA56" w14:textId="3EA89873" w:rsidR="00F84F3A" w:rsidRPr="00C71C2E" w:rsidRDefault="00F84F3A" w:rsidP="00440B00">
      <w:pPr>
        <w:rPr>
          <w:rFonts w:ascii="Times New Roman" w:hAnsi="Times New Roman" w:cs="Times New Roman"/>
          <w:sz w:val="32"/>
          <w:szCs w:val="32"/>
        </w:rPr>
      </w:pPr>
      <w:r w:rsidRPr="00C71C2E">
        <w:rPr>
          <w:rStyle w:val="hgkelc"/>
          <w:rFonts w:ascii="Times New Roman" w:hAnsi="Times New Roman" w:cs="Times New Roman"/>
          <w:sz w:val="32"/>
          <w:szCs w:val="32"/>
        </w:rPr>
        <w:t xml:space="preserve">Ans) </w:t>
      </w:r>
      <w:r w:rsidRPr="00C71C2E">
        <w:rPr>
          <w:rFonts w:ascii="Times New Roman" w:hAnsi="Times New Roman" w:cs="Times New Roman"/>
          <w:sz w:val="32"/>
          <w:szCs w:val="32"/>
        </w:rPr>
        <w:t xml:space="preserve">A </w:t>
      </w:r>
      <w:r w:rsidRPr="00C71C2E">
        <w:rPr>
          <w:rFonts w:ascii="Times New Roman" w:hAnsi="Times New Roman" w:cs="Times New Roman"/>
          <w:i/>
          <w:iCs/>
          <w:sz w:val="32"/>
          <w:szCs w:val="32"/>
        </w:rPr>
        <w:t>thread</w:t>
      </w:r>
      <w:r w:rsidRPr="00C71C2E">
        <w:rPr>
          <w:rFonts w:ascii="Times New Roman" w:hAnsi="Times New Roman" w:cs="Times New Roman"/>
          <w:sz w:val="32"/>
          <w:szCs w:val="32"/>
        </w:rPr>
        <w:t xml:space="preserve"> is a single sequential flow of control within a program.</w:t>
      </w:r>
    </w:p>
    <w:p w14:paraId="64ED41C7" w14:textId="7D014C80" w:rsidR="00F84F3A" w:rsidRPr="00C71C2E" w:rsidRDefault="00F84F3A" w:rsidP="00440B00">
      <w:pPr>
        <w:rPr>
          <w:rFonts w:ascii="Times New Roman" w:hAnsi="Times New Roman" w:cs="Times New Roman"/>
          <w:sz w:val="32"/>
          <w:szCs w:val="32"/>
        </w:rPr>
      </w:pPr>
    </w:p>
    <w:p w14:paraId="35E0C934" w14:textId="104B2A87" w:rsidR="00F84F3A" w:rsidRPr="00C71C2E" w:rsidRDefault="00F84F3A" w:rsidP="00440B00">
      <w:pPr>
        <w:rPr>
          <w:rFonts w:ascii="Times New Roman" w:hAnsi="Times New Roman" w:cs="Times New Roman"/>
          <w:sz w:val="32"/>
          <w:szCs w:val="32"/>
        </w:rPr>
      </w:pPr>
      <w:r w:rsidRPr="00C71C2E">
        <w:rPr>
          <w:rFonts w:ascii="Times New Roman" w:hAnsi="Times New Roman" w:cs="Times New Roman"/>
          <w:sz w:val="32"/>
          <w:szCs w:val="32"/>
        </w:rPr>
        <w:t xml:space="preserve">7) What are multiple threads and </w:t>
      </w:r>
      <w:r w:rsidR="007F7378" w:rsidRPr="00C71C2E">
        <w:rPr>
          <w:rFonts w:ascii="Times New Roman" w:hAnsi="Times New Roman" w:cs="Times New Roman"/>
          <w:sz w:val="32"/>
          <w:szCs w:val="32"/>
        </w:rPr>
        <w:t>threads can be implemented in C++?</w:t>
      </w:r>
    </w:p>
    <w:p w14:paraId="3713ACB6" w14:textId="77777777" w:rsidR="007F7378" w:rsidRPr="00C71C2E" w:rsidRDefault="007F7378" w:rsidP="007F7378">
      <w:pPr>
        <w:rPr>
          <w:rFonts w:ascii="Times New Roman" w:eastAsia="Times New Roman" w:hAnsi="Times New Roman" w:cs="Times New Roman"/>
          <w:sz w:val="32"/>
          <w:szCs w:val="32"/>
          <w:lang w:val="en-IN" w:eastAsia="en-IN" w:bidi="te-IN"/>
        </w:rPr>
      </w:pPr>
      <w:r w:rsidRPr="00C71C2E">
        <w:rPr>
          <w:rFonts w:ascii="Times New Roman" w:hAnsi="Times New Roman" w:cs="Times New Roman"/>
          <w:sz w:val="32"/>
          <w:szCs w:val="32"/>
        </w:rPr>
        <w:t xml:space="preserve">Ans) </w:t>
      </w:r>
      <w:r w:rsidRPr="00C71C2E">
        <w:rPr>
          <w:rFonts w:ascii="Times New Roman" w:eastAsia="Times New Roman" w:hAnsi="Times New Roman" w:cs="Times New Roman"/>
          <w:sz w:val="32"/>
          <w:szCs w:val="32"/>
          <w:lang w:val="en-IN" w:eastAsia="en-IN" w:bidi="te-IN"/>
        </w:rPr>
        <w:t xml:space="preserve">A </w:t>
      </w:r>
      <w:r w:rsidRPr="00C71C2E">
        <w:rPr>
          <w:rFonts w:ascii="Times New Roman" w:eastAsia="Times New Roman" w:hAnsi="Times New Roman" w:cs="Times New Roman"/>
          <w:b/>
          <w:bCs/>
          <w:sz w:val="32"/>
          <w:szCs w:val="32"/>
          <w:lang w:val="en-IN" w:eastAsia="en-IN" w:bidi="te-IN"/>
        </w:rPr>
        <w:t>multithreaded</w:t>
      </w:r>
      <w:r w:rsidRPr="00C71C2E">
        <w:rPr>
          <w:rFonts w:ascii="Times New Roman" w:eastAsia="Times New Roman" w:hAnsi="Times New Roman" w:cs="Times New Roman"/>
          <w:sz w:val="32"/>
          <w:szCs w:val="32"/>
          <w:lang w:val="en-IN" w:eastAsia="en-IN" w:bidi="te-IN"/>
        </w:rPr>
        <w:t xml:space="preserve"> program contains two or </w:t>
      </w:r>
      <w:r w:rsidRPr="00C71C2E">
        <w:rPr>
          <w:rFonts w:ascii="Times New Roman" w:eastAsia="Times New Roman" w:hAnsi="Times New Roman" w:cs="Times New Roman"/>
          <w:b/>
          <w:bCs/>
          <w:sz w:val="32"/>
          <w:szCs w:val="32"/>
          <w:lang w:val="en-IN" w:eastAsia="en-IN" w:bidi="te-IN"/>
        </w:rPr>
        <w:t>more</w:t>
      </w:r>
      <w:r w:rsidRPr="00C71C2E">
        <w:rPr>
          <w:rFonts w:ascii="Times New Roman" w:eastAsia="Times New Roman" w:hAnsi="Times New Roman" w:cs="Times New Roman"/>
          <w:sz w:val="32"/>
          <w:szCs w:val="32"/>
          <w:lang w:val="en-IN" w:eastAsia="en-IN" w:bidi="te-IN"/>
        </w:rPr>
        <w:t xml:space="preserve"> parts that </w:t>
      </w:r>
      <w:r w:rsidRPr="00C71C2E">
        <w:rPr>
          <w:rFonts w:ascii="Times New Roman" w:eastAsia="Times New Roman" w:hAnsi="Times New Roman" w:cs="Times New Roman"/>
          <w:b/>
          <w:bCs/>
          <w:sz w:val="32"/>
          <w:szCs w:val="32"/>
          <w:lang w:val="en-IN" w:eastAsia="en-IN" w:bidi="te-IN"/>
        </w:rPr>
        <w:t>can</w:t>
      </w:r>
      <w:r w:rsidRPr="00C71C2E">
        <w:rPr>
          <w:rFonts w:ascii="Times New Roman" w:eastAsia="Times New Roman" w:hAnsi="Times New Roman" w:cs="Times New Roman"/>
          <w:sz w:val="32"/>
          <w:szCs w:val="32"/>
          <w:lang w:val="en-IN" w:eastAsia="en-IN" w:bidi="te-IN"/>
        </w:rPr>
        <w:t xml:space="preserve"> run concurrently. Each part of such a program is called a </w:t>
      </w:r>
      <w:r w:rsidRPr="00C71C2E">
        <w:rPr>
          <w:rFonts w:ascii="Times New Roman" w:eastAsia="Times New Roman" w:hAnsi="Times New Roman" w:cs="Times New Roman"/>
          <w:b/>
          <w:bCs/>
          <w:sz w:val="32"/>
          <w:szCs w:val="32"/>
          <w:lang w:val="en-IN" w:eastAsia="en-IN" w:bidi="te-IN"/>
        </w:rPr>
        <w:t>thread</w:t>
      </w:r>
      <w:r w:rsidRPr="00C71C2E">
        <w:rPr>
          <w:rFonts w:ascii="Times New Roman" w:eastAsia="Times New Roman" w:hAnsi="Times New Roman" w:cs="Times New Roman"/>
          <w:sz w:val="32"/>
          <w:szCs w:val="32"/>
          <w:lang w:val="en-IN" w:eastAsia="en-IN" w:bidi="te-IN"/>
        </w:rPr>
        <w:t xml:space="preserve">, and each </w:t>
      </w:r>
      <w:r w:rsidRPr="00C71C2E">
        <w:rPr>
          <w:rFonts w:ascii="Times New Roman" w:eastAsia="Times New Roman" w:hAnsi="Times New Roman" w:cs="Times New Roman"/>
          <w:b/>
          <w:bCs/>
          <w:sz w:val="32"/>
          <w:szCs w:val="32"/>
          <w:lang w:val="en-IN" w:eastAsia="en-IN" w:bidi="te-IN"/>
        </w:rPr>
        <w:t>thread</w:t>
      </w:r>
      <w:r w:rsidRPr="00C71C2E">
        <w:rPr>
          <w:rFonts w:ascii="Times New Roman" w:eastAsia="Times New Roman" w:hAnsi="Times New Roman" w:cs="Times New Roman"/>
          <w:sz w:val="32"/>
          <w:szCs w:val="32"/>
          <w:lang w:val="en-IN" w:eastAsia="en-IN" w:bidi="te-IN"/>
        </w:rPr>
        <w:t xml:space="preserve"> defines a separate path of execution</w:t>
      </w:r>
    </w:p>
    <w:p w14:paraId="2EAB2C66" w14:textId="2E070F5A" w:rsidR="007F7378" w:rsidRPr="00C71C2E" w:rsidRDefault="007F7378" w:rsidP="00440B00">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 xml:space="preserve">there are no limits at your </w:t>
      </w:r>
      <w:r w:rsidRPr="00C71C2E">
        <w:rPr>
          <w:rStyle w:val="hgkelc"/>
          <w:rFonts w:ascii="Times New Roman" w:hAnsi="Times New Roman" w:cs="Times New Roman"/>
          <w:b/>
          <w:bCs/>
          <w:sz w:val="32"/>
          <w:szCs w:val="32"/>
        </w:rPr>
        <w:t>C++</w:t>
      </w:r>
      <w:r w:rsidRPr="00C71C2E">
        <w:rPr>
          <w:rStyle w:val="hgkelc"/>
          <w:rFonts w:ascii="Times New Roman" w:hAnsi="Times New Roman" w:cs="Times New Roman"/>
          <w:sz w:val="32"/>
          <w:szCs w:val="32"/>
        </w:rPr>
        <w:t xml:space="preserve"> application level. The number of maximum </w:t>
      </w:r>
      <w:r w:rsidRPr="00C71C2E">
        <w:rPr>
          <w:rStyle w:val="hgkelc"/>
          <w:rFonts w:ascii="Times New Roman" w:hAnsi="Times New Roman" w:cs="Times New Roman"/>
          <w:b/>
          <w:bCs/>
          <w:sz w:val="32"/>
          <w:szCs w:val="32"/>
        </w:rPr>
        <w:t>thread</w:t>
      </w:r>
      <w:r w:rsidRPr="00C71C2E">
        <w:rPr>
          <w:rStyle w:val="hgkelc"/>
          <w:rFonts w:ascii="Times New Roman" w:hAnsi="Times New Roman" w:cs="Times New Roman"/>
          <w:sz w:val="32"/>
          <w:szCs w:val="32"/>
        </w:rPr>
        <w:t xml:space="preserve"> is more on the OS level (based on your architecture and memory available</w:t>
      </w:r>
    </w:p>
    <w:p w14:paraId="5FE4C20A" w14:textId="65F4EB5F" w:rsidR="007F7378" w:rsidRPr="00C71C2E" w:rsidRDefault="007F7378" w:rsidP="00440B00">
      <w:pPr>
        <w:rPr>
          <w:rStyle w:val="hgkelc"/>
          <w:rFonts w:ascii="Times New Roman" w:hAnsi="Times New Roman" w:cs="Times New Roman"/>
          <w:sz w:val="32"/>
          <w:szCs w:val="32"/>
        </w:rPr>
      </w:pPr>
    </w:p>
    <w:p w14:paraId="7FF6915F" w14:textId="706A88A8" w:rsidR="007F7378" w:rsidRPr="00C71C2E" w:rsidRDefault="007F7378" w:rsidP="00440B00">
      <w:pPr>
        <w:rPr>
          <w:rFonts w:ascii="Times New Roman" w:hAnsi="Times New Roman" w:cs="Times New Roman"/>
          <w:sz w:val="32"/>
          <w:szCs w:val="32"/>
        </w:rPr>
      </w:pPr>
      <w:r w:rsidRPr="00C71C2E">
        <w:rPr>
          <w:rStyle w:val="hgkelc"/>
          <w:rFonts w:ascii="Times New Roman" w:hAnsi="Times New Roman" w:cs="Times New Roman"/>
          <w:sz w:val="32"/>
          <w:szCs w:val="32"/>
        </w:rPr>
        <w:t>8) How does FTP Works?</w:t>
      </w:r>
    </w:p>
    <w:p w14:paraId="6BFADCB6" w14:textId="0891B996" w:rsidR="007F7378" w:rsidRPr="00C71C2E" w:rsidRDefault="007F7378" w:rsidP="00440B00">
      <w:pPr>
        <w:rPr>
          <w:rStyle w:val="hgkelc"/>
          <w:rFonts w:ascii="Times New Roman" w:hAnsi="Times New Roman" w:cs="Times New Roman"/>
          <w:sz w:val="32"/>
          <w:szCs w:val="32"/>
        </w:rPr>
      </w:pPr>
      <w:r w:rsidRPr="00C71C2E">
        <w:rPr>
          <w:rFonts w:ascii="Times New Roman" w:hAnsi="Times New Roman" w:cs="Times New Roman"/>
          <w:sz w:val="32"/>
          <w:szCs w:val="32"/>
          <w:lang w:val="en-IN"/>
        </w:rPr>
        <w:t xml:space="preserve">Ans) </w:t>
      </w:r>
      <w:r w:rsidRPr="00C71C2E">
        <w:rPr>
          <w:rStyle w:val="hgkelc"/>
          <w:rFonts w:ascii="Times New Roman" w:hAnsi="Times New Roman" w:cs="Times New Roman"/>
          <w:sz w:val="32"/>
          <w:szCs w:val="32"/>
        </w:rPr>
        <w:t xml:space="preserve">An </w:t>
      </w:r>
      <w:r w:rsidRPr="00C71C2E">
        <w:rPr>
          <w:rStyle w:val="hgkelc"/>
          <w:rFonts w:ascii="Times New Roman" w:hAnsi="Times New Roman" w:cs="Times New Roman"/>
          <w:b/>
          <w:bCs/>
          <w:sz w:val="32"/>
          <w:szCs w:val="32"/>
        </w:rPr>
        <w:t>FTP</w:t>
      </w:r>
      <w:r w:rsidRPr="00C71C2E">
        <w:rPr>
          <w:rStyle w:val="hgkelc"/>
          <w:rFonts w:ascii="Times New Roman" w:hAnsi="Times New Roman" w:cs="Times New Roman"/>
          <w:sz w:val="32"/>
          <w:szCs w:val="32"/>
        </w:rPr>
        <w:t xml:space="preserve"> server is a computer program that is built to handle data transfer between computers. </w:t>
      </w:r>
      <w:r w:rsidRPr="00C71C2E">
        <w:rPr>
          <w:rStyle w:val="hgkelc"/>
          <w:rFonts w:ascii="Times New Roman" w:hAnsi="Times New Roman" w:cs="Times New Roman"/>
          <w:b/>
          <w:bCs/>
          <w:sz w:val="32"/>
          <w:szCs w:val="32"/>
        </w:rPr>
        <w:t>It</w:t>
      </w:r>
      <w:r w:rsidRPr="00C71C2E">
        <w:rPr>
          <w:rStyle w:val="hgkelc"/>
          <w:rFonts w:ascii="Times New Roman" w:hAnsi="Times New Roman" w:cs="Times New Roman"/>
          <w:sz w:val="32"/>
          <w:szCs w:val="32"/>
        </w:rPr>
        <w:t xml:space="preserve"> allows </w:t>
      </w:r>
      <w:r w:rsidRPr="00C71C2E">
        <w:rPr>
          <w:rStyle w:val="hgkelc"/>
          <w:rFonts w:ascii="Times New Roman" w:hAnsi="Times New Roman" w:cs="Times New Roman"/>
          <w:b/>
          <w:bCs/>
          <w:sz w:val="32"/>
          <w:szCs w:val="32"/>
        </w:rPr>
        <w:t>the</w:t>
      </w:r>
      <w:r w:rsidRPr="00C71C2E">
        <w:rPr>
          <w:rStyle w:val="hgkelc"/>
          <w:rFonts w:ascii="Times New Roman" w:hAnsi="Times New Roman" w:cs="Times New Roman"/>
          <w:sz w:val="32"/>
          <w:szCs w:val="32"/>
        </w:rPr>
        <w:t xml:space="preserve"> web pages to transfer to </w:t>
      </w:r>
      <w:r w:rsidRPr="00C71C2E">
        <w:rPr>
          <w:rStyle w:val="hgkelc"/>
          <w:rFonts w:ascii="Times New Roman" w:hAnsi="Times New Roman" w:cs="Times New Roman"/>
          <w:b/>
          <w:bCs/>
          <w:sz w:val="32"/>
          <w:szCs w:val="32"/>
        </w:rPr>
        <w:t>the</w:t>
      </w:r>
      <w:r w:rsidRPr="00C71C2E">
        <w:rPr>
          <w:rStyle w:val="hgkelc"/>
          <w:rFonts w:ascii="Times New Roman" w:hAnsi="Times New Roman" w:cs="Times New Roman"/>
          <w:sz w:val="32"/>
          <w:szCs w:val="32"/>
        </w:rPr>
        <w:t xml:space="preserve"> server so that others can access them. Using an </w:t>
      </w:r>
      <w:r w:rsidRPr="00C71C2E">
        <w:rPr>
          <w:rStyle w:val="hgkelc"/>
          <w:rFonts w:ascii="Times New Roman" w:hAnsi="Times New Roman" w:cs="Times New Roman"/>
          <w:b/>
          <w:bCs/>
          <w:sz w:val="32"/>
          <w:szCs w:val="32"/>
        </w:rPr>
        <w:t>FTP</w:t>
      </w:r>
      <w:r w:rsidRPr="00C71C2E">
        <w:rPr>
          <w:rStyle w:val="hgkelc"/>
          <w:rFonts w:ascii="Times New Roman" w:hAnsi="Times New Roman" w:cs="Times New Roman"/>
          <w:sz w:val="32"/>
          <w:szCs w:val="32"/>
        </w:rPr>
        <w:t xml:space="preserve"> client we can upload, download, delete, move, rename and copy </w:t>
      </w:r>
      <w:r w:rsidRPr="00C71C2E">
        <w:rPr>
          <w:rStyle w:val="hgkelc"/>
          <w:rFonts w:ascii="Times New Roman" w:hAnsi="Times New Roman" w:cs="Times New Roman"/>
          <w:b/>
          <w:bCs/>
          <w:sz w:val="32"/>
          <w:szCs w:val="32"/>
        </w:rPr>
        <w:t>the</w:t>
      </w:r>
      <w:r w:rsidRPr="00C71C2E">
        <w:rPr>
          <w:rStyle w:val="hgkelc"/>
          <w:rFonts w:ascii="Times New Roman" w:hAnsi="Times New Roman" w:cs="Times New Roman"/>
          <w:sz w:val="32"/>
          <w:szCs w:val="32"/>
        </w:rPr>
        <w:t xml:space="preserve"> file on a server.</w:t>
      </w:r>
    </w:p>
    <w:p w14:paraId="598976C0" w14:textId="099D7F21" w:rsidR="007F7378" w:rsidRPr="00C71C2E" w:rsidRDefault="007F7378" w:rsidP="00440B00">
      <w:pPr>
        <w:rPr>
          <w:rStyle w:val="hgkelc"/>
          <w:rFonts w:ascii="Times New Roman" w:hAnsi="Times New Roman" w:cs="Times New Roman"/>
          <w:sz w:val="32"/>
          <w:szCs w:val="32"/>
        </w:rPr>
      </w:pPr>
    </w:p>
    <w:p w14:paraId="7A22C8D6" w14:textId="4A1414CB" w:rsidR="007F7378" w:rsidRPr="00C71C2E" w:rsidRDefault="007F7378" w:rsidP="00440B00">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9) What is the process of the data storage?</w:t>
      </w:r>
    </w:p>
    <w:p w14:paraId="7F6E92CC" w14:textId="28BEF3EB" w:rsidR="007F7378" w:rsidRPr="00C71C2E" w:rsidRDefault="007F7378" w:rsidP="00440B00">
      <w:pPr>
        <w:rPr>
          <w:rFonts w:ascii="Times New Roman" w:hAnsi="Times New Roman" w:cs="Times New Roman"/>
          <w:sz w:val="32"/>
          <w:szCs w:val="32"/>
        </w:rPr>
      </w:pPr>
      <w:r w:rsidRPr="00C71C2E">
        <w:rPr>
          <w:rStyle w:val="hgkelc"/>
          <w:rFonts w:ascii="Times New Roman" w:hAnsi="Times New Roman" w:cs="Times New Roman"/>
          <w:sz w:val="32"/>
          <w:szCs w:val="32"/>
        </w:rPr>
        <w:t>Ans)</w:t>
      </w:r>
      <w:r w:rsidR="00D936FB" w:rsidRPr="00C71C2E">
        <w:rPr>
          <w:rStyle w:val="hgkelc"/>
          <w:rFonts w:ascii="Times New Roman" w:hAnsi="Times New Roman" w:cs="Times New Roman"/>
          <w:sz w:val="32"/>
          <w:szCs w:val="32"/>
        </w:rPr>
        <w:t xml:space="preserve"> </w:t>
      </w:r>
      <w:r w:rsidR="00D936FB" w:rsidRPr="00C71C2E">
        <w:rPr>
          <w:rFonts w:ascii="Times New Roman" w:hAnsi="Times New Roman" w:cs="Times New Roman"/>
          <w:sz w:val="32"/>
          <w:szCs w:val="32"/>
        </w:rPr>
        <w:t>Data processing is the process of data management , which enables creation of valid, useful information from the collected data. Data processing includes classification, computation, coding and updating and storage.</w:t>
      </w:r>
    </w:p>
    <w:p w14:paraId="40A03C0A" w14:textId="5E2C11EA" w:rsidR="00D936FB" w:rsidRPr="00C71C2E" w:rsidRDefault="00D936FB" w:rsidP="00440B00">
      <w:pPr>
        <w:rPr>
          <w:rFonts w:ascii="Times New Roman" w:hAnsi="Times New Roman" w:cs="Times New Roman"/>
          <w:sz w:val="32"/>
          <w:szCs w:val="32"/>
        </w:rPr>
      </w:pPr>
    </w:p>
    <w:p w14:paraId="5BB82662" w14:textId="7B2C1353" w:rsidR="00D936FB" w:rsidRPr="00C71C2E" w:rsidRDefault="00D936FB" w:rsidP="00440B00">
      <w:pPr>
        <w:rPr>
          <w:rFonts w:ascii="Times New Roman" w:hAnsi="Times New Roman" w:cs="Times New Roman"/>
          <w:sz w:val="32"/>
          <w:szCs w:val="32"/>
        </w:rPr>
      </w:pPr>
      <w:r w:rsidRPr="00C71C2E">
        <w:rPr>
          <w:rFonts w:ascii="Times New Roman" w:hAnsi="Times New Roman" w:cs="Times New Roman"/>
          <w:sz w:val="32"/>
          <w:szCs w:val="32"/>
        </w:rPr>
        <w:t>10) Working of DNS?</w:t>
      </w:r>
    </w:p>
    <w:p w14:paraId="64EE45F8" w14:textId="148DDB8C" w:rsidR="00D936FB" w:rsidRPr="00C71C2E" w:rsidRDefault="00D936FB" w:rsidP="00440B00">
      <w:pPr>
        <w:rPr>
          <w:rFonts w:ascii="Times New Roman" w:hAnsi="Times New Roman" w:cs="Times New Roman"/>
          <w:sz w:val="32"/>
          <w:szCs w:val="32"/>
        </w:rPr>
      </w:pPr>
      <w:r w:rsidRPr="00C71C2E">
        <w:rPr>
          <w:rFonts w:ascii="Times New Roman" w:hAnsi="Times New Roman" w:cs="Times New Roman"/>
          <w:sz w:val="32"/>
          <w:szCs w:val="32"/>
        </w:rPr>
        <w:t>Ans) DNS means Domain Name System. It is a phone book of internet.</w:t>
      </w:r>
    </w:p>
    <w:p w14:paraId="212C4A60" w14:textId="1E560B4D" w:rsidR="00D936FB" w:rsidRPr="00C71C2E" w:rsidRDefault="00D936FB" w:rsidP="00440B00">
      <w:pPr>
        <w:rPr>
          <w:rFonts w:ascii="Times New Roman" w:hAnsi="Times New Roman" w:cs="Times New Roman"/>
          <w:sz w:val="32"/>
          <w:szCs w:val="32"/>
        </w:rPr>
      </w:pPr>
      <w:r w:rsidRPr="00C71C2E">
        <w:rPr>
          <w:rFonts w:ascii="Times New Roman" w:hAnsi="Times New Roman" w:cs="Times New Roman"/>
          <w:sz w:val="32"/>
          <w:szCs w:val="32"/>
        </w:rPr>
        <w:t xml:space="preserve">For every brand or company or website there will be a domain name. This domain name when we search it will convert to IP address and it will communicate with the internet through  browser and giving the particular address. This is how DNS </w:t>
      </w:r>
      <w:r w:rsidR="00146295" w:rsidRPr="00C71C2E">
        <w:rPr>
          <w:rFonts w:ascii="Times New Roman" w:hAnsi="Times New Roman" w:cs="Times New Roman"/>
          <w:sz w:val="32"/>
          <w:szCs w:val="32"/>
        </w:rPr>
        <w:t>works.</w:t>
      </w:r>
    </w:p>
    <w:p w14:paraId="65FC497C" w14:textId="1A9C02F3" w:rsidR="00146295" w:rsidRPr="00C71C2E" w:rsidRDefault="00146295" w:rsidP="00440B00">
      <w:pPr>
        <w:rPr>
          <w:rFonts w:ascii="Times New Roman" w:hAnsi="Times New Roman" w:cs="Times New Roman"/>
          <w:sz w:val="32"/>
          <w:szCs w:val="32"/>
        </w:rPr>
      </w:pPr>
    </w:p>
    <w:p w14:paraId="6E29E324" w14:textId="6EE1B94D" w:rsidR="00146295" w:rsidRPr="00C71C2E" w:rsidRDefault="00146295" w:rsidP="00440B00">
      <w:pPr>
        <w:rPr>
          <w:rFonts w:ascii="Times New Roman" w:hAnsi="Times New Roman" w:cs="Times New Roman"/>
          <w:sz w:val="32"/>
          <w:szCs w:val="32"/>
        </w:rPr>
      </w:pPr>
      <w:r w:rsidRPr="00C71C2E">
        <w:rPr>
          <w:rFonts w:ascii="Times New Roman" w:hAnsi="Times New Roman" w:cs="Times New Roman"/>
          <w:sz w:val="32"/>
          <w:szCs w:val="32"/>
        </w:rPr>
        <w:t>11) How email works?</w:t>
      </w:r>
    </w:p>
    <w:p w14:paraId="648EB2A9" w14:textId="27F690C7" w:rsidR="00B004B9" w:rsidRPr="00C71C2E" w:rsidRDefault="00B004B9" w:rsidP="00440B00">
      <w:pPr>
        <w:rPr>
          <w:rFonts w:ascii="Times New Roman" w:hAnsi="Times New Roman" w:cs="Times New Roman"/>
          <w:sz w:val="32"/>
          <w:szCs w:val="32"/>
        </w:rPr>
      </w:pPr>
      <w:r w:rsidRPr="00C71C2E">
        <w:rPr>
          <w:rFonts w:ascii="Times New Roman" w:hAnsi="Times New Roman" w:cs="Times New Roman"/>
          <w:sz w:val="32"/>
          <w:szCs w:val="32"/>
        </w:rPr>
        <w:t xml:space="preserve">Ans) Here we will be using SMTP to send or receive the email. Here we will be setting up client and server and one more client to receive the mail. In this we will setting up the different IP address to each computer and we will be setting up with the help of server using SMTP. So when we compose a mail from one client to another client, it will be first </w:t>
      </w:r>
      <w:r w:rsidRPr="00C71C2E">
        <w:rPr>
          <w:rFonts w:ascii="Times New Roman" w:hAnsi="Times New Roman" w:cs="Times New Roman"/>
          <w:sz w:val="32"/>
          <w:szCs w:val="32"/>
        </w:rPr>
        <w:lastRenderedPageBreak/>
        <w:t xml:space="preserve">verifying the Domain Name in the internet and if it is there then it will be sending the mail to the destination. </w:t>
      </w:r>
    </w:p>
    <w:p w14:paraId="391CDA6A" w14:textId="22F3F039" w:rsidR="001B3F1C" w:rsidRPr="00C71C2E" w:rsidRDefault="001B3F1C" w:rsidP="00440B00">
      <w:pPr>
        <w:rPr>
          <w:rFonts w:ascii="Times New Roman" w:hAnsi="Times New Roman" w:cs="Times New Roman"/>
          <w:sz w:val="32"/>
          <w:szCs w:val="32"/>
        </w:rPr>
      </w:pPr>
    </w:p>
    <w:p w14:paraId="03537AC6" w14:textId="4FCB5FF5" w:rsidR="001B3F1C" w:rsidRPr="00C71C2E" w:rsidRDefault="001B3F1C" w:rsidP="00440B00">
      <w:pPr>
        <w:rPr>
          <w:rFonts w:ascii="Times New Roman" w:hAnsi="Times New Roman" w:cs="Times New Roman"/>
          <w:sz w:val="32"/>
          <w:szCs w:val="32"/>
        </w:rPr>
      </w:pPr>
      <w:r w:rsidRPr="00C71C2E">
        <w:rPr>
          <w:rFonts w:ascii="Times New Roman" w:hAnsi="Times New Roman" w:cs="Times New Roman"/>
          <w:sz w:val="32"/>
          <w:szCs w:val="32"/>
        </w:rPr>
        <w:t xml:space="preserve">12) </w:t>
      </w:r>
      <w:proofErr w:type="spellStart"/>
      <w:r w:rsidRPr="00C71C2E">
        <w:rPr>
          <w:rFonts w:ascii="Times New Roman" w:hAnsi="Times New Roman" w:cs="Times New Roman"/>
          <w:sz w:val="32"/>
          <w:szCs w:val="32"/>
        </w:rPr>
        <w:t>Diffrence</w:t>
      </w:r>
      <w:proofErr w:type="spellEnd"/>
      <w:r w:rsidRPr="00C71C2E">
        <w:rPr>
          <w:rFonts w:ascii="Times New Roman" w:hAnsi="Times New Roman" w:cs="Times New Roman"/>
          <w:sz w:val="32"/>
          <w:szCs w:val="32"/>
        </w:rPr>
        <w:t xml:space="preserve"> between IPV4 and IPV6?</w:t>
      </w:r>
    </w:p>
    <w:p w14:paraId="482D19C3" w14:textId="456CC3EF" w:rsidR="001B3F1C" w:rsidRPr="00C71C2E" w:rsidRDefault="001B3F1C" w:rsidP="00440B00">
      <w:pPr>
        <w:rPr>
          <w:rFonts w:ascii="Times New Roman" w:hAnsi="Times New Roman" w:cs="Times New Roman"/>
          <w:sz w:val="32"/>
          <w:szCs w:val="32"/>
        </w:rPr>
      </w:pPr>
      <w:r w:rsidRPr="00C71C2E">
        <w:rPr>
          <w:rFonts w:ascii="Times New Roman" w:hAnsi="Times New Roman" w:cs="Times New Roman"/>
          <w:sz w:val="32"/>
          <w:szCs w:val="32"/>
        </w:rPr>
        <w:t xml:space="preserve">Ans) An IP stands for internet protocol. An IP address is assigned to each device connected to a network. Each device uses an IP address for communication. </w:t>
      </w:r>
    </w:p>
    <w:p w14:paraId="78A58E66" w14:textId="3FF4C555" w:rsidR="001B3F1C" w:rsidRPr="00C71C2E" w:rsidRDefault="001B3F1C" w:rsidP="00440B00">
      <w:pPr>
        <w:rPr>
          <w:rFonts w:ascii="Times New Roman" w:hAnsi="Times New Roman" w:cs="Times New Roman"/>
          <w:sz w:val="32"/>
          <w:szCs w:val="32"/>
        </w:rPr>
      </w:pPr>
      <w:r w:rsidRPr="00C71C2E">
        <w:rPr>
          <w:rFonts w:ascii="Times New Roman" w:hAnsi="Times New Roman" w:cs="Times New Roman"/>
          <w:sz w:val="32"/>
          <w:szCs w:val="32"/>
        </w:rPr>
        <w:t>IPv4 is a version 4 of IP. It is a current version and the most commonly used IP address. It is a 32-bit address written in four numbers separated by 'dot', i.e., periods. This address is unique for each device.</w:t>
      </w:r>
    </w:p>
    <w:p w14:paraId="2C433535" w14:textId="261392C1" w:rsidR="001B3F1C" w:rsidRPr="00C71C2E" w:rsidRDefault="001B3F1C" w:rsidP="00440B00">
      <w:pPr>
        <w:rPr>
          <w:rFonts w:ascii="Times New Roman" w:hAnsi="Times New Roman" w:cs="Times New Roman"/>
          <w:sz w:val="32"/>
          <w:szCs w:val="32"/>
        </w:rPr>
      </w:pPr>
      <w:r w:rsidRPr="00C71C2E">
        <w:rPr>
          <w:rFonts w:ascii="Times New Roman" w:hAnsi="Times New Roman" w:cs="Times New Roman"/>
          <w:sz w:val="32"/>
          <w:szCs w:val="32"/>
        </w:rPr>
        <w:t>The main difference between IPv4 and IPv6 is the address size of IP addresses. The IPv4 is a 32-bit address, whereas IPv6 is a 128-bit hexadecimal address. IPv6 provides a large address space, and it contains a simple header as compared to IPv4.</w:t>
      </w:r>
    </w:p>
    <w:p w14:paraId="57F1BF18" w14:textId="5B8A384D" w:rsidR="001B3F1C" w:rsidRPr="00C71C2E" w:rsidRDefault="001B3F1C" w:rsidP="00440B00">
      <w:pPr>
        <w:rPr>
          <w:rFonts w:ascii="Times New Roman" w:hAnsi="Times New Roman" w:cs="Times New Roman"/>
          <w:sz w:val="32"/>
          <w:szCs w:val="32"/>
        </w:rPr>
      </w:pPr>
      <w:r w:rsidRPr="00C71C2E">
        <w:rPr>
          <w:rFonts w:ascii="Times New Roman" w:hAnsi="Times New Roman" w:cs="Times New Roman"/>
          <w:sz w:val="32"/>
          <w:szCs w:val="32"/>
        </w:rPr>
        <w:t xml:space="preserve">Reference: </w:t>
      </w:r>
      <w:hyperlink r:id="rId9" w:history="1">
        <w:r w:rsidRPr="00C71C2E">
          <w:rPr>
            <w:rStyle w:val="Hyperlink"/>
            <w:rFonts w:ascii="Times New Roman" w:hAnsi="Times New Roman" w:cs="Times New Roman"/>
            <w:sz w:val="32"/>
            <w:szCs w:val="32"/>
          </w:rPr>
          <w:t>This is for reference</w:t>
        </w:r>
      </w:hyperlink>
    </w:p>
    <w:p w14:paraId="609EDB48" w14:textId="494F35EB" w:rsidR="001B3F1C" w:rsidRPr="00C71C2E" w:rsidRDefault="001B3F1C" w:rsidP="00440B00">
      <w:pPr>
        <w:rPr>
          <w:rFonts w:ascii="Times New Roman" w:hAnsi="Times New Roman" w:cs="Times New Roman"/>
          <w:sz w:val="32"/>
          <w:szCs w:val="32"/>
        </w:rPr>
      </w:pPr>
    </w:p>
    <w:p w14:paraId="7ED44D43" w14:textId="0E7746EB" w:rsidR="001B3F1C" w:rsidRPr="00C71C2E" w:rsidRDefault="001B3F1C" w:rsidP="00440B00">
      <w:pPr>
        <w:rPr>
          <w:rFonts w:ascii="Times New Roman" w:hAnsi="Times New Roman" w:cs="Times New Roman"/>
          <w:sz w:val="32"/>
          <w:szCs w:val="32"/>
        </w:rPr>
      </w:pPr>
      <w:r w:rsidRPr="00C71C2E">
        <w:rPr>
          <w:rFonts w:ascii="Times New Roman" w:hAnsi="Times New Roman" w:cs="Times New Roman"/>
          <w:sz w:val="32"/>
          <w:szCs w:val="32"/>
        </w:rPr>
        <w:t>13) Difference between 32bit and 64bit OS?</w:t>
      </w:r>
    </w:p>
    <w:p w14:paraId="637D15A3" w14:textId="77777777" w:rsidR="001B3F1C" w:rsidRPr="00C71C2E" w:rsidRDefault="001B3F1C" w:rsidP="001B3F1C">
      <w:pPr>
        <w:rPr>
          <w:rFonts w:ascii="Times New Roman" w:hAnsi="Times New Roman" w:cs="Times New Roman"/>
          <w:sz w:val="32"/>
          <w:szCs w:val="32"/>
        </w:rPr>
      </w:pPr>
      <w:r w:rsidRPr="00C71C2E">
        <w:rPr>
          <w:rFonts w:ascii="Times New Roman" w:hAnsi="Times New Roman" w:cs="Times New Roman"/>
          <w:sz w:val="32"/>
          <w:szCs w:val="32"/>
        </w:rPr>
        <w:t xml:space="preserve">Ans) </w:t>
      </w:r>
      <w:r w:rsidRPr="00C71C2E">
        <w:rPr>
          <w:rFonts w:ascii="Times New Roman" w:hAnsi="Times New Roman" w:cs="Times New Roman"/>
          <w:sz w:val="32"/>
          <w:szCs w:val="32"/>
        </w:rPr>
        <w:t>  Using 64-bit one can do a lot in multi-tasking, user can easily switch between various applications without any windows hanging problems. </w:t>
      </w:r>
      <w:r w:rsidRPr="00C71C2E">
        <w:rPr>
          <w:rFonts w:ascii="Times New Roman" w:hAnsi="Times New Roman" w:cs="Times New Roman"/>
          <w:sz w:val="32"/>
          <w:szCs w:val="32"/>
        </w:rPr>
        <w:br/>
        <w:t> </w:t>
      </w:r>
    </w:p>
    <w:p w14:paraId="10E85015" w14:textId="7562A8C4" w:rsidR="001B3F1C" w:rsidRPr="00C71C2E" w:rsidRDefault="001B3F1C" w:rsidP="001B3F1C">
      <w:pPr>
        <w:rPr>
          <w:rFonts w:ascii="Times New Roman" w:hAnsi="Times New Roman" w:cs="Times New Roman"/>
          <w:sz w:val="32"/>
          <w:szCs w:val="32"/>
        </w:rPr>
      </w:pPr>
      <w:r w:rsidRPr="00C71C2E">
        <w:rPr>
          <w:rFonts w:ascii="Times New Roman" w:hAnsi="Times New Roman" w:cs="Times New Roman"/>
          <w:sz w:val="32"/>
          <w:szCs w:val="32"/>
        </w:rPr>
        <w:t xml:space="preserve">  Gamers can easily play High graphical games like Modern Warfare, GTA V, or use high-end software like Photoshop or CAD which takes a lot of memory since it makes multi-tasking with big software, easy and efficient for users. However upgrading the </w:t>
      </w:r>
      <w:hyperlink r:id="rId10" w:tgtFrame="_blank" w:history="1">
        <w:r w:rsidRPr="00C71C2E">
          <w:rPr>
            <w:rStyle w:val="Hyperlink"/>
            <w:rFonts w:ascii="Times New Roman" w:hAnsi="Times New Roman" w:cs="Times New Roman"/>
            <w:sz w:val="32"/>
            <w:szCs w:val="32"/>
          </w:rPr>
          <w:t>video card</w:t>
        </w:r>
      </w:hyperlink>
      <w:r w:rsidRPr="00C71C2E">
        <w:rPr>
          <w:rFonts w:ascii="Times New Roman" w:hAnsi="Times New Roman" w:cs="Times New Roman"/>
          <w:sz w:val="32"/>
          <w:szCs w:val="32"/>
        </w:rPr>
        <w:t xml:space="preserve"> instead of getting a 64-bit processor would be more beneficial. </w:t>
      </w:r>
    </w:p>
    <w:p w14:paraId="64F14F6D" w14:textId="1880FBEA" w:rsidR="00FA155E" w:rsidRPr="00C71C2E" w:rsidRDefault="00FA155E" w:rsidP="001B3F1C">
      <w:pPr>
        <w:rPr>
          <w:rFonts w:ascii="Times New Roman" w:hAnsi="Times New Roman" w:cs="Times New Roman"/>
          <w:sz w:val="32"/>
          <w:szCs w:val="32"/>
        </w:rPr>
      </w:pPr>
    </w:p>
    <w:p w14:paraId="274D0864" w14:textId="0379A118" w:rsidR="00FA155E" w:rsidRPr="00C71C2E" w:rsidRDefault="00FA155E" w:rsidP="001B3F1C">
      <w:pPr>
        <w:rPr>
          <w:rFonts w:ascii="Times New Roman" w:hAnsi="Times New Roman" w:cs="Times New Roman"/>
          <w:sz w:val="32"/>
          <w:szCs w:val="32"/>
        </w:rPr>
      </w:pPr>
      <w:r w:rsidRPr="00C71C2E">
        <w:rPr>
          <w:rFonts w:ascii="Times New Roman" w:hAnsi="Times New Roman" w:cs="Times New Roman"/>
          <w:sz w:val="32"/>
          <w:szCs w:val="32"/>
        </w:rPr>
        <w:t>14) What would you do if your bike doesn’t start?</w:t>
      </w:r>
    </w:p>
    <w:p w14:paraId="4D6CFB35" w14:textId="2A113030" w:rsidR="00FA155E" w:rsidRPr="00C71C2E" w:rsidRDefault="00FA155E" w:rsidP="00FA155E">
      <w:pPr>
        <w:pStyle w:val="trt0xe"/>
        <w:numPr>
          <w:ilvl w:val="0"/>
          <w:numId w:val="25"/>
        </w:numPr>
        <w:rPr>
          <w:sz w:val="32"/>
          <w:szCs w:val="32"/>
        </w:rPr>
      </w:pPr>
      <w:r w:rsidRPr="00C71C2E">
        <w:rPr>
          <w:sz w:val="40"/>
          <w:szCs w:val="40"/>
        </w:rPr>
        <w:t xml:space="preserve"> </w:t>
      </w:r>
      <w:r w:rsidRPr="00C71C2E">
        <w:rPr>
          <w:sz w:val="32"/>
          <w:szCs w:val="32"/>
        </w:rPr>
        <w:t xml:space="preserve">Confirm There's Gas in </w:t>
      </w:r>
      <w:r w:rsidRPr="00C71C2E">
        <w:rPr>
          <w:b/>
          <w:bCs/>
          <w:sz w:val="32"/>
          <w:szCs w:val="32"/>
        </w:rPr>
        <w:t>the</w:t>
      </w:r>
      <w:r w:rsidRPr="00C71C2E">
        <w:rPr>
          <w:sz w:val="32"/>
          <w:szCs w:val="32"/>
        </w:rPr>
        <w:t xml:space="preserve"> Tank. ... </w:t>
      </w:r>
    </w:p>
    <w:p w14:paraId="68EDF0E0" w14:textId="77777777" w:rsidR="00FA155E" w:rsidRPr="00C71C2E" w:rsidRDefault="00FA155E" w:rsidP="00FA155E">
      <w:pPr>
        <w:pStyle w:val="trt0xe"/>
        <w:numPr>
          <w:ilvl w:val="0"/>
          <w:numId w:val="25"/>
        </w:numPr>
        <w:rPr>
          <w:sz w:val="32"/>
          <w:szCs w:val="32"/>
        </w:rPr>
      </w:pPr>
      <w:r w:rsidRPr="00C71C2E">
        <w:rPr>
          <w:sz w:val="32"/>
          <w:szCs w:val="32"/>
        </w:rPr>
        <w:t xml:space="preserve">Engage </w:t>
      </w:r>
      <w:r w:rsidRPr="00C71C2E">
        <w:rPr>
          <w:b/>
          <w:bCs/>
          <w:sz w:val="32"/>
          <w:szCs w:val="32"/>
        </w:rPr>
        <w:t>the</w:t>
      </w:r>
      <w:r w:rsidRPr="00C71C2E">
        <w:rPr>
          <w:sz w:val="32"/>
          <w:szCs w:val="32"/>
        </w:rPr>
        <w:t xml:space="preserve"> Clutch. ... </w:t>
      </w:r>
    </w:p>
    <w:p w14:paraId="0B3EAC4D" w14:textId="77777777" w:rsidR="00FA155E" w:rsidRPr="00C71C2E" w:rsidRDefault="00FA155E" w:rsidP="00FA155E">
      <w:pPr>
        <w:pStyle w:val="trt0xe"/>
        <w:numPr>
          <w:ilvl w:val="0"/>
          <w:numId w:val="25"/>
        </w:numPr>
        <w:rPr>
          <w:sz w:val="32"/>
          <w:szCs w:val="32"/>
        </w:rPr>
      </w:pPr>
      <w:r w:rsidRPr="00C71C2E">
        <w:rPr>
          <w:sz w:val="32"/>
          <w:szCs w:val="32"/>
        </w:rPr>
        <w:t xml:space="preserve">Put </w:t>
      </w:r>
      <w:r w:rsidRPr="00C71C2E">
        <w:rPr>
          <w:b/>
          <w:bCs/>
          <w:sz w:val="32"/>
          <w:szCs w:val="32"/>
        </w:rPr>
        <w:t>the Motorcycle</w:t>
      </w:r>
      <w:r w:rsidRPr="00C71C2E">
        <w:rPr>
          <w:sz w:val="32"/>
          <w:szCs w:val="32"/>
        </w:rPr>
        <w:t xml:space="preserve"> in (</w:t>
      </w:r>
      <w:r w:rsidRPr="00C71C2E">
        <w:rPr>
          <w:b/>
          <w:bCs/>
          <w:sz w:val="32"/>
          <w:szCs w:val="32"/>
        </w:rPr>
        <w:t>the</w:t>
      </w:r>
      <w:r w:rsidRPr="00C71C2E">
        <w:rPr>
          <w:sz w:val="32"/>
          <w:szCs w:val="32"/>
        </w:rPr>
        <w:t xml:space="preserve"> Right) Gear. ... </w:t>
      </w:r>
    </w:p>
    <w:p w14:paraId="7E64C12A" w14:textId="77777777" w:rsidR="00FA155E" w:rsidRPr="00C71C2E" w:rsidRDefault="00FA155E" w:rsidP="00FA155E">
      <w:pPr>
        <w:pStyle w:val="trt0xe"/>
        <w:numPr>
          <w:ilvl w:val="0"/>
          <w:numId w:val="25"/>
        </w:numPr>
        <w:rPr>
          <w:sz w:val="32"/>
          <w:szCs w:val="32"/>
        </w:rPr>
      </w:pPr>
      <w:r w:rsidRPr="00C71C2E">
        <w:rPr>
          <w:sz w:val="32"/>
          <w:szCs w:val="32"/>
        </w:rPr>
        <w:t xml:space="preserve">Look for Loose Wires. ... </w:t>
      </w:r>
    </w:p>
    <w:p w14:paraId="7A535520" w14:textId="77777777" w:rsidR="00FA155E" w:rsidRPr="00C71C2E" w:rsidRDefault="00FA155E" w:rsidP="00FA155E">
      <w:pPr>
        <w:pStyle w:val="trt0xe"/>
        <w:numPr>
          <w:ilvl w:val="0"/>
          <w:numId w:val="25"/>
        </w:numPr>
        <w:rPr>
          <w:sz w:val="32"/>
          <w:szCs w:val="32"/>
        </w:rPr>
      </w:pPr>
      <w:r w:rsidRPr="00C71C2E">
        <w:rPr>
          <w:sz w:val="32"/>
          <w:szCs w:val="32"/>
        </w:rPr>
        <w:t xml:space="preserve">Confirm </w:t>
      </w:r>
      <w:r w:rsidRPr="00C71C2E">
        <w:rPr>
          <w:b/>
          <w:bCs/>
          <w:sz w:val="32"/>
          <w:szCs w:val="32"/>
        </w:rPr>
        <w:t>the</w:t>
      </w:r>
      <w:r w:rsidRPr="00C71C2E">
        <w:rPr>
          <w:sz w:val="32"/>
          <w:szCs w:val="32"/>
        </w:rPr>
        <w:t xml:space="preserve"> Kill Switch is Off. ... </w:t>
      </w:r>
    </w:p>
    <w:p w14:paraId="69F5A9FA" w14:textId="77777777" w:rsidR="00FA155E" w:rsidRPr="00C71C2E" w:rsidRDefault="00FA155E" w:rsidP="00FA155E">
      <w:pPr>
        <w:pStyle w:val="trt0xe"/>
        <w:numPr>
          <w:ilvl w:val="0"/>
          <w:numId w:val="25"/>
        </w:numPr>
        <w:rPr>
          <w:sz w:val="32"/>
          <w:szCs w:val="32"/>
        </w:rPr>
      </w:pPr>
      <w:r w:rsidRPr="00C71C2E">
        <w:rPr>
          <w:sz w:val="32"/>
          <w:szCs w:val="32"/>
        </w:rPr>
        <w:t xml:space="preserve">Ensure </w:t>
      </w:r>
      <w:r w:rsidRPr="00C71C2E">
        <w:rPr>
          <w:b/>
          <w:bCs/>
          <w:sz w:val="32"/>
          <w:szCs w:val="32"/>
        </w:rPr>
        <w:t>the</w:t>
      </w:r>
      <w:r w:rsidRPr="00C71C2E">
        <w:rPr>
          <w:sz w:val="32"/>
          <w:szCs w:val="32"/>
        </w:rPr>
        <w:t xml:space="preserve"> Fuel Valve is Set to “On” ... </w:t>
      </w:r>
    </w:p>
    <w:p w14:paraId="1086D7AE" w14:textId="70727548" w:rsidR="00FA155E" w:rsidRPr="00C71C2E" w:rsidRDefault="00FA155E" w:rsidP="00FA155E">
      <w:pPr>
        <w:pStyle w:val="trt0xe"/>
        <w:numPr>
          <w:ilvl w:val="0"/>
          <w:numId w:val="25"/>
        </w:numPr>
        <w:rPr>
          <w:sz w:val="32"/>
          <w:szCs w:val="32"/>
        </w:rPr>
      </w:pPr>
      <w:r w:rsidRPr="00C71C2E">
        <w:rPr>
          <w:sz w:val="32"/>
          <w:szCs w:val="32"/>
        </w:rPr>
        <w:lastRenderedPageBreak/>
        <w:t xml:space="preserve">See </w:t>
      </w:r>
      <w:r w:rsidRPr="00C71C2E">
        <w:rPr>
          <w:b/>
          <w:bCs/>
          <w:sz w:val="32"/>
          <w:szCs w:val="32"/>
        </w:rPr>
        <w:t>if the</w:t>
      </w:r>
      <w:r w:rsidRPr="00C71C2E">
        <w:rPr>
          <w:sz w:val="32"/>
          <w:szCs w:val="32"/>
        </w:rPr>
        <w:t xml:space="preserve"> Fuel Injection System is Functional.</w:t>
      </w:r>
    </w:p>
    <w:p w14:paraId="720A2ECF" w14:textId="0BB2AB85" w:rsidR="00FA155E" w:rsidRPr="00C71C2E" w:rsidRDefault="00FA155E" w:rsidP="00FA155E">
      <w:pPr>
        <w:pStyle w:val="trt0xe"/>
        <w:ind w:left="720"/>
        <w:rPr>
          <w:sz w:val="32"/>
          <w:szCs w:val="32"/>
        </w:rPr>
      </w:pPr>
    </w:p>
    <w:p w14:paraId="606ACB95" w14:textId="24BEF1FB" w:rsidR="00FA155E" w:rsidRPr="00C71C2E" w:rsidRDefault="00FA155E" w:rsidP="00FA155E">
      <w:pPr>
        <w:pStyle w:val="trt0xe"/>
        <w:rPr>
          <w:sz w:val="32"/>
          <w:szCs w:val="32"/>
        </w:rPr>
      </w:pPr>
      <w:r w:rsidRPr="00C71C2E">
        <w:rPr>
          <w:sz w:val="32"/>
          <w:szCs w:val="32"/>
        </w:rPr>
        <w:t>15) Write a code for tree traversal?</w:t>
      </w:r>
    </w:p>
    <w:p w14:paraId="4C55F44A" w14:textId="2A7E180A" w:rsidR="00FA155E" w:rsidRPr="00C71C2E" w:rsidRDefault="00FA155E" w:rsidP="00FA155E">
      <w:pPr>
        <w:pStyle w:val="trt0xe"/>
        <w:rPr>
          <w:sz w:val="32"/>
          <w:szCs w:val="32"/>
        </w:rPr>
      </w:pPr>
      <w:r w:rsidRPr="00C71C2E">
        <w:rPr>
          <w:sz w:val="32"/>
          <w:szCs w:val="32"/>
        </w:rPr>
        <w:t xml:space="preserve">Ans) </w:t>
      </w:r>
      <w:hyperlink r:id="rId11" w:history="1">
        <w:r w:rsidR="00BC4537" w:rsidRPr="00C71C2E">
          <w:rPr>
            <w:rStyle w:val="Hyperlink"/>
            <w:sz w:val="32"/>
            <w:szCs w:val="32"/>
          </w:rPr>
          <w:t>Code Here</w:t>
        </w:r>
      </w:hyperlink>
    </w:p>
    <w:p w14:paraId="426CF05B" w14:textId="18878048" w:rsidR="00BC4537" w:rsidRPr="00C71C2E" w:rsidRDefault="00BC4537" w:rsidP="00FA155E">
      <w:pPr>
        <w:pStyle w:val="trt0xe"/>
        <w:rPr>
          <w:sz w:val="40"/>
          <w:szCs w:val="40"/>
        </w:rPr>
      </w:pPr>
      <w:proofErr w:type="spellStart"/>
      <w:r w:rsidRPr="00C71C2E">
        <w:rPr>
          <w:sz w:val="32"/>
          <w:szCs w:val="32"/>
        </w:rPr>
        <w:t>Inorder</w:t>
      </w:r>
      <w:proofErr w:type="spellEnd"/>
      <w:r w:rsidRPr="00C71C2E">
        <w:rPr>
          <w:sz w:val="32"/>
          <w:szCs w:val="32"/>
        </w:rPr>
        <w:t xml:space="preserve"> (Left, Root, Right) : </w:t>
      </w:r>
      <w:r w:rsidRPr="00C71C2E">
        <w:rPr>
          <w:sz w:val="32"/>
          <w:szCs w:val="32"/>
        </w:rPr>
        <w:br/>
        <w:t xml:space="preserve">(b) </w:t>
      </w:r>
      <w:proofErr w:type="spellStart"/>
      <w:r w:rsidRPr="00C71C2E">
        <w:rPr>
          <w:sz w:val="32"/>
          <w:szCs w:val="32"/>
        </w:rPr>
        <w:t>Preorder</w:t>
      </w:r>
      <w:proofErr w:type="spellEnd"/>
      <w:r w:rsidRPr="00C71C2E">
        <w:rPr>
          <w:sz w:val="32"/>
          <w:szCs w:val="32"/>
        </w:rPr>
        <w:t xml:space="preserve"> (Root, Left, Right) : </w:t>
      </w:r>
      <w:r w:rsidRPr="00C71C2E">
        <w:rPr>
          <w:sz w:val="32"/>
          <w:szCs w:val="32"/>
        </w:rPr>
        <w:br/>
        <w:t xml:space="preserve">(c) </w:t>
      </w:r>
      <w:proofErr w:type="spellStart"/>
      <w:r w:rsidRPr="00C71C2E">
        <w:rPr>
          <w:sz w:val="32"/>
          <w:szCs w:val="32"/>
        </w:rPr>
        <w:t>Postorder</w:t>
      </w:r>
      <w:proofErr w:type="spellEnd"/>
      <w:r w:rsidRPr="00C71C2E">
        <w:rPr>
          <w:sz w:val="32"/>
          <w:szCs w:val="32"/>
        </w:rPr>
        <w:t xml:space="preserve"> (Left, Right, Root) : </w:t>
      </w:r>
    </w:p>
    <w:p w14:paraId="6C25C2D3" w14:textId="7D946665" w:rsidR="00FA155E" w:rsidRPr="00C71C2E" w:rsidRDefault="00932341" w:rsidP="001B3F1C">
      <w:pPr>
        <w:rPr>
          <w:rFonts w:ascii="Times New Roman" w:hAnsi="Times New Roman" w:cs="Times New Roman"/>
          <w:sz w:val="32"/>
          <w:szCs w:val="32"/>
        </w:rPr>
      </w:pPr>
      <w:r w:rsidRPr="00C71C2E">
        <w:rPr>
          <w:rFonts w:ascii="Times New Roman" w:hAnsi="Times New Roman" w:cs="Times New Roman"/>
          <w:sz w:val="32"/>
          <w:szCs w:val="32"/>
        </w:rPr>
        <w:t>16) Code to get the ASCII Value?</w:t>
      </w:r>
    </w:p>
    <w:p w14:paraId="28C1D845" w14:textId="77777777" w:rsidR="00932341" w:rsidRPr="00C71C2E" w:rsidRDefault="00932341" w:rsidP="00932341">
      <w:pPr>
        <w:rPr>
          <w:rFonts w:ascii="Times New Roman" w:eastAsia="Times New Roman" w:hAnsi="Times New Roman" w:cs="Times New Roman"/>
          <w:sz w:val="40"/>
          <w:szCs w:val="40"/>
          <w:lang w:val="en-IN" w:eastAsia="en-IN" w:bidi="te-IN"/>
        </w:rPr>
      </w:pPr>
      <w:r w:rsidRPr="00C71C2E">
        <w:rPr>
          <w:rFonts w:ascii="Times New Roman" w:hAnsi="Times New Roman" w:cs="Times New Roman"/>
          <w:sz w:val="32"/>
          <w:szCs w:val="32"/>
        </w:rPr>
        <w:t xml:space="preserve">Ans) </w:t>
      </w:r>
      <w:r w:rsidRPr="00C71C2E">
        <w:rPr>
          <w:rFonts w:ascii="Times New Roman" w:eastAsia="Times New Roman" w:hAnsi="Times New Roman" w:cs="Times New Roman"/>
          <w:sz w:val="32"/>
          <w:szCs w:val="32"/>
          <w:lang w:val="en-IN" w:eastAsia="en-IN" w:bidi="te-IN"/>
        </w:rPr>
        <w:t>#include &lt;iostream&gt;</w:t>
      </w:r>
    </w:p>
    <w:p w14:paraId="2F92A011" w14:textId="77777777" w:rsidR="00932341" w:rsidRPr="00932341" w:rsidRDefault="00932341" w:rsidP="00932341">
      <w:pPr>
        <w:rPr>
          <w:rFonts w:ascii="Times New Roman" w:eastAsia="Times New Roman" w:hAnsi="Times New Roman" w:cs="Times New Roman"/>
          <w:sz w:val="40"/>
          <w:szCs w:val="40"/>
          <w:lang w:val="en-IN" w:eastAsia="en-IN" w:bidi="te-IN"/>
        </w:rPr>
      </w:pPr>
      <w:r w:rsidRPr="00932341">
        <w:rPr>
          <w:rFonts w:ascii="Times New Roman" w:eastAsia="Times New Roman" w:hAnsi="Times New Roman" w:cs="Times New Roman"/>
          <w:sz w:val="32"/>
          <w:szCs w:val="32"/>
          <w:lang w:val="en-IN" w:eastAsia="en-IN" w:bidi="te-IN"/>
        </w:rPr>
        <w:t>using</w:t>
      </w:r>
      <w:r w:rsidRPr="00932341">
        <w:rPr>
          <w:rFonts w:ascii="Times New Roman" w:eastAsia="Times New Roman" w:hAnsi="Times New Roman" w:cs="Times New Roman"/>
          <w:sz w:val="40"/>
          <w:szCs w:val="40"/>
          <w:lang w:val="en-IN" w:eastAsia="en-IN" w:bidi="te-IN"/>
        </w:rPr>
        <w:t xml:space="preserve"> </w:t>
      </w:r>
      <w:r w:rsidRPr="00932341">
        <w:rPr>
          <w:rFonts w:ascii="Times New Roman" w:eastAsia="Times New Roman" w:hAnsi="Times New Roman" w:cs="Times New Roman"/>
          <w:sz w:val="32"/>
          <w:szCs w:val="32"/>
          <w:lang w:val="en-IN" w:eastAsia="en-IN" w:bidi="te-IN"/>
        </w:rPr>
        <w:t>namespace</w:t>
      </w:r>
      <w:r w:rsidRPr="00932341">
        <w:rPr>
          <w:rFonts w:ascii="Times New Roman" w:eastAsia="Times New Roman" w:hAnsi="Times New Roman" w:cs="Times New Roman"/>
          <w:sz w:val="40"/>
          <w:szCs w:val="40"/>
          <w:lang w:val="en-IN" w:eastAsia="en-IN" w:bidi="te-IN"/>
        </w:rPr>
        <w:t xml:space="preserve"> </w:t>
      </w:r>
      <w:r w:rsidRPr="00932341">
        <w:rPr>
          <w:rFonts w:ascii="Times New Roman" w:eastAsia="Times New Roman" w:hAnsi="Times New Roman" w:cs="Times New Roman"/>
          <w:sz w:val="32"/>
          <w:szCs w:val="32"/>
          <w:lang w:val="en-IN" w:eastAsia="en-IN" w:bidi="te-IN"/>
        </w:rPr>
        <w:t>std;</w:t>
      </w:r>
    </w:p>
    <w:p w14:paraId="27136D37" w14:textId="77777777" w:rsidR="00932341" w:rsidRPr="00932341" w:rsidRDefault="00932341" w:rsidP="00932341">
      <w:pPr>
        <w:rPr>
          <w:rFonts w:ascii="Times New Roman" w:eastAsia="Times New Roman" w:hAnsi="Times New Roman" w:cs="Times New Roman"/>
          <w:sz w:val="40"/>
          <w:szCs w:val="40"/>
          <w:lang w:val="en-IN" w:eastAsia="en-IN" w:bidi="te-IN"/>
        </w:rPr>
      </w:pPr>
      <w:r w:rsidRPr="00932341">
        <w:rPr>
          <w:rFonts w:ascii="Times New Roman" w:eastAsia="Times New Roman" w:hAnsi="Times New Roman" w:cs="Times New Roman"/>
          <w:sz w:val="32"/>
          <w:szCs w:val="32"/>
          <w:lang w:val="en-IN" w:eastAsia="en-IN" w:bidi="te-IN"/>
        </w:rPr>
        <w:t>int</w:t>
      </w:r>
      <w:r w:rsidRPr="00932341">
        <w:rPr>
          <w:rFonts w:ascii="Times New Roman" w:eastAsia="Times New Roman" w:hAnsi="Times New Roman" w:cs="Times New Roman"/>
          <w:sz w:val="40"/>
          <w:szCs w:val="40"/>
          <w:lang w:val="en-IN" w:eastAsia="en-IN" w:bidi="te-IN"/>
        </w:rPr>
        <w:t xml:space="preserve"> </w:t>
      </w:r>
      <w:r w:rsidRPr="00932341">
        <w:rPr>
          <w:rFonts w:ascii="Times New Roman" w:eastAsia="Times New Roman" w:hAnsi="Times New Roman" w:cs="Times New Roman"/>
          <w:sz w:val="32"/>
          <w:szCs w:val="32"/>
          <w:lang w:val="en-IN" w:eastAsia="en-IN" w:bidi="te-IN"/>
        </w:rPr>
        <w:t>main()</w:t>
      </w:r>
    </w:p>
    <w:p w14:paraId="2F51A3EF" w14:textId="77777777" w:rsidR="00932341" w:rsidRPr="00932341" w:rsidRDefault="00932341" w:rsidP="00932341">
      <w:pPr>
        <w:rPr>
          <w:rFonts w:ascii="Times New Roman" w:eastAsia="Times New Roman" w:hAnsi="Times New Roman" w:cs="Times New Roman"/>
          <w:sz w:val="40"/>
          <w:szCs w:val="40"/>
          <w:lang w:val="en-IN" w:eastAsia="en-IN" w:bidi="te-IN"/>
        </w:rPr>
      </w:pPr>
      <w:r w:rsidRPr="00932341">
        <w:rPr>
          <w:rFonts w:ascii="Times New Roman" w:eastAsia="Times New Roman" w:hAnsi="Times New Roman" w:cs="Times New Roman"/>
          <w:sz w:val="32"/>
          <w:szCs w:val="32"/>
          <w:lang w:val="en-IN" w:eastAsia="en-IN" w:bidi="te-IN"/>
        </w:rPr>
        <w:t>{</w:t>
      </w:r>
    </w:p>
    <w:p w14:paraId="6A0AD034" w14:textId="77777777" w:rsidR="00932341" w:rsidRPr="00932341" w:rsidRDefault="00932341" w:rsidP="00932341">
      <w:pPr>
        <w:rPr>
          <w:rFonts w:ascii="Times New Roman" w:eastAsia="Times New Roman" w:hAnsi="Times New Roman" w:cs="Times New Roman"/>
          <w:sz w:val="40"/>
          <w:szCs w:val="40"/>
          <w:lang w:val="en-IN" w:eastAsia="en-IN" w:bidi="te-IN"/>
        </w:rPr>
      </w:pPr>
      <w:r w:rsidRPr="00932341">
        <w:rPr>
          <w:rFonts w:ascii="Times New Roman" w:eastAsia="Times New Roman" w:hAnsi="Times New Roman" w:cs="Times New Roman"/>
          <w:sz w:val="32"/>
          <w:szCs w:val="32"/>
          <w:lang w:val="en-IN" w:eastAsia="en-IN" w:bidi="te-IN"/>
        </w:rPr>
        <w:t>    char</w:t>
      </w:r>
      <w:r w:rsidRPr="00932341">
        <w:rPr>
          <w:rFonts w:ascii="Times New Roman" w:eastAsia="Times New Roman" w:hAnsi="Times New Roman" w:cs="Times New Roman"/>
          <w:sz w:val="40"/>
          <w:szCs w:val="40"/>
          <w:lang w:val="en-IN" w:eastAsia="en-IN" w:bidi="te-IN"/>
        </w:rPr>
        <w:t xml:space="preserve"> </w:t>
      </w:r>
      <w:r w:rsidRPr="00932341">
        <w:rPr>
          <w:rFonts w:ascii="Times New Roman" w:eastAsia="Times New Roman" w:hAnsi="Times New Roman" w:cs="Times New Roman"/>
          <w:sz w:val="32"/>
          <w:szCs w:val="32"/>
          <w:lang w:val="en-IN" w:eastAsia="en-IN" w:bidi="te-IN"/>
        </w:rPr>
        <w:t>c = 'A';</w:t>
      </w:r>
    </w:p>
    <w:p w14:paraId="3BE24690" w14:textId="77777777" w:rsidR="00932341" w:rsidRPr="00932341" w:rsidRDefault="00932341" w:rsidP="00932341">
      <w:pPr>
        <w:rPr>
          <w:rFonts w:ascii="Times New Roman" w:eastAsia="Times New Roman" w:hAnsi="Times New Roman" w:cs="Times New Roman"/>
          <w:sz w:val="40"/>
          <w:szCs w:val="40"/>
          <w:lang w:val="en-IN" w:eastAsia="en-IN" w:bidi="te-IN"/>
        </w:rPr>
      </w:pPr>
      <w:r w:rsidRPr="00932341">
        <w:rPr>
          <w:rFonts w:ascii="Times New Roman" w:eastAsia="Times New Roman" w:hAnsi="Times New Roman" w:cs="Times New Roman"/>
          <w:sz w:val="32"/>
          <w:szCs w:val="32"/>
          <w:lang w:val="en-IN" w:eastAsia="en-IN" w:bidi="te-IN"/>
        </w:rPr>
        <w:t>    </w:t>
      </w:r>
      <w:proofErr w:type="spellStart"/>
      <w:r w:rsidRPr="00932341">
        <w:rPr>
          <w:rFonts w:ascii="Times New Roman" w:eastAsia="Times New Roman" w:hAnsi="Times New Roman" w:cs="Times New Roman"/>
          <w:sz w:val="32"/>
          <w:szCs w:val="32"/>
          <w:lang w:val="en-IN" w:eastAsia="en-IN" w:bidi="te-IN"/>
        </w:rPr>
        <w:t>cout</w:t>
      </w:r>
      <w:proofErr w:type="spellEnd"/>
      <w:r w:rsidRPr="00932341">
        <w:rPr>
          <w:rFonts w:ascii="Times New Roman" w:eastAsia="Times New Roman" w:hAnsi="Times New Roman" w:cs="Times New Roman"/>
          <w:sz w:val="32"/>
          <w:szCs w:val="32"/>
          <w:lang w:val="en-IN" w:eastAsia="en-IN" w:bidi="te-IN"/>
        </w:rPr>
        <w:t xml:space="preserve"> &lt;&lt; "The ASCII value of "</w:t>
      </w:r>
      <w:r w:rsidRPr="00932341">
        <w:rPr>
          <w:rFonts w:ascii="Times New Roman" w:eastAsia="Times New Roman" w:hAnsi="Times New Roman" w:cs="Times New Roman"/>
          <w:sz w:val="40"/>
          <w:szCs w:val="40"/>
          <w:lang w:val="en-IN" w:eastAsia="en-IN" w:bidi="te-IN"/>
        </w:rPr>
        <w:t xml:space="preserve"> </w:t>
      </w:r>
      <w:r w:rsidRPr="00932341">
        <w:rPr>
          <w:rFonts w:ascii="Times New Roman" w:eastAsia="Times New Roman" w:hAnsi="Times New Roman" w:cs="Times New Roman"/>
          <w:sz w:val="32"/>
          <w:szCs w:val="32"/>
          <w:lang w:val="en-IN" w:eastAsia="en-IN" w:bidi="te-IN"/>
        </w:rPr>
        <w:t>&lt;&lt; c &lt;&lt; " is "</w:t>
      </w:r>
      <w:r w:rsidRPr="00932341">
        <w:rPr>
          <w:rFonts w:ascii="Times New Roman" w:eastAsia="Times New Roman" w:hAnsi="Times New Roman" w:cs="Times New Roman"/>
          <w:sz w:val="40"/>
          <w:szCs w:val="40"/>
          <w:lang w:val="en-IN" w:eastAsia="en-IN" w:bidi="te-IN"/>
        </w:rPr>
        <w:t xml:space="preserve"> </w:t>
      </w:r>
      <w:r w:rsidRPr="00932341">
        <w:rPr>
          <w:rFonts w:ascii="Times New Roman" w:eastAsia="Times New Roman" w:hAnsi="Times New Roman" w:cs="Times New Roman"/>
          <w:sz w:val="32"/>
          <w:szCs w:val="32"/>
          <w:lang w:val="en-IN" w:eastAsia="en-IN" w:bidi="te-IN"/>
        </w:rPr>
        <w:t>&lt;&lt; int(c);</w:t>
      </w:r>
    </w:p>
    <w:p w14:paraId="72B9DCD3" w14:textId="77777777" w:rsidR="00932341" w:rsidRPr="00932341" w:rsidRDefault="00932341" w:rsidP="00932341">
      <w:pPr>
        <w:rPr>
          <w:rFonts w:ascii="Times New Roman" w:eastAsia="Times New Roman" w:hAnsi="Times New Roman" w:cs="Times New Roman"/>
          <w:sz w:val="40"/>
          <w:szCs w:val="40"/>
          <w:lang w:val="en-IN" w:eastAsia="en-IN" w:bidi="te-IN"/>
        </w:rPr>
      </w:pPr>
      <w:r w:rsidRPr="00932341">
        <w:rPr>
          <w:rFonts w:ascii="Times New Roman" w:eastAsia="Times New Roman" w:hAnsi="Times New Roman" w:cs="Times New Roman"/>
          <w:sz w:val="32"/>
          <w:szCs w:val="32"/>
          <w:lang w:val="en-IN" w:eastAsia="en-IN" w:bidi="te-IN"/>
        </w:rPr>
        <w:t>    return</w:t>
      </w:r>
      <w:r w:rsidRPr="00932341">
        <w:rPr>
          <w:rFonts w:ascii="Times New Roman" w:eastAsia="Times New Roman" w:hAnsi="Times New Roman" w:cs="Times New Roman"/>
          <w:sz w:val="40"/>
          <w:szCs w:val="40"/>
          <w:lang w:val="en-IN" w:eastAsia="en-IN" w:bidi="te-IN"/>
        </w:rPr>
        <w:t xml:space="preserve"> </w:t>
      </w:r>
      <w:r w:rsidRPr="00932341">
        <w:rPr>
          <w:rFonts w:ascii="Times New Roman" w:eastAsia="Times New Roman" w:hAnsi="Times New Roman" w:cs="Times New Roman"/>
          <w:sz w:val="32"/>
          <w:szCs w:val="32"/>
          <w:lang w:val="en-IN" w:eastAsia="en-IN" w:bidi="te-IN"/>
        </w:rPr>
        <w:t>0;</w:t>
      </w:r>
    </w:p>
    <w:p w14:paraId="5F5974AD" w14:textId="5C929CD1" w:rsidR="00932341" w:rsidRPr="00C71C2E" w:rsidRDefault="00932341" w:rsidP="00932341">
      <w:pPr>
        <w:rPr>
          <w:rFonts w:ascii="Times New Roman" w:eastAsia="Times New Roman" w:hAnsi="Times New Roman" w:cs="Times New Roman"/>
          <w:sz w:val="32"/>
          <w:szCs w:val="32"/>
          <w:lang w:val="en-IN" w:eastAsia="en-IN" w:bidi="te-IN"/>
        </w:rPr>
      </w:pPr>
      <w:r w:rsidRPr="00932341">
        <w:rPr>
          <w:rFonts w:ascii="Times New Roman" w:eastAsia="Times New Roman" w:hAnsi="Times New Roman" w:cs="Times New Roman"/>
          <w:sz w:val="32"/>
          <w:szCs w:val="32"/>
          <w:lang w:val="en-IN" w:eastAsia="en-IN" w:bidi="te-IN"/>
        </w:rPr>
        <w:t>}</w:t>
      </w:r>
    </w:p>
    <w:p w14:paraId="7F96F548" w14:textId="5D4CD8EB" w:rsidR="00932341" w:rsidRPr="00C71C2E" w:rsidRDefault="00932341" w:rsidP="00932341">
      <w:pPr>
        <w:rPr>
          <w:rFonts w:ascii="Times New Roman" w:eastAsia="Times New Roman" w:hAnsi="Times New Roman" w:cs="Times New Roman"/>
          <w:sz w:val="32"/>
          <w:szCs w:val="32"/>
          <w:lang w:val="en-IN" w:eastAsia="en-IN" w:bidi="te-IN"/>
        </w:rPr>
      </w:pPr>
    </w:p>
    <w:p w14:paraId="682AA2AF" w14:textId="5CF94D15" w:rsidR="00932341" w:rsidRPr="00C71C2E" w:rsidRDefault="00932341" w:rsidP="00932341">
      <w:pPr>
        <w:rPr>
          <w:rFonts w:ascii="Times New Roman" w:eastAsia="Times New Roman" w:hAnsi="Times New Roman" w:cs="Times New Roman"/>
          <w:sz w:val="32"/>
          <w:szCs w:val="32"/>
          <w:lang w:val="en-IN" w:eastAsia="en-IN" w:bidi="te-IN"/>
        </w:rPr>
      </w:pPr>
      <w:r w:rsidRPr="00C71C2E">
        <w:rPr>
          <w:rFonts w:ascii="Times New Roman" w:eastAsia="Times New Roman" w:hAnsi="Times New Roman" w:cs="Times New Roman"/>
          <w:sz w:val="32"/>
          <w:szCs w:val="32"/>
          <w:lang w:val="en-IN" w:eastAsia="en-IN" w:bidi="te-IN"/>
        </w:rPr>
        <w:t xml:space="preserve">17) </w:t>
      </w:r>
      <w:r w:rsidR="00956DB6" w:rsidRPr="00C71C2E">
        <w:rPr>
          <w:rFonts w:ascii="Times New Roman" w:eastAsia="Times New Roman" w:hAnsi="Times New Roman" w:cs="Times New Roman"/>
          <w:sz w:val="32"/>
          <w:szCs w:val="32"/>
          <w:lang w:val="en-IN" w:eastAsia="en-IN" w:bidi="te-IN"/>
        </w:rPr>
        <w:t>What is an IP Address?</w:t>
      </w:r>
    </w:p>
    <w:p w14:paraId="630EF505" w14:textId="612E0819" w:rsidR="00956DB6" w:rsidRPr="00932341" w:rsidRDefault="00956DB6" w:rsidP="00932341">
      <w:pPr>
        <w:rPr>
          <w:rFonts w:ascii="Times New Roman" w:eastAsia="Times New Roman" w:hAnsi="Times New Roman" w:cs="Times New Roman"/>
          <w:sz w:val="40"/>
          <w:szCs w:val="40"/>
          <w:lang w:val="en-IN" w:eastAsia="en-IN" w:bidi="te-IN"/>
        </w:rPr>
      </w:pPr>
      <w:r w:rsidRPr="00C71C2E">
        <w:rPr>
          <w:rFonts w:ascii="Times New Roman" w:eastAsia="Times New Roman" w:hAnsi="Times New Roman" w:cs="Times New Roman"/>
          <w:sz w:val="32"/>
          <w:szCs w:val="32"/>
          <w:lang w:val="en-IN" w:eastAsia="en-IN" w:bidi="te-IN"/>
        </w:rPr>
        <w:t>Ans)</w:t>
      </w:r>
      <w:r w:rsidRPr="00C71C2E">
        <w:rPr>
          <w:rFonts w:ascii="Times New Roman" w:eastAsia="Times New Roman" w:hAnsi="Times New Roman" w:cs="Times New Roman"/>
          <w:sz w:val="44"/>
          <w:szCs w:val="44"/>
          <w:lang w:val="en-IN" w:eastAsia="en-IN" w:bidi="te-IN"/>
        </w:rPr>
        <w:t xml:space="preserve"> </w:t>
      </w:r>
      <w:r w:rsidRPr="00C71C2E">
        <w:rPr>
          <w:rStyle w:val="hgkelc"/>
          <w:rFonts w:ascii="Times New Roman" w:hAnsi="Times New Roman" w:cs="Times New Roman"/>
          <w:sz w:val="32"/>
          <w:szCs w:val="32"/>
        </w:rPr>
        <w:t xml:space="preserve">An </w:t>
      </w:r>
      <w:r w:rsidRPr="00C71C2E">
        <w:rPr>
          <w:rStyle w:val="hgkelc"/>
          <w:rFonts w:ascii="Times New Roman" w:hAnsi="Times New Roman" w:cs="Times New Roman"/>
          <w:b/>
          <w:bCs/>
          <w:sz w:val="32"/>
          <w:szCs w:val="32"/>
        </w:rPr>
        <w:t>IP address</w:t>
      </w:r>
      <w:r w:rsidRPr="00C71C2E">
        <w:rPr>
          <w:rStyle w:val="hgkelc"/>
          <w:rFonts w:ascii="Times New Roman" w:hAnsi="Times New Roman" w:cs="Times New Roman"/>
          <w:sz w:val="32"/>
          <w:szCs w:val="32"/>
        </w:rPr>
        <w:t xml:space="preserve"> is an </w:t>
      </w:r>
      <w:r w:rsidRPr="00C71C2E">
        <w:rPr>
          <w:rStyle w:val="hgkelc"/>
          <w:rFonts w:ascii="Times New Roman" w:hAnsi="Times New Roman" w:cs="Times New Roman"/>
          <w:b/>
          <w:bCs/>
          <w:sz w:val="32"/>
          <w:szCs w:val="32"/>
        </w:rPr>
        <w:t>address</w:t>
      </w:r>
      <w:r w:rsidRPr="00C71C2E">
        <w:rPr>
          <w:rStyle w:val="hgkelc"/>
          <w:rFonts w:ascii="Times New Roman" w:hAnsi="Times New Roman" w:cs="Times New Roman"/>
          <w:sz w:val="32"/>
          <w:szCs w:val="32"/>
        </w:rPr>
        <w:t xml:space="preserve"> used in order to uniquely identify a device on an </w:t>
      </w:r>
      <w:r w:rsidRPr="00C71C2E">
        <w:rPr>
          <w:rStyle w:val="hgkelc"/>
          <w:rFonts w:ascii="Times New Roman" w:hAnsi="Times New Roman" w:cs="Times New Roman"/>
          <w:b/>
          <w:bCs/>
          <w:sz w:val="32"/>
          <w:szCs w:val="32"/>
        </w:rPr>
        <w:t>IP network</w:t>
      </w:r>
      <w:r w:rsidRPr="00C71C2E">
        <w:rPr>
          <w:rStyle w:val="hgkelc"/>
          <w:rFonts w:ascii="Times New Roman" w:hAnsi="Times New Roman" w:cs="Times New Roman"/>
          <w:sz w:val="32"/>
          <w:szCs w:val="32"/>
        </w:rPr>
        <w:t>.</w:t>
      </w:r>
    </w:p>
    <w:p w14:paraId="41291E76" w14:textId="1872B973" w:rsidR="00932341" w:rsidRPr="00C71C2E" w:rsidRDefault="00932341" w:rsidP="001B3F1C">
      <w:pPr>
        <w:rPr>
          <w:rFonts w:ascii="Times New Roman" w:hAnsi="Times New Roman" w:cs="Times New Roman"/>
          <w:sz w:val="32"/>
          <w:szCs w:val="32"/>
        </w:rPr>
      </w:pPr>
    </w:p>
    <w:p w14:paraId="0441418E" w14:textId="780ED266" w:rsidR="00956DB6" w:rsidRPr="00C71C2E" w:rsidRDefault="00956DB6" w:rsidP="001B3F1C">
      <w:pPr>
        <w:rPr>
          <w:rFonts w:ascii="Times New Roman" w:hAnsi="Times New Roman" w:cs="Times New Roman"/>
          <w:sz w:val="32"/>
          <w:szCs w:val="32"/>
        </w:rPr>
      </w:pPr>
      <w:r w:rsidRPr="00C71C2E">
        <w:rPr>
          <w:rFonts w:ascii="Times New Roman" w:hAnsi="Times New Roman" w:cs="Times New Roman"/>
          <w:sz w:val="32"/>
          <w:szCs w:val="32"/>
        </w:rPr>
        <w:t>18) What is an ER Diagram?</w:t>
      </w:r>
    </w:p>
    <w:p w14:paraId="6BAA797B" w14:textId="78AC39A2" w:rsidR="00956DB6" w:rsidRPr="00C71C2E" w:rsidRDefault="00956DB6" w:rsidP="001B3F1C">
      <w:r w:rsidRPr="00C71C2E">
        <w:rPr>
          <w:rFonts w:ascii="Times New Roman" w:hAnsi="Times New Roman" w:cs="Times New Roman"/>
          <w:sz w:val="32"/>
          <w:szCs w:val="32"/>
        </w:rPr>
        <w:t xml:space="preserve">Ans) </w:t>
      </w:r>
      <w:r w:rsidRPr="00C71C2E">
        <w:rPr>
          <w:rStyle w:val="Strong"/>
          <w:rFonts w:ascii="Times New Roman" w:hAnsi="Times New Roman" w:cs="Times New Roman"/>
          <w:sz w:val="32"/>
          <w:szCs w:val="32"/>
        </w:rPr>
        <w:t>ER Diagram</w:t>
      </w:r>
      <w:r w:rsidRPr="00C71C2E">
        <w:rPr>
          <w:rFonts w:ascii="Times New Roman" w:hAnsi="Times New Roman" w:cs="Times New Roman"/>
          <w:sz w:val="32"/>
          <w:szCs w:val="32"/>
        </w:rPr>
        <w:t xml:space="preserve">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r w:rsidRPr="00C71C2E">
        <w:t>.</w:t>
      </w:r>
    </w:p>
    <w:p w14:paraId="022BE6B4" w14:textId="693E3BC3" w:rsidR="00956DB6" w:rsidRPr="00C71C2E" w:rsidRDefault="00956DB6" w:rsidP="001B3F1C"/>
    <w:p w14:paraId="1387A6C6" w14:textId="7B40DD31" w:rsidR="00956DB6" w:rsidRPr="00C71C2E" w:rsidRDefault="00956DB6" w:rsidP="001B3F1C">
      <w:pPr>
        <w:rPr>
          <w:rFonts w:ascii="Times New Roman" w:hAnsi="Times New Roman" w:cs="Times New Roman"/>
          <w:sz w:val="32"/>
          <w:szCs w:val="32"/>
        </w:rPr>
      </w:pPr>
      <w:r w:rsidRPr="00C71C2E">
        <w:rPr>
          <w:rFonts w:ascii="Times New Roman" w:hAnsi="Times New Roman" w:cs="Times New Roman"/>
          <w:sz w:val="32"/>
          <w:szCs w:val="32"/>
        </w:rPr>
        <w:t xml:space="preserve">19) </w:t>
      </w:r>
      <w:r w:rsidR="00A06732" w:rsidRPr="00C71C2E">
        <w:rPr>
          <w:rFonts w:ascii="Times New Roman" w:hAnsi="Times New Roman" w:cs="Times New Roman"/>
          <w:sz w:val="32"/>
          <w:szCs w:val="32"/>
        </w:rPr>
        <w:t>If your computer is not switching on, then what will you do?</w:t>
      </w:r>
    </w:p>
    <w:p w14:paraId="6386A346" w14:textId="1364E7A0" w:rsidR="00A06732" w:rsidRPr="00C71C2E" w:rsidRDefault="00A06732" w:rsidP="00A06732">
      <w:pPr>
        <w:rPr>
          <w:rFonts w:ascii="Times New Roman" w:eastAsia="Times New Roman" w:hAnsi="Times New Roman" w:cs="Times New Roman"/>
          <w:sz w:val="32"/>
          <w:szCs w:val="32"/>
          <w:lang w:val="en-IN" w:eastAsia="en-IN" w:bidi="te-IN"/>
        </w:rPr>
      </w:pPr>
      <w:r w:rsidRPr="00C71C2E">
        <w:rPr>
          <w:rFonts w:ascii="Times New Roman" w:hAnsi="Times New Roman" w:cs="Times New Roman"/>
          <w:sz w:val="32"/>
          <w:szCs w:val="32"/>
        </w:rPr>
        <w:t xml:space="preserve">Ans) </w:t>
      </w:r>
      <w:r w:rsidRPr="00C71C2E">
        <w:rPr>
          <w:rFonts w:ascii="Times New Roman" w:eastAsia="Times New Roman" w:hAnsi="Times New Roman" w:cs="Times New Roman"/>
          <w:sz w:val="32"/>
          <w:szCs w:val="32"/>
          <w:lang w:val="en-IN" w:eastAsia="en-IN" w:bidi="te-IN"/>
        </w:rPr>
        <w:t xml:space="preserve">Unplug </w:t>
      </w:r>
      <w:r w:rsidRPr="00C71C2E">
        <w:rPr>
          <w:rFonts w:ascii="Times New Roman" w:eastAsia="Times New Roman" w:hAnsi="Times New Roman" w:cs="Times New Roman"/>
          <w:b/>
          <w:bCs/>
          <w:sz w:val="32"/>
          <w:szCs w:val="32"/>
          <w:lang w:val="en-IN" w:eastAsia="en-IN" w:bidi="te-IN"/>
        </w:rPr>
        <w:t>your computer</w:t>
      </w:r>
      <w:r w:rsidRPr="00C71C2E">
        <w:rPr>
          <w:rFonts w:ascii="Times New Roman" w:eastAsia="Times New Roman" w:hAnsi="Times New Roman" w:cs="Times New Roman"/>
          <w:sz w:val="32"/>
          <w:szCs w:val="32"/>
          <w:lang w:val="en-IN" w:eastAsia="en-IN" w:bidi="te-IN"/>
        </w:rPr>
        <w:t xml:space="preserve"> and plug it directly into </w:t>
      </w:r>
      <w:r w:rsidRPr="00C71C2E">
        <w:rPr>
          <w:rFonts w:ascii="Times New Roman" w:eastAsia="Times New Roman" w:hAnsi="Times New Roman" w:cs="Times New Roman"/>
          <w:b/>
          <w:bCs/>
          <w:sz w:val="32"/>
          <w:szCs w:val="32"/>
          <w:lang w:val="en-IN" w:eastAsia="en-IN" w:bidi="te-IN"/>
        </w:rPr>
        <w:t>a</w:t>
      </w:r>
      <w:r w:rsidRPr="00C71C2E">
        <w:rPr>
          <w:rFonts w:ascii="Times New Roman" w:eastAsia="Times New Roman" w:hAnsi="Times New Roman" w:cs="Times New Roman"/>
          <w:sz w:val="32"/>
          <w:szCs w:val="32"/>
          <w:lang w:val="en-IN" w:eastAsia="en-IN" w:bidi="te-IN"/>
        </w:rPr>
        <w:t xml:space="preserve"> wall outlet </w:t>
      </w:r>
      <w:r w:rsidRPr="00C71C2E">
        <w:rPr>
          <w:rFonts w:ascii="Times New Roman" w:eastAsia="Times New Roman" w:hAnsi="Times New Roman" w:cs="Times New Roman"/>
          <w:b/>
          <w:bCs/>
          <w:sz w:val="32"/>
          <w:szCs w:val="32"/>
          <w:lang w:val="en-IN" w:eastAsia="en-IN" w:bidi="te-IN"/>
        </w:rPr>
        <w:t>you</w:t>
      </w:r>
      <w:r w:rsidRPr="00C71C2E">
        <w:rPr>
          <w:rFonts w:ascii="Times New Roman" w:eastAsia="Times New Roman" w:hAnsi="Times New Roman" w:cs="Times New Roman"/>
          <w:sz w:val="32"/>
          <w:szCs w:val="32"/>
          <w:lang w:val="en-IN" w:eastAsia="en-IN" w:bidi="te-IN"/>
        </w:rPr>
        <w:t xml:space="preserve"> know is </w:t>
      </w:r>
      <w:r w:rsidRPr="00C71C2E">
        <w:rPr>
          <w:rFonts w:ascii="Times New Roman" w:eastAsia="Times New Roman" w:hAnsi="Times New Roman" w:cs="Times New Roman"/>
          <w:b/>
          <w:bCs/>
          <w:sz w:val="32"/>
          <w:szCs w:val="32"/>
          <w:lang w:val="en-IN" w:eastAsia="en-IN" w:bidi="te-IN"/>
        </w:rPr>
        <w:t>working</w:t>
      </w:r>
      <w:r w:rsidRPr="00C71C2E">
        <w:rPr>
          <w:rFonts w:ascii="Times New Roman" w:eastAsia="Times New Roman" w:hAnsi="Times New Roman" w:cs="Times New Roman"/>
          <w:sz w:val="32"/>
          <w:szCs w:val="32"/>
          <w:lang w:val="en-IN" w:eastAsia="en-IN" w:bidi="te-IN"/>
        </w:rPr>
        <w:t xml:space="preserve">, rather </w:t>
      </w:r>
      <w:r w:rsidRPr="00C71C2E">
        <w:rPr>
          <w:rFonts w:ascii="Times New Roman" w:eastAsia="Times New Roman" w:hAnsi="Times New Roman" w:cs="Times New Roman"/>
          <w:b/>
          <w:bCs/>
          <w:sz w:val="32"/>
          <w:szCs w:val="32"/>
          <w:lang w:val="en-IN" w:eastAsia="en-IN" w:bidi="te-IN"/>
        </w:rPr>
        <w:t>than a power</w:t>
      </w:r>
      <w:r w:rsidRPr="00C71C2E">
        <w:rPr>
          <w:rFonts w:ascii="Times New Roman" w:eastAsia="Times New Roman" w:hAnsi="Times New Roman" w:cs="Times New Roman"/>
          <w:sz w:val="32"/>
          <w:szCs w:val="32"/>
          <w:lang w:val="en-IN" w:eastAsia="en-IN" w:bidi="te-IN"/>
        </w:rPr>
        <w:t xml:space="preserve"> strip or battery backup </w:t>
      </w:r>
      <w:r w:rsidRPr="00C71C2E">
        <w:rPr>
          <w:rFonts w:ascii="Times New Roman" w:eastAsia="Times New Roman" w:hAnsi="Times New Roman" w:cs="Times New Roman"/>
          <w:b/>
          <w:bCs/>
          <w:sz w:val="32"/>
          <w:szCs w:val="32"/>
          <w:lang w:val="en-IN" w:eastAsia="en-IN" w:bidi="te-IN"/>
        </w:rPr>
        <w:t>that</w:t>
      </w:r>
      <w:r w:rsidRPr="00C71C2E">
        <w:rPr>
          <w:rFonts w:ascii="Times New Roman" w:eastAsia="Times New Roman" w:hAnsi="Times New Roman" w:cs="Times New Roman"/>
          <w:sz w:val="32"/>
          <w:szCs w:val="32"/>
          <w:lang w:val="en-IN" w:eastAsia="en-IN" w:bidi="te-IN"/>
        </w:rPr>
        <w:t xml:space="preserve"> may </w:t>
      </w:r>
      <w:r w:rsidRPr="00C71C2E">
        <w:rPr>
          <w:rFonts w:ascii="Times New Roman" w:eastAsia="Times New Roman" w:hAnsi="Times New Roman" w:cs="Times New Roman"/>
          <w:sz w:val="32"/>
          <w:szCs w:val="32"/>
          <w:lang w:val="en-IN" w:eastAsia="en-IN" w:bidi="te-IN"/>
        </w:rPr>
        <w:lastRenderedPageBreak/>
        <w:t xml:space="preserve">be failing. </w:t>
      </w:r>
      <w:r w:rsidRPr="00C71C2E">
        <w:rPr>
          <w:rFonts w:ascii="Times New Roman" w:eastAsia="Times New Roman" w:hAnsi="Times New Roman" w:cs="Times New Roman"/>
          <w:b/>
          <w:bCs/>
          <w:sz w:val="32"/>
          <w:szCs w:val="32"/>
          <w:lang w:val="en-IN" w:eastAsia="en-IN" w:bidi="te-IN"/>
        </w:rPr>
        <w:t>Make</w:t>
      </w:r>
      <w:r w:rsidRPr="00C71C2E">
        <w:rPr>
          <w:rFonts w:ascii="Times New Roman" w:eastAsia="Times New Roman" w:hAnsi="Times New Roman" w:cs="Times New Roman"/>
          <w:sz w:val="32"/>
          <w:szCs w:val="32"/>
          <w:lang w:val="en-IN" w:eastAsia="en-IN" w:bidi="te-IN"/>
        </w:rPr>
        <w:t xml:space="preserve"> sure </w:t>
      </w:r>
      <w:r w:rsidRPr="00C71C2E">
        <w:rPr>
          <w:rFonts w:ascii="Times New Roman" w:eastAsia="Times New Roman" w:hAnsi="Times New Roman" w:cs="Times New Roman"/>
          <w:b/>
          <w:bCs/>
          <w:sz w:val="32"/>
          <w:szCs w:val="32"/>
          <w:lang w:val="en-IN" w:eastAsia="en-IN" w:bidi="te-IN"/>
        </w:rPr>
        <w:t>the power switch</w:t>
      </w:r>
      <w:r w:rsidRPr="00C71C2E">
        <w:rPr>
          <w:rFonts w:ascii="Times New Roman" w:eastAsia="Times New Roman" w:hAnsi="Times New Roman" w:cs="Times New Roman"/>
          <w:sz w:val="32"/>
          <w:szCs w:val="32"/>
          <w:lang w:val="en-IN" w:eastAsia="en-IN" w:bidi="te-IN"/>
        </w:rPr>
        <w:t xml:space="preserve"> on </w:t>
      </w:r>
      <w:r w:rsidRPr="00C71C2E">
        <w:rPr>
          <w:rFonts w:ascii="Times New Roman" w:eastAsia="Times New Roman" w:hAnsi="Times New Roman" w:cs="Times New Roman"/>
          <w:b/>
          <w:bCs/>
          <w:sz w:val="32"/>
          <w:szCs w:val="32"/>
          <w:lang w:val="en-IN" w:eastAsia="en-IN" w:bidi="te-IN"/>
        </w:rPr>
        <w:t>the</w:t>
      </w:r>
      <w:r w:rsidRPr="00C71C2E">
        <w:rPr>
          <w:rFonts w:ascii="Times New Roman" w:eastAsia="Times New Roman" w:hAnsi="Times New Roman" w:cs="Times New Roman"/>
          <w:sz w:val="32"/>
          <w:szCs w:val="32"/>
          <w:lang w:val="en-IN" w:eastAsia="en-IN" w:bidi="te-IN"/>
        </w:rPr>
        <w:t xml:space="preserve"> back </w:t>
      </w:r>
      <w:r w:rsidRPr="00C71C2E">
        <w:rPr>
          <w:rFonts w:ascii="Times New Roman" w:eastAsia="Times New Roman" w:hAnsi="Times New Roman" w:cs="Times New Roman"/>
          <w:b/>
          <w:bCs/>
          <w:sz w:val="32"/>
          <w:szCs w:val="32"/>
          <w:lang w:val="en-IN" w:eastAsia="en-IN" w:bidi="te-IN"/>
        </w:rPr>
        <w:t>of your power</w:t>
      </w:r>
      <w:r w:rsidRPr="00C71C2E">
        <w:rPr>
          <w:rFonts w:ascii="Times New Roman" w:eastAsia="Times New Roman" w:hAnsi="Times New Roman" w:cs="Times New Roman"/>
          <w:sz w:val="32"/>
          <w:szCs w:val="32"/>
          <w:lang w:val="en-IN" w:eastAsia="en-IN" w:bidi="te-IN"/>
        </w:rPr>
        <w:t xml:space="preserve"> supply is flipped on, and </w:t>
      </w:r>
      <w:r w:rsidRPr="00C71C2E">
        <w:rPr>
          <w:rFonts w:ascii="Times New Roman" w:eastAsia="Times New Roman" w:hAnsi="Times New Roman" w:cs="Times New Roman"/>
          <w:b/>
          <w:bCs/>
          <w:sz w:val="32"/>
          <w:szCs w:val="32"/>
          <w:lang w:val="en-IN" w:eastAsia="en-IN" w:bidi="te-IN"/>
        </w:rPr>
        <w:t>if the</w:t>
      </w:r>
      <w:r w:rsidRPr="00C71C2E">
        <w:rPr>
          <w:rFonts w:ascii="Times New Roman" w:eastAsia="Times New Roman" w:hAnsi="Times New Roman" w:cs="Times New Roman"/>
          <w:sz w:val="32"/>
          <w:szCs w:val="32"/>
          <w:lang w:val="en-IN" w:eastAsia="en-IN" w:bidi="te-IN"/>
        </w:rPr>
        <w:t xml:space="preserve"> outlet is connected to </w:t>
      </w:r>
      <w:r w:rsidRPr="00C71C2E">
        <w:rPr>
          <w:rFonts w:ascii="Times New Roman" w:eastAsia="Times New Roman" w:hAnsi="Times New Roman" w:cs="Times New Roman"/>
          <w:b/>
          <w:bCs/>
          <w:sz w:val="32"/>
          <w:szCs w:val="32"/>
          <w:lang w:val="en-IN" w:eastAsia="en-IN" w:bidi="te-IN"/>
        </w:rPr>
        <w:t>a</w:t>
      </w:r>
      <w:r w:rsidRPr="00C71C2E">
        <w:rPr>
          <w:rFonts w:ascii="Times New Roman" w:eastAsia="Times New Roman" w:hAnsi="Times New Roman" w:cs="Times New Roman"/>
          <w:sz w:val="32"/>
          <w:szCs w:val="32"/>
          <w:lang w:val="en-IN" w:eastAsia="en-IN" w:bidi="te-IN"/>
        </w:rPr>
        <w:t xml:space="preserve"> light </w:t>
      </w:r>
      <w:r w:rsidRPr="00C71C2E">
        <w:rPr>
          <w:rFonts w:ascii="Times New Roman" w:eastAsia="Times New Roman" w:hAnsi="Times New Roman" w:cs="Times New Roman"/>
          <w:b/>
          <w:bCs/>
          <w:sz w:val="32"/>
          <w:szCs w:val="32"/>
          <w:lang w:val="en-IN" w:eastAsia="en-IN" w:bidi="te-IN"/>
        </w:rPr>
        <w:t>switch</w:t>
      </w:r>
      <w:r w:rsidRPr="00C71C2E">
        <w:rPr>
          <w:rFonts w:ascii="Times New Roman" w:eastAsia="Times New Roman" w:hAnsi="Times New Roman" w:cs="Times New Roman"/>
          <w:sz w:val="32"/>
          <w:szCs w:val="32"/>
          <w:lang w:val="en-IN" w:eastAsia="en-IN" w:bidi="te-IN"/>
        </w:rPr>
        <w:t xml:space="preserve">, </w:t>
      </w:r>
      <w:r w:rsidRPr="00C71C2E">
        <w:rPr>
          <w:rFonts w:ascii="Times New Roman" w:eastAsia="Times New Roman" w:hAnsi="Times New Roman" w:cs="Times New Roman"/>
          <w:b/>
          <w:bCs/>
          <w:sz w:val="32"/>
          <w:szCs w:val="32"/>
          <w:lang w:val="en-IN" w:eastAsia="en-IN" w:bidi="te-IN"/>
        </w:rPr>
        <w:t>make</w:t>
      </w:r>
      <w:r w:rsidRPr="00C71C2E">
        <w:rPr>
          <w:rFonts w:ascii="Times New Roman" w:eastAsia="Times New Roman" w:hAnsi="Times New Roman" w:cs="Times New Roman"/>
          <w:sz w:val="32"/>
          <w:szCs w:val="32"/>
          <w:lang w:val="en-IN" w:eastAsia="en-IN" w:bidi="te-IN"/>
        </w:rPr>
        <w:t xml:space="preserve"> sure </w:t>
      </w:r>
      <w:r w:rsidRPr="00C71C2E">
        <w:rPr>
          <w:rFonts w:ascii="Times New Roman" w:eastAsia="Times New Roman" w:hAnsi="Times New Roman" w:cs="Times New Roman"/>
          <w:b/>
          <w:bCs/>
          <w:sz w:val="32"/>
          <w:szCs w:val="32"/>
          <w:lang w:val="en-IN" w:eastAsia="en-IN" w:bidi="te-IN"/>
        </w:rPr>
        <w:t>that switch</w:t>
      </w:r>
      <w:r w:rsidRPr="00C71C2E">
        <w:rPr>
          <w:rFonts w:ascii="Times New Roman" w:eastAsia="Times New Roman" w:hAnsi="Times New Roman" w:cs="Times New Roman"/>
          <w:sz w:val="32"/>
          <w:szCs w:val="32"/>
          <w:lang w:val="en-IN" w:eastAsia="en-IN" w:bidi="te-IN"/>
        </w:rPr>
        <w:t xml:space="preserve"> is turned on too</w:t>
      </w:r>
    </w:p>
    <w:p w14:paraId="2116A6B1" w14:textId="7D05854D" w:rsidR="00A06732" w:rsidRPr="00C71C2E" w:rsidRDefault="00A06732" w:rsidP="00A06732">
      <w:pPr>
        <w:rPr>
          <w:rFonts w:ascii="Times New Roman" w:eastAsia="Times New Roman" w:hAnsi="Times New Roman" w:cs="Times New Roman"/>
          <w:sz w:val="32"/>
          <w:szCs w:val="32"/>
          <w:lang w:val="en-IN" w:eastAsia="en-IN" w:bidi="te-IN"/>
        </w:rPr>
      </w:pPr>
    </w:p>
    <w:p w14:paraId="57D7D33B" w14:textId="6DAAB905" w:rsidR="00A06732" w:rsidRPr="00C71C2E" w:rsidRDefault="00A06732" w:rsidP="00A06732">
      <w:pPr>
        <w:rPr>
          <w:rFonts w:ascii="Times New Roman" w:eastAsia="Times New Roman" w:hAnsi="Times New Roman" w:cs="Times New Roman"/>
          <w:sz w:val="32"/>
          <w:szCs w:val="32"/>
          <w:lang w:val="en-IN" w:eastAsia="en-IN" w:bidi="te-IN"/>
        </w:rPr>
      </w:pPr>
      <w:r w:rsidRPr="00C71C2E">
        <w:rPr>
          <w:rFonts w:ascii="Times New Roman" w:eastAsia="Times New Roman" w:hAnsi="Times New Roman" w:cs="Times New Roman"/>
          <w:sz w:val="32"/>
          <w:szCs w:val="32"/>
          <w:lang w:val="en-IN" w:eastAsia="en-IN" w:bidi="te-IN"/>
        </w:rPr>
        <w:t>20) How is Memory allocated in stack/heap?</w:t>
      </w:r>
    </w:p>
    <w:p w14:paraId="0272AB59" w14:textId="53E171E1" w:rsidR="00A06732" w:rsidRPr="00C71C2E" w:rsidRDefault="00A06732" w:rsidP="001B3F1C">
      <w:pPr>
        <w:rPr>
          <w:rStyle w:val="hgkelc"/>
          <w:rFonts w:ascii="Times New Roman" w:hAnsi="Times New Roman" w:cs="Times New Roman"/>
          <w:sz w:val="32"/>
          <w:szCs w:val="32"/>
        </w:rPr>
      </w:pPr>
      <w:r w:rsidRPr="00C71C2E">
        <w:rPr>
          <w:rFonts w:ascii="Times New Roman" w:eastAsia="Times New Roman" w:hAnsi="Times New Roman" w:cs="Times New Roman"/>
          <w:sz w:val="32"/>
          <w:szCs w:val="32"/>
          <w:lang w:val="en-IN" w:eastAsia="en-IN" w:bidi="te-IN"/>
        </w:rPr>
        <w:t xml:space="preserve">Ans) </w:t>
      </w:r>
      <w:r w:rsidRPr="00C71C2E">
        <w:rPr>
          <w:rStyle w:val="hgkelc"/>
          <w:rFonts w:ascii="Times New Roman" w:hAnsi="Times New Roman" w:cs="Times New Roman"/>
          <w:b/>
          <w:bCs/>
          <w:sz w:val="32"/>
          <w:szCs w:val="32"/>
        </w:rPr>
        <w:t>Stack</w:t>
      </w:r>
      <w:r w:rsidRPr="00C71C2E">
        <w:rPr>
          <w:rStyle w:val="hgkelc"/>
          <w:rFonts w:ascii="Times New Roman" w:hAnsi="Times New Roman" w:cs="Times New Roman"/>
          <w:sz w:val="32"/>
          <w:szCs w:val="32"/>
        </w:rPr>
        <w:t xml:space="preserve"> is used for static </w:t>
      </w:r>
      <w:r w:rsidRPr="00C71C2E">
        <w:rPr>
          <w:rStyle w:val="hgkelc"/>
          <w:rFonts w:ascii="Times New Roman" w:hAnsi="Times New Roman" w:cs="Times New Roman"/>
          <w:b/>
          <w:bCs/>
          <w:sz w:val="32"/>
          <w:szCs w:val="32"/>
        </w:rPr>
        <w:t>memory allocation</w:t>
      </w:r>
      <w:r w:rsidRPr="00C71C2E">
        <w:rPr>
          <w:rStyle w:val="hgkelc"/>
          <w:rFonts w:ascii="Times New Roman" w:hAnsi="Times New Roman" w:cs="Times New Roman"/>
          <w:sz w:val="32"/>
          <w:szCs w:val="32"/>
        </w:rPr>
        <w:t xml:space="preserve"> and </w:t>
      </w:r>
      <w:r w:rsidRPr="00C71C2E">
        <w:rPr>
          <w:rStyle w:val="hgkelc"/>
          <w:rFonts w:ascii="Times New Roman" w:hAnsi="Times New Roman" w:cs="Times New Roman"/>
          <w:b/>
          <w:bCs/>
          <w:sz w:val="32"/>
          <w:szCs w:val="32"/>
        </w:rPr>
        <w:t>Heap</w:t>
      </w:r>
      <w:r w:rsidRPr="00C71C2E">
        <w:rPr>
          <w:rStyle w:val="hgkelc"/>
          <w:rFonts w:ascii="Times New Roman" w:hAnsi="Times New Roman" w:cs="Times New Roman"/>
          <w:sz w:val="32"/>
          <w:szCs w:val="32"/>
        </w:rPr>
        <w:t xml:space="preserve"> for dynamic </w:t>
      </w:r>
      <w:r w:rsidRPr="00C71C2E">
        <w:rPr>
          <w:rStyle w:val="hgkelc"/>
          <w:rFonts w:ascii="Times New Roman" w:hAnsi="Times New Roman" w:cs="Times New Roman"/>
          <w:b/>
          <w:bCs/>
          <w:sz w:val="32"/>
          <w:szCs w:val="32"/>
        </w:rPr>
        <w:t>memory allocation</w:t>
      </w:r>
      <w:r w:rsidRPr="00C71C2E">
        <w:rPr>
          <w:rStyle w:val="hgkelc"/>
          <w:rFonts w:ascii="Times New Roman" w:hAnsi="Times New Roman" w:cs="Times New Roman"/>
          <w:sz w:val="32"/>
          <w:szCs w:val="32"/>
        </w:rPr>
        <w:t xml:space="preserve">, both stored in the computer's RAM . Variables </w:t>
      </w:r>
      <w:r w:rsidRPr="00C71C2E">
        <w:rPr>
          <w:rStyle w:val="hgkelc"/>
          <w:rFonts w:ascii="Times New Roman" w:hAnsi="Times New Roman" w:cs="Times New Roman"/>
          <w:b/>
          <w:bCs/>
          <w:sz w:val="32"/>
          <w:szCs w:val="32"/>
        </w:rPr>
        <w:t>allocated</w:t>
      </w:r>
      <w:r w:rsidRPr="00C71C2E">
        <w:rPr>
          <w:rStyle w:val="hgkelc"/>
          <w:rFonts w:ascii="Times New Roman" w:hAnsi="Times New Roman" w:cs="Times New Roman"/>
          <w:sz w:val="32"/>
          <w:szCs w:val="32"/>
        </w:rPr>
        <w:t xml:space="preserve"> on the </w:t>
      </w:r>
      <w:r w:rsidRPr="00C71C2E">
        <w:rPr>
          <w:rStyle w:val="hgkelc"/>
          <w:rFonts w:ascii="Times New Roman" w:hAnsi="Times New Roman" w:cs="Times New Roman"/>
          <w:b/>
          <w:bCs/>
          <w:sz w:val="32"/>
          <w:szCs w:val="32"/>
        </w:rPr>
        <w:t>stack</w:t>
      </w:r>
      <w:r w:rsidRPr="00C71C2E">
        <w:rPr>
          <w:rStyle w:val="hgkelc"/>
          <w:rFonts w:ascii="Times New Roman" w:hAnsi="Times New Roman" w:cs="Times New Roman"/>
          <w:sz w:val="32"/>
          <w:szCs w:val="32"/>
        </w:rPr>
        <w:t xml:space="preserve"> are stored directly to the </w:t>
      </w:r>
      <w:r w:rsidRPr="00C71C2E">
        <w:rPr>
          <w:rStyle w:val="hgkelc"/>
          <w:rFonts w:ascii="Times New Roman" w:hAnsi="Times New Roman" w:cs="Times New Roman"/>
          <w:b/>
          <w:bCs/>
          <w:sz w:val="32"/>
          <w:szCs w:val="32"/>
        </w:rPr>
        <w:t>memory</w:t>
      </w:r>
      <w:r w:rsidRPr="00C71C2E">
        <w:rPr>
          <w:rStyle w:val="hgkelc"/>
          <w:rFonts w:ascii="Times New Roman" w:hAnsi="Times New Roman" w:cs="Times New Roman"/>
          <w:sz w:val="32"/>
          <w:szCs w:val="32"/>
        </w:rPr>
        <w:t xml:space="preserve"> and access to this </w:t>
      </w:r>
      <w:r w:rsidRPr="00C71C2E">
        <w:rPr>
          <w:rStyle w:val="hgkelc"/>
          <w:rFonts w:ascii="Times New Roman" w:hAnsi="Times New Roman" w:cs="Times New Roman"/>
          <w:b/>
          <w:bCs/>
          <w:sz w:val="32"/>
          <w:szCs w:val="32"/>
        </w:rPr>
        <w:t>memory</w:t>
      </w:r>
      <w:r w:rsidRPr="00C71C2E">
        <w:rPr>
          <w:rStyle w:val="hgkelc"/>
          <w:rFonts w:ascii="Times New Roman" w:hAnsi="Times New Roman" w:cs="Times New Roman"/>
          <w:sz w:val="32"/>
          <w:szCs w:val="32"/>
        </w:rPr>
        <w:t xml:space="preserve"> is very fast.</w:t>
      </w:r>
    </w:p>
    <w:p w14:paraId="0ADAA5C6" w14:textId="28C9CEA0" w:rsidR="00A06732" w:rsidRPr="00C71C2E" w:rsidRDefault="00A06732" w:rsidP="001B3F1C">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 xml:space="preserve">A </w:t>
      </w:r>
      <w:r w:rsidRPr="00C71C2E">
        <w:rPr>
          <w:rStyle w:val="hgkelc"/>
          <w:rFonts w:ascii="Times New Roman" w:hAnsi="Times New Roman" w:cs="Times New Roman"/>
          <w:b/>
          <w:bCs/>
          <w:sz w:val="32"/>
          <w:szCs w:val="32"/>
        </w:rPr>
        <w:t>heap</w:t>
      </w:r>
      <w:r w:rsidRPr="00C71C2E">
        <w:rPr>
          <w:rStyle w:val="hgkelc"/>
          <w:rFonts w:ascii="Times New Roman" w:hAnsi="Times New Roman" w:cs="Times New Roman"/>
          <w:sz w:val="32"/>
          <w:szCs w:val="32"/>
        </w:rPr>
        <w:t xml:space="preserve"> is a general term used for any </w:t>
      </w:r>
      <w:r w:rsidRPr="00C71C2E">
        <w:rPr>
          <w:rStyle w:val="hgkelc"/>
          <w:rFonts w:ascii="Times New Roman" w:hAnsi="Times New Roman" w:cs="Times New Roman"/>
          <w:b/>
          <w:bCs/>
          <w:sz w:val="32"/>
          <w:szCs w:val="32"/>
        </w:rPr>
        <w:t>memory</w:t>
      </w:r>
      <w:r w:rsidRPr="00C71C2E">
        <w:rPr>
          <w:rStyle w:val="hgkelc"/>
          <w:rFonts w:ascii="Times New Roman" w:hAnsi="Times New Roman" w:cs="Times New Roman"/>
          <w:sz w:val="32"/>
          <w:szCs w:val="32"/>
        </w:rPr>
        <w:t xml:space="preserve"> that is </w:t>
      </w:r>
      <w:r w:rsidRPr="00C71C2E">
        <w:rPr>
          <w:rStyle w:val="hgkelc"/>
          <w:rFonts w:ascii="Times New Roman" w:hAnsi="Times New Roman" w:cs="Times New Roman"/>
          <w:b/>
          <w:bCs/>
          <w:sz w:val="32"/>
          <w:szCs w:val="32"/>
        </w:rPr>
        <w:t>allocated</w:t>
      </w:r>
      <w:r w:rsidRPr="00C71C2E">
        <w:rPr>
          <w:rStyle w:val="hgkelc"/>
          <w:rFonts w:ascii="Times New Roman" w:hAnsi="Times New Roman" w:cs="Times New Roman"/>
          <w:sz w:val="32"/>
          <w:szCs w:val="32"/>
        </w:rPr>
        <w:t xml:space="preserve"> dynamically and randomly; i.e. out of order. The </w:t>
      </w:r>
      <w:r w:rsidRPr="00C71C2E">
        <w:rPr>
          <w:rStyle w:val="hgkelc"/>
          <w:rFonts w:ascii="Times New Roman" w:hAnsi="Times New Roman" w:cs="Times New Roman"/>
          <w:b/>
          <w:bCs/>
          <w:sz w:val="32"/>
          <w:szCs w:val="32"/>
        </w:rPr>
        <w:t>memory</w:t>
      </w:r>
      <w:r w:rsidRPr="00C71C2E">
        <w:rPr>
          <w:rStyle w:val="hgkelc"/>
          <w:rFonts w:ascii="Times New Roman" w:hAnsi="Times New Roman" w:cs="Times New Roman"/>
          <w:sz w:val="32"/>
          <w:szCs w:val="32"/>
        </w:rPr>
        <w:t xml:space="preserve"> is typically </w:t>
      </w:r>
      <w:r w:rsidRPr="00C71C2E">
        <w:rPr>
          <w:rStyle w:val="hgkelc"/>
          <w:rFonts w:ascii="Times New Roman" w:hAnsi="Times New Roman" w:cs="Times New Roman"/>
          <w:b/>
          <w:bCs/>
          <w:sz w:val="32"/>
          <w:szCs w:val="32"/>
        </w:rPr>
        <w:t>allocated</w:t>
      </w:r>
      <w:r w:rsidRPr="00C71C2E">
        <w:rPr>
          <w:rStyle w:val="hgkelc"/>
          <w:rFonts w:ascii="Times New Roman" w:hAnsi="Times New Roman" w:cs="Times New Roman"/>
          <w:sz w:val="32"/>
          <w:szCs w:val="32"/>
        </w:rPr>
        <w:t xml:space="preserve"> by the OS, with the application calling API functions to do this </w:t>
      </w:r>
      <w:r w:rsidRPr="00C71C2E">
        <w:rPr>
          <w:rStyle w:val="hgkelc"/>
          <w:rFonts w:ascii="Times New Roman" w:hAnsi="Times New Roman" w:cs="Times New Roman"/>
          <w:b/>
          <w:bCs/>
          <w:sz w:val="32"/>
          <w:szCs w:val="32"/>
        </w:rPr>
        <w:t>allocation</w:t>
      </w:r>
      <w:r w:rsidRPr="00C71C2E">
        <w:rPr>
          <w:rStyle w:val="hgkelc"/>
          <w:rFonts w:ascii="Times New Roman" w:hAnsi="Times New Roman" w:cs="Times New Roman"/>
          <w:sz w:val="32"/>
          <w:szCs w:val="32"/>
        </w:rPr>
        <w:t>.</w:t>
      </w:r>
    </w:p>
    <w:p w14:paraId="610893E5" w14:textId="211EB07E" w:rsidR="002319EC" w:rsidRPr="00C71C2E" w:rsidRDefault="002319EC" w:rsidP="001B3F1C">
      <w:pPr>
        <w:rPr>
          <w:rStyle w:val="hgkelc"/>
          <w:rFonts w:ascii="Times New Roman" w:hAnsi="Times New Roman" w:cs="Times New Roman"/>
          <w:sz w:val="32"/>
          <w:szCs w:val="32"/>
        </w:rPr>
      </w:pPr>
    </w:p>
    <w:p w14:paraId="316589F9" w14:textId="396E1F03" w:rsidR="002319EC" w:rsidRPr="00C71C2E" w:rsidRDefault="002319EC" w:rsidP="001B3F1C">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21) what is process?</w:t>
      </w:r>
    </w:p>
    <w:p w14:paraId="50A896BF" w14:textId="586648D5" w:rsidR="002319EC" w:rsidRPr="00C71C2E" w:rsidRDefault="002319EC" w:rsidP="001B3F1C">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Ans) A Process is nothing but the steps involved in the execution of the program.</w:t>
      </w:r>
    </w:p>
    <w:p w14:paraId="6704F070" w14:textId="4388E974" w:rsidR="002319EC" w:rsidRPr="00C71C2E" w:rsidRDefault="002319EC" w:rsidP="001B3F1C">
      <w:pPr>
        <w:rPr>
          <w:rStyle w:val="hgkelc"/>
          <w:rFonts w:ascii="Times New Roman" w:hAnsi="Times New Roman" w:cs="Times New Roman"/>
          <w:sz w:val="32"/>
          <w:szCs w:val="32"/>
        </w:rPr>
      </w:pPr>
    </w:p>
    <w:p w14:paraId="7670EF23" w14:textId="0458782D" w:rsidR="002319EC" w:rsidRPr="00C71C2E" w:rsidRDefault="002319EC" w:rsidP="001B3F1C">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22) Write a query to display the descending order of attributes?</w:t>
      </w:r>
    </w:p>
    <w:p w14:paraId="51070387" w14:textId="389F0946" w:rsidR="002319EC" w:rsidRPr="00C71C2E" w:rsidRDefault="002319EC" w:rsidP="001B3F1C">
      <w:pPr>
        <w:rPr>
          <w:rStyle w:val="hgkelc"/>
          <w:rFonts w:ascii="Times New Roman" w:hAnsi="Times New Roman" w:cs="Times New Roman"/>
          <w:b/>
          <w:bCs/>
          <w:sz w:val="32"/>
          <w:szCs w:val="32"/>
        </w:rPr>
      </w:pPr>
      <w:r w:rsidRPr="00C71C2E">
        <w:rPr>
          <w:rStyle w:val="hgkelc"/>
          <w:rFonts w:ascii="Times New Roman" w:hAnsi="Times New Roman" w:cs="Times New Roman"/>
          <w:sz w:val="32"/>
          <w:szCs w:val="32"/>
        </w:rPr>
        <w:t xml:space="preserve">Ans) SELECT column-list|* FROM table-name </w:t>
      </w:r>
      <w:r w:rsidRPr="00C71C2E">
        <w:rPr>
          <w:rStyle w:val="hgkelc"/>
          <w:rFonts w:ascii="Times New Roman" w:hAnsi="Times New Roman" w:cs="Times New Roman"/>
          <w:b/>
          <w:bCs/>
          <w:sz w:val="32"/>
          <w:szCs w:val="32"/>
        </w:rPr>
        <w:t>ORDER BY ASC | DESC;</w:t>
      </w:r>
    </w:p>
    <w:p w14:paraId="483385DD" w14:textId="1D73BF1B" w:rsidR="002319EC" w:rsidRPr="00C71C2E" w:rsidRDefault="002319EC" w:rsidP="001B3F1C">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Here ORDER BY is used to ordering the elements</w:t>
      </w:r>
    </w:p>
    <w:p w14:paraId="7C77256E" w14:textId="01E3D6C4" w:rsidR="002319EC" w:rsidRPr="00C71C2E" w:rsidRDefault="002319EC" w:rsidP="001B3F1C">
      <w:pPr>
        <w:rPr>
          <w:rStyle w:val="hgkelc"/>
          <w:rFonts w:ascii="Times New Roman" w:hAnsi="Times New Roman" w:cs="Times New Roman"/>
          <w:sz w:val="32"/>
          <w:szCs w:val="32"/>
        </w:rPr>
      </w:pPr>
    </w:p>
    <w:p w14:paraId="1CB2BC9A" w14:textId="2973538A" w:rsidR="002319EC" w:rsidRPr="00C71C2E" w:rsidRDefault="002319EC" w:rsidP="001B3F1C">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 xml:space="preserve">23) What </w:t>
      </w:r>
      <w:r w:rsidR="00C07592" w:rsidRPr="00C71C2E">
        <w:rPr>
          <w:rStyle w:val="hgkelc"/>
          <w:rFonts w:ascii="Times New Roman" w:hAnsi="Times New Roman" w:cs="Times New Roman"/>
          <w:sz w:val="32"/>
          <w:szCs w:val="32"/>
        </w:rPr>
        <w:t xml:space="preserve">is </w:t>
      </w:r>
      <w:proofErr w:type="spellStart"/>
      <w:r w:rsidR="00C07592" w:rsidRPr="00C71C2E">
        <w:rPr>
          <w:rStyle w:val="hgkelc"/>
          <w:rFonts w:ascii="Times New Roman" w:hAnsi="Times New Roman" w:cs="Times New Roman"/>
          <w:sz w:val="32"/>
          <w:szCs w:val="32"/>
        </w:rPr>
        <w:t>PolyMorphism</w:t>
      </w:r>
      <w:proofErr w:type="spellEnd"/>
      <w:r w:rsidR="00C07592" w:rsidRPr="00C71C2E">
        <w:rPr>
          <w:rStyle w:val="hgkelc"/>
          <w:rFonts w:ascii="Times New Roman" w:hAnsi="Times New Roman" w:cs="Times New Roman"/>
          <w:sz w:val="32"/>
          <w:szCs w:val="32"/>
        </w:rPr>
        <w:t>, Encapsulation , Data Abstraction?</w:t>
      </w:r>
    </w:p>
    <w:p w14:paraId="54B2A2E4" w14:textId="08F9D3BB" w:rsidR="00C07592" w:rsidRPr="00C71C2E" w:rsidRDefault="00C07592" w:rsidP="001B3F1C">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 xml:space="preserve">Ans) </w:t>
      </w:r>
      <w:r w:rsidRPr="00C71C2E">
        <w:rPr>
          <w:rStyle w:val="hgkelc"/>
          <w:rFonts w:ascii="Times New Roman" w:hAnsi="Times New Roman" w:cs="Times New Roman"/>
          <w:b/>
          <w:bCs/>
          <w:sz w:val="32"/>
          <w:szCs w:val="32"/>
        </w:rPr>
        <w:t>Abstraction</w:t>
      </w:r>
      <w:r w:rsidRPr="00C71C2E">
        <w:rPr>
          <w:rStyle w:val="hgkelc"/>
          <w:rFonts w:ascii="Times New Roman" w:hAnsi="Times New Roman" w:cs="Times New Roman"/>
          <w:sz w:val="32"/>
          <w:szCs w:val="32"/>
        </w:rPr>
        <w:t xml:space="preserve"> ensures simplicity. Inheritance has to do with methods and functions inheriting the attributes of another class. ... </w:t>
      </w:r>
      <w:r w:rsidRPr="00C71C2E">
        <w:rPr>
          <w:rStyle w:val="hgkelc"/>
          <w:rFonts w:ascii="Times New Roman" w:hAnsi="Times New Roman" w:cs="Times New Roman"/>
          <w:b/>
          <w:bCs/>
          <w:sz w:val="32"/>
          <w:szCs w:val="32"/>
        </w:rPr>
        <w:t>Polymorphism</w:t>
      </w:r>
      <w:r w:rsidRPr="00C71C2E">
        <w:rPr>
          <w:rStyle w:val="hgkelc"/>
          <w:rFonts w:ascii="Times New Roman" w:hAnsi="Times New Roman" w:cs="Times New Roman"/>
          <w:sz w:val="32"/>
          <w:szCs w:val="32"/>
        </w:rPr>
        <w:t xml:space="preserve"> allows program code to have different meaning or functions while </w:t>
      </w:r>
      <w:r w:rsidRPr="00C71C2E">
        <w:rPr>
          <w:rStyle w:val="hgkelc"/>
          <w:rFonts w:ascii="Times New Roman" w:hAnsi="Times New Roman" w:cs="Times New Roman"/>
          <w:b/>
          <w:bCs/>
          <w:sz w:val="32"/>
          <w:szCs w:val="32"/>
        </w:rPr>
        <w:t>encapsulation</w:t>
      </w:r>
      <w:r w:rsidRPr="00C71C2E">
        <w:rPr>
          <w:rStyle w:val="hgkelc"/>
          <w:rFonts w:ascii="Times New Roman" w:hAnsi="Times New Roman" w:cs="Times New Roman"/>
          <w:sz w:val="32"/>
          <w:szCs w:val="32"/>
        </w:rPr>
        <w:t xml:space="preserve"> is the process of keeping classes private so they cannot be modified by external codes</w:t>
      </w:r>
    </w:p>
    <w:p w14:paraId="733C63DA" w14:textId="6ECFA7DD" w:rsidR="00C07592" w:rsidRPr="00C71C2E" w:rsidRDefault="00C07592" w:rsidP="001B3F1C">
      <w:pPr>
        <w:rPr>
          <w:rStyle w:val="hgkelc"/>
          <w:rFonts w:ascii="Times New Roman" w:hAnsi="Times New Roman" w:cs="Times New Roman"/>
          <w:sz w:val="32"/>
          <w:szCs w:val="32"/>
        </w:rPr>
      </w:pPr>
    </w:p>
    <w:p w14:paraId="2F67CB49" w14:textId="51AF92B3" w:rsidR="00C07592" w:rsidRPr="00C71C2E" w:rsidRDefault="00C07592" w:rsidP="001B3F1C">
      <w:pPr>
        <w:rPr>
          <w:rStyle w:val="hgkelc"/>
          <w:rFonts w:ascii="Times New Roman" w:hAnsi="Times New Roman" w:cs="Times New Roman"/>
          <w:sz w:val="32"/>
          <w:szCs w:val="32"/>
        </w:rPr>
      </w:pPr>
      <w:r w:rsidRPr="00C71C2E">
        <w:rPr>
          <w:rStyle w:val="hgkelc"/>
          <w:rFonts w:ascii="Times New Roman" w:hAnsi="Times New Roman" w:cs="Times New Roman"/>
          <w:sz w:val="32"/>
          <w:szCs w:val="32"/>
        </w:rPr>
        <w:t xml:space="preserve">24) Difference between Procedural Oriented Language and Object </w:t>
      </w:r>
      <w:proofErr w:type="spellStart"/>
      <w:r w:rsidRPr="00C71C2E">
        <w:rPr>
          <w:rStyle w:val="hgkelc"/>
          <w:rFonts w:ascii="Times New Roman" w:hAnsi="Times New Roman" w:cs="Times New Roman"/>
          <w:sz w:val="32"/>
          <w:szCs w:val="32"/>
        </w:rPr>
        <w:t>Oreinted</w:t>
      </w:r>
      <w:proofErr w:type="spellEnd"/>
      <w:r w:rsidRPr="00C71C2E">
        <w:rPr>
          <w:rStyle w:val="hgkelc"/>
          <w:rFonts w:ascii="Times New Roman" w:hAnsi="Times New Roman" w:cs="Times New Roman"/>
          <w:sz w:val="32"/>
          <w:szCs w:val="32"/>
        </w:rPr>
        <w:t xml:space="preserve"> Language?</w:t>
      </w:r>
    </w:p>
    <w:p w14:paraId="49E932D7" w14:textId="77777777" w:rsidR="008C434E" w:rsidRPr="00C71C2E" w:rsidRDefault="00C07592" w:rsidP="001B3F1C">
      <w:pPr>
        <w:rPr>
          <w:rFonts w:ascii="Times New Roman" w:eastAsia="Times New Roman" w:hAnsi="Times New Roman" w:cs="Times New Roman"/>
          <w:sz w:val="36"/>
          <w:szCs w:val="36"/>
          <w:lang w:val="en-IN" w:eastAsia="en-IN" w:bidi="te-IN"/>
        </w:rPr>
      </w:pPr>
      <w:r w:rsidRPr="00C71C2E">
        <w:rPr>
          <w:rStyle w:val="hgkelc"/>
          <w:rFonts w:ascii="Times New Roman" w:hAnsi="Times New Roman" w:cs="Times New Roman"/>
          <w:sz w:val="32"/>
          <w:szCs w:val="32"/>
        </w:rPr>
        <w:t xml:space="preserve">Ans) </w:t>
      </w:r>
    </w:p>
    <w:tbl>
      <w:tblPr>
        <w:tblW w:w="5198" w:type="pct"/>
        <w:tblCellSpacing w:w="15" w:type="dxa"/>
        <w:tblCellMar>
          <w:top w:w="15" w:type="dxa"/>
          <w:left w:w="15" w:type="dxa"/>
          <w:bottom w:w="15" w:type="dxa"/>
          <w:right w:w="15" w:type="dxa"/>
        </w:tblCellMar>
        <w:tblLook w:val="04A0" w:firstRow="1" w:lastRow="0" w:firstColumn="1" w:lastColumn="0" w:noHBand="0" w:noVBand="1"/>
      </w:tblPr>
      <w:tblGrid>
        <w:gridCol w:w="4953"/>
        <w:gridCol w:w="4778"/>
      </w:tblGrid>
      <w:tr w:rsidR="008C434E" w:rsidRPr="008C434E" w14:paraId="0055C592" w14:textId="77777777" w:rsidTr="00F116CB">
        <w:trPr>
          <w:trHeight w:val="454"/>
          <w:tblHeader/>
          <w:tblCellSpacing w:w="15" w:type="dxa"/>
        </w:trPr>
        <w:tc>
          <w:tcPr>
            <w:tcW w:w="0" w:type="auto"/>
            <w:shd w:val="clear" w:color="auto" w:fill="4CB96B"/>
            <w:tcMar>
              <w:top w:w="120" w:type="dxa"/>
              <w:left w:w="120" w:type="dxa"/>
              <w:bottom w:w="120" w:type="dxa"/>
              <w:right w:w="120" w:type="dxa"/>
            </w:tcMar>
            <w:vAlign w:val="center"/>
            <w:hideMark/>
          </w:tcPr>
          <w:p w14:paraId="1250380D" w14:textId="77777777" w:rsidR="008C434E" w:rsidRPr="008C434E" w:rsidRDefault="008C434E" w:rsidP="008C434E">
            <w:pPr>
              <w:jc w:val="center"/>
              <w:rPr>
                <w:rFonts w:ascii="Times New Roman" w:eastAsia="Times New Roman" w:hAnsi="Times New Roman" w:cs="Times New Roman"/>
                <w:b/>
                <w:bCs/>
                <w:sz w:val="24"/>
                <w:szCs w:val="24"/>
                <w:lang w:val="en-IN" w:eastAsia="en-IN" w:bidi="te-IN"/>
              </w:rPr>
            </w:pPr>
            <w:r w:rsidRPr="008C434E">
              <w:rPr>
                <w:rFonts w:ascii="Times New Roman" w:eastAsia="Times New Roman" w:hAnsi="Times New Roman" w:cs="Times New Roman"/>
                <w:b/>
                <w:bCs/>
                <w:sz w:val="24"/>
                <w:szCs w:val="24"/>
                <w:lang w:val="en-IN" w:eastAsia="en-IN" w:bidi="te-IN"/>
              </w:rPr>
              <w:lastRenderedPageBreak/>
              <w:t>Procedural Oriented Programming</w:t>
            </w:r>
          </w:p>
        </w:tc>
        <w:tc>
          <w:tcPr>
            <w:tcW w:w="0" w:type="auto"/>
            <w:shd w:val="clear" w:color="auto" w:fill="4CB96B"/>
            <w:tcMar>
              <w:top w:w="120" w:type="dxa"/>
              <w:left w:w="120" w:type="dxa"/>
              <w:bottom w:w="120" w:type="dxa"/>
              <w:right w:w="120" w:type="dxa"/>
            </w:tcMar>
            <w:vAlign w:val="center"/>
            <w:hideMark/>
          </w:tcPr>
          <w:p w14:paraId="2A830B50" w14:textId="77777777" w:rsidR="008C434E" w:rsidRPr="008C434E" w:rsidRDefault="008C434E" w:rsidP="008C434E">
            <w:pPr>
              <w:jc w:val="center"/>
              <w:rPr>
                <w:rFonts w:ascii="Times New Roman" w:eastAsia="Times New Roman" w:hAnsi="Times New Roman" w:cs="Times New Roman"/>
                <w:b/>
                <w:bCs/>
                <w:sz w:val="24"/>
                <w:szCs w:val="24"/>
                <w:lang w:val="en-IN" w:eastAsia="en-IN" w:bidi="te-IN"/>
              </w:rPr>
            </w:pPr>
            <w:r w:rsidRPr="008C434E">
              <w:rPr>
                <w:rFonts w:ascii="Times New Roman" w:eastAsia="Times New Roman" w:hAnsi="Times New Roman" w:cs="Times New Roman"/>
                <w:b/>
                <w:bCs/>
                <w:sz w:val="24"/>
                <w:szCs w:val="24"/>
                <w:lang w:val="en-IN" w:eastAsia="en-IN" w:bidi="te-IN"/>
              </w:rPr>
              <w:t>Object Oriented Programming</w:t>
            </w:r>
          </w:p>
        </w:tc>
      </w:tr>
      <w:tr w:rsidR="008C434E" w:rsidRPr="008C434E" w14:paraId="395FA35F" w14:textId="77777777" w:rsidTr="00F116CB">
        <w:trPr>
          <w:trHeight w:val="671"/>
          <w:tblCellSpacing w:w="15" w:type="dxa"/>
        </w:trPr>
        <w:tc>
          <w:tcPr>
            <w:tcW w:w="0" w:type="auto"/>
            <w:vAlign w:val="center"/>
            <w:hideMark/>
          </w:tcPr>
          <w:p w14:paraId="75892CC8"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 xml:space="preserve">In procedural programming, program is divided into small parts called </w:t>
            </w:r>
            <w:r w:rsidRPr="008C434E">
              <w:rPr>
                <w:rFonts w:ascii="Times New Roman" w:eastAsia="Times New Roman" w:hAnsi="Times New Roman" w:cs="Times New Roman"/>
                <w:b/>
                <w:bCs/>
                <w:i/>
                <w:iCs/>
                <w:sz w:val="24"/>
                <w:szCs w:val="24"/>
                <w:lang w:val="en-IN" w:eastAsia="en-IN" w:bidi="te-IN"/>
              </w:rPr>
              <w:t>functions</w:t>
            </w:r>
            <w:r w:rsidRPr="008C434E">
              <w:rPr>
                <w:rFonts w:ascii="Times New Roman" w:eastAsia="Times New Roman" w:hAnsi="Times New Roman" w:cs="Times New Roman"/>
                <w:sz w:val="24"/>
                <w:szCs w:val="24"/>
                <w:lang w:val="en-IN" w:eastAsia="en-IN" w:bidi="te-IN"/>
              </w:rPr>
              <w:t>.</w:t>
            </w:r>
          </w:p>
        </w:tc>
        <w:tc>
          <w:tcPr>
            <w:tcW w:w="0" w:type="auto"/>
            <w:vAlign w:val="center"/>
            <w:hideMark/>
          </w:tcPr>
          <w:p w14:paraId="2A87DE15"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 xml:space="preserve">In object oriented programming, program is divided into small parts called </w:t>
            </w:r>
            <w:r w:rsidRPr="008C434E">
              <w:rPr>
                <w:rFonts w:ascii="Times New Roman" w:eastAsia="Times New Roman" w:hAnsi="Times New Roman" w:cs="Times New Roman"/>
                <w:b/>
                <w:bCs/>
                <w:i/>
                <w:iCs/>
                <w:sz w:val="24"/>
                <w:szCs w:val="24"/>
                <w:lang w:val="en-IN" w:eastAsia="en-IN" w:bidi="te-IN"/>
              </w:rPr>
              <w:t>objects</w:t>
            </w:r>
            <w:r w:rsidRPr="008C434E">
              <w:rPr>
                <w:rFonts w:ascii="Times New Roman" w:eastAsia="Times New Roman" w:hAnsi="Times New Roman" w:cs="Times New Roman"/>
                <w:sz w:val="24"/>
                <w:szCs w:val="24"/>
                <w:lang w:val="en-IN" w:eastAsia="en-IN" w:bidi="te-IN"/>
              </w:rPr>
              <w:t>.</w:t>
            </w:r>
          </w:p>
        </w:tc>
      </w:tr>
      <w:tr w:rsidR="008C434E" w:rsidRPr="008C434E" w14:paraId="53E07144" w14:textId="77777777" w:rsidTr="00F116CB">
        <w:trPr>
          <w:trHeight w:val="444"/>
          <w:tblCellSpacing w:w="15" w:type="dxa"/>
        </w:trPr>
        <w:tc>
          <w:tcPr>
            <w:tcW w:w="0" w:type="auto"/>
            <w:vAlign w:val="center"/>
            <w:hideMark/>
          </w:tcPr>
          <w:p w14:paraId="250B41E4"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 xml:space="preserve">Procedural programming follows </w:t>
            </w:r>
            <w:r w:rsidRPr="008C434E">
              <w:rPr>
                <w:rFonts w:ascii="Times New Roman" w:eastAsia="Times New Roman" w:hAnsi="Times New Roman" w:cs="Times New Roman"/>
                <w:b/>
                <w:bCs/>
                <w:i/>
                <w:iCs/>
                <w:sz w:val="24"/>
                <w:szCs w:val="24"/>
                <w:lang w:val="en-IN" w:eastAsia="en-IN" w:bidi="te-IN"/>
              </w:rPr>
              <w:t>top down approach</w:t>
            </w:r>
            <w:r w:rsidRPr="008C434E">
              <w:rPr>
                <w:rFonts w:ascii="Times New Roman" w:eastAsia="Times New Roman" w:hAnsi="Times New Roman" w:cs="Times New Roman"/>
                <w:sz w:val="24"/>
                <w:szCs w:val="24"/>
                <w:lang w:val="en-IN" w:eastAsia="en-IN" w:bidi="te-IN"/>
              </w:rPr>
              <w:t>.</w:t>
            </w:r>
          </w:p>
        </w:tc>
        <w:tc>
          <w:tcPr>
            <w:tcW w:w="0" w:type="auto"/>
            <w:vAlign w:val="center"/>
            <w:hideMark/>
          </w:tcPr>
          <w:p w14:paraId="3BEB7B28"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 xml:space="preserve">Object oriented programming follows </w:t>
            </w:r>
            <w:r w:rsidRPr="008C434E">
              <w:rPr>
                <w:rFonts w:ascii="Times New Roman" w:eastAsia="Times New Roman" w:hAnsi="Times New Roman" w:cs="Times New Roman"/>
                <w:b/>
                <w:bCs/>
                <w:i/>
                <w:iCs/>
                <w:sz w:val="24"/>
                <w:szCs w:val="24"/>
                <w:lang w:val="en-IN" w:eastAsia="en-IN" w:bidi="te-IN"/>
              </w:rPr>
              <w:t>bottom up approach</w:t>
            </w:r>
            <w:r w:rsidRPr="008C434E">
              <w:rPr>
                <w:rFonts w:ascii="Times New Roman" w:eastAsia="Times New Roman" w:hAnsi="Times New Roman" w:cs="Times New Roman"/>
                <w:sz w:val="24"/>
                <w:szCs w:val="24"/>
                <w:lang w:val="en-IN" w:eastAsia="en-IN" w:bidi="te-IN"/>
              </w:rPr>
              <w:t>.</w:t>
            </w:r>
          </w:p>
        </w:tc>
      </w:tr>
      <w:tr w:rsidR="008C434E" w:rsidRPr="008C434E" w14:paraId="1DAEACA4" w14:textId="77777777" w:rsidTr="00F116CB">
        <w:trPr>
          <w:trHeight w:val="671"/>
          <w:tblCellSpacing w:w="15" w:type="dxa"/>
        </w:trPr>
        <w:tc>
          <w:tcPr>
            <w:tcW w:w="0" w:type="auto"/>
            <w:vAlign w:val="center"/>
            <w:hideMark/>
          </w:tcPr>
          <w:p w14:paraId="64661F55"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There is no access specifier in procedural programming.</w:t>
            </w:r>
          </w:p>
        </w:tc>
        <w:tc>
          <w:tcPr>
            <w:tcW w:w="0" w:type="auto"/>
            <w:vAlign w:val="center"/>
            <w:hideMark/>
          </w:tcPr>
          <w:p w14:paraId="3CCCF3B8"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Object oriented programming have access specifiers like private, public, protected etc.</w:t>
            </w:r>
          </w:p>
        </w:tc>
      </w:tr>
      <w:tr w:rsidR="008C434E" w:rsidRPr="008C434E" w14:paraId="7E2F02F4" w14:textId="77777777" w:rsidTr="00F116CB">
        <w:trPr>
          <w:trHeight w:val="444"/>
          <w:tblCellSpacing w:w="15" w:type="dxa"/>
        </w:trPr>
        <w:tc>
          <w:tcPr>
            <w:tcW w:w="0" w:type="auto"/>
            <w:vAlign w:val="center"/>
            <w:hideMark/>
          </w:tcPr>
          <w:p w14:paraId="5121DE67"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Adding new data and function is not easy.</w:t>
            </w:r>
          </w:p>
        </w:tc>
        <w:tc>
          <w:tcPr>
            <w:tcW w:w="0" w:type="auto"/>
            <w:vAlign w:val="center"/>
            <w:hideMark/>
          </w:tcPr>
          <w:p w14:paraId="1B5DF28E"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Adding new data and function is easy.</w:t>
            </w:r>
          </w:p>
        </w:tc>
      </w:tr>
      <w:tr w:rsidR="008C434E" w:rsidRPr="008C434E" w14:paraId="203015C4" w14:textId="77777777" w:rsidTr="00F116CB">
        <w:trPr>
          <w:trHeight w:val="671"/>
          <w:tblCellSpacing w:w="15" w:type="dxa"/>
        </w:trPr>
        <w:tc>
          <w:tcPr>
            <w:tcW w:w="0" w:type="auto"/>
            <w:vAlign w:val="center"/>
            <w:hideMark/>
          </w:tcPr>
          <w:p w14:paraId="6C9154E2"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 xml:space="preserve">Procedural programming does not have any proper way for hiding data so it is </w:t>
            </w:r>
            <w:r w:rsidRPr="008C434E">
              <w:rPr>
                <w:rFonts w:ascii="Times New Roman" w:eastAsia="Times New Roman" w:hAnsi="Times New Roman" w:cs="Times New Roman"/>
                <w:b/>
                <w:bCs/>
                <w:i/>
                <w:iCs/>
                <w:sz w:val="24"/>
                <w:szCs w:val="24"/>
                <w:lang w:val="en-IN" w:eastAsia="en-IN" w:bidi="te-IN"/>
              </w:rPr>
              <w:t>less secure</w:t>
            </w:r>
            <w:r w:rsidRPr="008C434E">
              <w:rPr>
                <w:rFonts w:ascii="Times New Roman" w:eastAsia="Times New Roman" w:hAnsi="Times New Roman" w:cs="Times New Roman"/>
                <w:sz w:val="24"/>
                <w:szCs w:val="24"/>
                <w:lang w:val="en-IN" w:eastAsia="en-IN" w:bidi="te-IN"/>
              </w:rPr>
              <w:t>.</w:t>
            </w:r>
          </w:p>
        </w:tc>
        <w:tc>
          <w:tcPr>
            <w:tcW w:w="0" w:type="auto"/>
            <w:vAlign w:val="center"/>
            <w:hideMark/>
          </w:tcPr>
          <w:p w14:paraId="1E7240E3"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 xml:space="preserve">Object oriented programming provides data hiding so it is </w:t>
            </w:r>
            <w:r w:rsidRPr="008C434E">
              <w:rPr>
                <w:rFonts w:ascii="Times New Roman" w:eastAsia="Times New Roman" w:hAnsi="Times New Roman" w:cs="Times New Roman"/>
                <w:b/>
                <w:bCs/>
                <w:i/>
                <w:iCs/>
                <w:sz w:val="24"/>
                <w:szCs w:val="24"/>
                <w:lang w:val="en-IN" w:eastAsia="en-IN" w:bidi="te-IN"/>
              </w:rPr>
              <w:t>more secure</w:t>
            </w:r>
            <w:r w:rsidRPr="008C434E">
              <w:rPr>
                <w:rFonts w:ascii="Times New Roman" w:eastAsia="Times New Roman" w:hAnsi="Times New Roman" w:cs="Times New Roman"/>
                <w:sz w:val="24"/>
                <w:szCs w:val="24"/>
                <w:lang w:val="en-IN" w:eastAsia="en-IN" w:bidi="te-IN"/>
              </w:rPr>
              <w:t>.</w:t>
            </w:r>
          </w:p>
        </w:tc>
      </w:tr>
      <w:tr w:rsidR="008C434E" w:rsidRPr="008C434E" w14:paraId="39190C15" w14:textId="77777777" w:rsidTr="00F116CB">
        <w:trPr>
          <w:trHeight w:val="444"/>
          <w:tblCellSpacing w:w="15" w:type="dxa"/>
        </w:trPr>
        <w:tc>
          <w:tcPr>
            <w:tcW w:w="0" w:type="auto"/>
            <w:vAlign w:val="center"/>
            <w:hideMark/>
          </w:tcPr>
          <w:p w14:paraId="6FBFB6C0"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In procedural programming, overloading is not possible.</w:t>
            </w:r>
          </w:p>
        </w:tc>
        <w:tc>
          <w:tcPr>
            <w:tcW w:w="0" w:type="auto"/>
            <w:vAlign w:val="center"/>
            <w:hideMark/>
          </w:tcPr>
          <w:p w14:paraId="28D2C695"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Overloading is possible in object oriented programming.</w:t>
            </w:r>
          </w:p>
        </w:tc>
      </w:tr>
      <w:tr w:rsidR="008C434E" w:rsidRPr="008C434E" w14:paraId="03BA1C76" w14:textId="77777777" w:rsidTr="00F116CB">
        <w:trPr>
          <w:trHeight w:val="444"/>
          <w:tblCellSpacing w:w="15" w:type="dxa"/>
        </w:trPr>
        <w:tc>
          <w:tcPr>
            <w:tcW w:w="0" w:type="auto"/>
            <w:vAlign w:val="center"/>
            <w:hideMark/>
          </w:tcPr>
          <w:p w14:paraId="10F16630"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In procedural programming, function is more important than data.</w:t>
            </w:r>
          </w:p>
        </w:tc>
        <w:tc>
          <w:tcPr>
            <w:tcW w:w="0" w:type="auto"/>
            <w:vAlign w:val="center"/>
            <w:hideMark/>
          </w:tcPr>
          <w:p w14:paraId="17E9E9C6"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In object oriented programming, data is more important than function.</w:t>
            </w:r>
          </w:p>
        </w:tc>
      </w:tr>
      <w:tr w:rsidR="008C434E" w:rsidRPr="008C434E" w14:paraId="60A922B8" w14:textId="77777777" w:rsidTr="00F116CB">
        <w:trPr>
          <w:trHeight w:val="444"/>
          <w:tblCellSpacing w:w="15" w:type="dxa"/>
        </w:trPr>
        <w:tc>
          <w:tcPr>
            <w:tcW w:w="0" w:type="auto"/>
            <w:vAlign w:val="center"/>
            <w:hideMark/>
          </w:tcPr>
          <w:p w14:paraId="15E291F1"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 xml:space="preserve">Procedural programming is based on </w:t>
            </w:r>
            <w:r w:rsidRPr="008C434E">
              <w:rPr>
                <w:rFonts w:ascii="Times New Roman" w:eastAsia="Times New Roman" w:hAnsi="Times New Roman" w:cs="Times New Roman"/>
                <w:b/>
                <w:bCs/>
                <w:i/>
                <w:iCs/>
                <w:sz w:val="24"/>
                <w:szCs w:val="24"/>
                <w:lang w:val="en-IN" w:eastAsia="en-IN" w:bidi="te-IN"/>
              </w:rPr>
              <w:t>unreal world</w:t>
            </w:r>
            <w:r w:rsidRPr="008C434E">
              <w:rPr>
                <w:rFonts w:ascii="Times New Roman" w:eastAsia="Times New Roman" w:hAnsi="Times New Roman" w:cs="Times New Roman"/>
                <w:sz w:val="24"/>
                <w:szCs w:val="24"/>
                <w:lang w:val="en-IN" w:eastAsia="en-IN" w:bidi="te-IN"/>
              </w:rPr>
              <w:t>.</w:t>
            </w:r>
          </w:p>
        </w:tc>
        <w:tc>
          <w:tcPr>
            <w:tcW w:w="0" w:type="auto"/>
            <w:vAlign w:val="center"/>
            <w:hideMark/>
          </w:tcPr>
          <w:p w14:paraId="3005916F"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 xml:space="preserve">Object oriented programming is based on </w:t>
            </w:r>
            <w:r w:rsidRPr="008C434E">
              <w:rPr>
                <w:rFonts w:ascii="Times New Roman" w:eastAsia="Times New Roman" w:hAnsi="Times New Roman" w:cs="Times New Roman"/>
                <w:b/>
                <w:bCs/>
                <w:i/>
                <w:iCs/>
                <w:sz w:val="24"/>
                <w:szCs w:val="24"/>
                <w:lang w:val="en-IN" w:eastAsia="en-IN" w:bidi="te-IN"/>
              </w:rPr>
              <w:t>real world</w:t>
            </w:r>
            <w:r w:rsidRPr="008C434E">
              <w:rPr>
                <w:rFonts w:ascii="Times New Roman" w:eastAsia="Times New Roman" w:hAnsi="Times New Roman" w:cs="Times New Roman"/>
                <w:sz w:val="24"/>
                <w:szCs w:val="24"/>
                <w:lang w:val="en-IN" w:eastAsia="en-IN" w:bidi="te-IN"/>
              </w:rPr>
              <w:t>.</w:t>
            </w:r>
          </w:p>
        </w:tc>
      </w:tr>
      <w:tr w:rsidR="008C434E" w:rsidRPr="008C434E" w14:paraId="2B9EE7FC" w14:textId="77777777" w:rsidTr="00F116CB">
        <w:trPr>
          <w:trHeight w:val="444"/>
          <w:tblCellSpacing w:w="15" w:type="dxa"/>
        </w:trPr>
        <w:tc>
          <w:tcPr>
            <w:tcW w:w="0" w:type="auto"/>
            <w:vAlign w:val="center"/>
            <w:hideMark/>
          </w:tcPr>
          <w:p w14:paraId="53A5CD0D"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Examples: C, FORTRAN, Pascal, Basic etc.</w:t>
            </w:r>
          </w:p>
        </w:tc>
        <w:tc>
          <w:tcPr>
            <w:tcW w:w="0" w:type="auto"/>
            <w:vAlign w:val="center"/>
            <w:hideMark/>
          </w:tcPr>
          <w:p w14:paraId="1AB84E42" w14:textId="77777777" w:rsidR="008C434E" w:rsidRPr="008C434E" w:rsidRDefault="008C434E" w:rsidP="008C434E">
            <w:pPr>
              <w:rPr>
                <w:rFonts w:ascii="Times New Roman" w:eastAsia="Times New Roman" w:hAnsi="Times New Roman" w:cs="Times New Roman"/>
                <w:sz w:val="24"/>
                <w:szCs w:val="24"/>
                <w:lang w:val="en-IN" w:eastAsia="en-IN" w:bidi="te-IN"/>
              </w:rPr>
            </w:pPr>
            <w:r w:rsidRPr="008C434E">
              <w:rPr>
                <w:rFonts w:ascii="Times New Roman" w:eastAsia="Times New Roman" w:hAnsi="Times New Roman" w:cs="Times New Roman"/>
                <w:sz w:val="24"/>
                <w:szCs w:val="24"/>
                <w:lang w:val="en-IN" w:eastAsia="en-IN" w:bidi="te-IN"/>
              </w:rPr>
              <w:t>Examples: C++, Java, Python, C# etc.</w:t>
            </w:r>
          </w:p>
        </w:tc>
      </w:tr>
      <w:tr w:rsidR="00C71C2E" w:rsidRPr="008C434E" w14:paraId="49564EFE" w14:textId="77777777" w:rsidTr="00F116CB">
        <w:trPr>
          <w:trHeight w:val="998"/>
          <w:tblCellSpacing w:w="15" w:type="dxa"/>
        </w:trPr>
        <w:tc>
          <w:tcPr>
            <w:tcW w:w="0" w:type="auto"/>
            <w:vAlign w:val="center"/>
          </w:tcPr>
          <w:p w14:paraId="74F0A97F" w14:textId="75EAE12E" w:rsidR="00C71C2E" w:rsidRPr="00C71C2E" w:rsidRDefault="00C71C2E" w:rsidP="008C434E">
            <w:pPr>
              <w:rPr>
                <w:rFonts w:ascii="Times New Roman" w:eastAsia="Times New Roman" w:hAnsi="Times New Roman" w:cs="Times New Roman"/>
                <w:sz w:val="32"/>
                <w:szCs w:val="32"/>
                <w:lang w:val="en-IN" w:eastAsia="en-IN" w:bidi="te-IN"/>
              </w:rPr>
            </w:pPr>
          </w:p>
        </w:tc>
        <w:tc>
          <w:tcPr>
            <w:tcW w:w="0" w:type="auto"/>
            <w:vAlign w:val="center"/>
          </w:tcPr>
          <w:p w14:paraId="4FA35DE7" w14:textId="77777777" w:rsidR="00C71C2E" w:rsidRPr="008C434E" w:rsidRDefault="00C71C2E" w:rsidP="008C434E">
            <w:pPr>
              <w:rPr>
                <w:rFonts w:ascii="Times New Roman" w:eastAsia="Times New Roman" w:hAnsi="Times New Roman" w:cs="Times New Roman"/>
                <w:sz w:val="24"/>
                <w:szCs w:val="24"/>
                <w:lang w:val="en-IN" w:eastAsia="en-IN" w:bidi="te-IN"/>
              </w:rPr>
            </w:pPr>
          </w:p>
        </w:tc>
      </w:tr>
      <w:tr w:rsidR="00C71C2E" w:rsidRPr="00C71C2E" w14:paraId="4996C684" w14:textId="77777777" w:rsidTr="00F116CB">
        <w:trPr>
          <w:trHeight w:val="444"/>
          <w:tblCellSpacing w:w="15" w:type="dxa"/>
        </w:trPr>
        <w:tc>
          <w:tcPr>
            <w:tcW w:w="0" w:type="auto"/>
            <w:vAlign w:val="center"/>
          </w:tcPr>
          <w:p w14:paraId="2078250A" w14:textId="77777777" w:rsidR="00C71C2E" w:rsidRPr="00C71C2E" w:rsidRDefault="00C71C2E" w:rsidP="008C434E">
            <w:pPr>
              <w:rPr>
                <w:rFonts w:ascii="Times New Roman" w:eastAsia="Times New Roman" w:hAnsi="Times New Roman" w:cs="Times New Roman"/>
                <w:sz w:val="24"/>
                <w:szCs w:val="24"/>
                <w:lang w:val="en-IN" w:eastAsia="en-IN" w:bidi="te-IN"/>
              </w:rPr>
            </w:pPr>
          </w:p>
          <w:p w14:paraId="01B510F6" w14:textId="384A9663" w:rsidR="00C71C2E" w:rsidRPr="00C71C2E" w:rsidRDefault="00C71C2E" w:rsidP="008C434E">
            <w:pPr>
              <w:rPr>
                <w:rFonts w:ascii="Times New Roman" w:eastAsia="Times New Roman" w:hAnsi="Times New Roman" w:cs="Times New Roman"/>
                <w:sz w:val="24"/>
                <w:szCs w:val="24"/>
                <w:lang w:val="en-IN" w:eastAsia="en-IN" w:bidi="te-IN"/>
              </w:rPr>
            </w:pPr>
          </w:p>
        </w:tc>
        <w:tc>
          <w:tcPr>
            <w:tcW w:w="0" w:type="auto"/>
            <w:vAlign w:val="center"/>
          </w:tcPr>
          <w:p w14:paraId="1A5853E2" w14:textId="77777777" w:rsidR="00C71C2E" w:rsidRPr="00C71C2E" w:rsidRDefault="00C71C2E" w:rsidP="008C434E">
            <w:pPr>
              <w:rPr>
                <w:rFonts w:ascii="Times New Roman" w:eastAsia="Times New Roman" w:hAnsi="Times New Roman" w:cs="Times New Roman"/>
                <w:sz w:val="24"/>
                <w:szCs w:val="24"/>
                <w:lang w:val="en-IN" w:eastAsia="en-IN" w:bidi="te-IN"/>
              </w:rPr>
            </w:pPr>
          </w:p>
        </w:tc>
      </w:tr>
    </w:tbl>
    <w:p w14:paraId="579BB4B1" w14:textId="3911A19E" w:rsidR="00C07592" w:rsidRDefault="00F116CB" w:rsidP="001B3F1C">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25) How to unlock your PC  after losing your password and data must not be removed?</w:t>
      </w:r>
    </w:p>
    <w:p w14:paraId="74720BCD" w14:textId="2D1E8E7A" w:rsidR="00F116CB" w:rsidRDefault="00F116CB" w:rsidP="001B3F1C">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Ans) Just install </w:t>
      </w:r>
      <w:proofErr w:type="spellStart"/>
      <w:r>
        <w:rPr>
          <w:rFonts w:ascii="Times New Roman" w:eastAsia="Times New Roman" w:hAnsi="Times New Roman" w:cs="Times New Roman"/>
          <w:sz w:val="32"/>
          <w:szCs w:val="32"/>
          <w:lang w:val="en-IN" w:eastAsia="en-IN" w:bidi="te-IN"/>
        </w:rPr>
        <w:t>Lazysoft</w:t>
      </w:r>
      <w:proofErr w:type="spellEnd"/>
      <w:r>
        <w:rPr>
          <w:rFonts w:ascii="Times New Roman" w:eastAsia="Times New Roman" w:hAnsi="Times New Roman" w:cs="Times New Roman"/>
          <w:sz w:val="32"/>
          <w:szCs w:val="32"/>
          <w:lang w:val="en-IN" w:eastAsia="en-IN" w:bidi="te-IN"/>
        </w:rPr>
        <w:t xml:space="preserve"> software and insert your </w:t>
      </w:r>
      <w:proofErr w:type="spellStart"/>
      <w:r w:rsidR="00C06D43">
        <w:rPr>
          <w:rFonts w:ascii="Times New Roman" w:eastAsia="Times New Roman" w:hAnsi="Times New Roman" w:cs="Times New Roman"/>
          <w:sz w:val="32"/>
          <w:szCs w:val="32"/>
          <w:lang w:val="en-IN" w:eastAsia="en-IN" w:bidi="te-IN"/>
        </w:rPr>
        <w:t>ur</w:t>
      </w:r>
      <w:proofErr w:type="spellEnd"/>
      <w:r w:rsidR="00C06D43">
        <w:rPr>
          <w:rFonts w:ascii="Times New Roman" w:eastAsia="Times New Roman" w:hAnsi="Times New Roman" w:cs="Times New Roman"/>
          <w:sz w:val="32"/>
          <w:szCs w:val="32"/>
          <w:lang w:val="en-IN" w:eastAsia="en-IN" w:bidi="te-IN"/>
        </w:rPr>
        <w:t xml:space="preserve"> external </w:t>
      </w:r>
      <w:proofErr w:type="spellStart"/>
      <w:r w:rsidR="00C06D43">
        <w:rPr>
          <w:rFonts w:ascii="Times New Roman" w:eastAsia="Times New Roman" w:hAnsi="Times New Roman" w:cs="Times New Roman"/>
          <w:sz w:val="32"/>
          <w:szCs w:val="32"/>
          <w:lang w:val="en-IN" w:eastAsia="en-IN" w:bidi="te-IN"/>
        </w:rPr>
        <w:t>pendrive</w:t>
      </w:r>
      <w:proofErr w:type="spellEnd"/>
      <w:r w:rsidR="00C06D43">
        <w:rPr>
          <w:rFonts w:ascii="Times New Roman" w:eastAsia="Times New Roman" w:hAnsi="Times New Roman" w:cs="Times New Roman"/>
          <w:sz w:val="32"/>
          <w:szCs w:val="32"/>
          <w:lang w:val="en-IN" w:eastAsia="en-IN" w:bidi="te-IN"/>
        </w:rPr>
        <w:t xml:space="preserve"> or hard disk and open BIOS Settings and go to CD/ROM option and select and external hard drive and follow the procedure</w:t>
      </w:r>
    </w:p>
    <w:p w14:paraId="084CA8E1" w14:textId="4E729F64" w:rsidR="00C06D43" w:rsidRDefault="00C06D43" w:rsidP="001B3F1C">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Reference: </w:t>
      </w:r>
      <w:hyperlink r:id="rId12" w:history="1">
        <w:r w:rsidRPr="00C06D43">
          <w:rPr>
            <w:rStyle w:val="Hyperlink"/>
            <w:rFonts w:ascii="Times New Roman" w:eastAsia="Times New Roman" w:hAnsi="Times New Roman" w:cs="Times New Roman"/>
            <w:sz w:val="32"/>
            <w:szCs w:val="32"/>
            <w:lang w:val="en-IN" w:eastAsia="en-IN" w:bidi="te-IN"/>
          </w:rPr>
          <w:t>Check it for complete idea</w:t>
        </w:r>
      </w:hyperlink>
    </w:p>
    <w:p w14:paraId="1E59A05D" w14:textId="6F69CBE0" w:rsidR="00C06D43" w:rsidRDefault="00C06D43" w:rsidP="001B3F1C">
      <w:pPr>
        <w:rPr>
          <w:rFonts w:ascii="Times New Roman" w:eastAsia="Times New Roman" w:hAnsi="Times New Roman" w:cs="Times New Roman"/>
          <w:sz w:val="32"/>
          <w:szCs w:val="32"/>
          <w:lang w:val="en-IN" w:eastAsia="en-IN" w:bidi="te-IN"/>
        </w:rPr>
      </w:pPr>
    </w:p>
    <w:p w14:paraId="48BF4424" w14:textId="7B2EAEC7" w:rsidR="00C06D43" w:rsidRDefault="00C06D43" w:rsidP="001B3F1C">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26) If you are not able to </w:t>
      </w:r>
      <w:proofErr w:type="spellStart"/>
      <w:r>
        <w:rPr>
          <w:rFonts w:ascii="Times New Roman" w:eastAsia="Times New Roman" w:hAnsi="Times New Roman" w:cs="Times New Roman"/>
          <w:sz w:val="32"/>
          <w:szCs w:val="32"/>
          <w:lang w:val="en-IN" w:eastAsia="en-IN" w:bidi="te-IN"/>
        </w:rPr>
        <w:t>acces</w:t>
      </w:r>
      <w:proofErr w:type="spellEnd"/>
      <w:r>
        <w:rPr>
          <w:rFonts w:ascii="Times New Roman" w:eastAsia="Times New Roman" w:hAnsi="Times New Roman" w:cs="Times New Roman"/>
          <w:sz w:val="32"/>
          <w:szCs w:val="32"/>
          <w:lang w:val="en-IN" w:eastAsia="en-IN" w:bidi="te-IN"/>
        </w:rPr>
        <w:t xml:space="preserve"> your files in  D drive, How will you </w:t>
      </w:r>
      <w:proofErr w:type="spellStart"/>
      <w:r>
        <w:rPr>
          <w:rFonts w:ascii="Times New Roman" w:eastAsia="Times New Roman" w:hAnsi="Times New Roman" w:cs="Times New Roman"/>
          <w:sz w:val="32"/>
          <w:szCs w:val="32"/>
          <w:lang w:val="en-IN" w:eastAsia="en-IN" w:bidi="te-IN"/>
        </w:rPr>
        <w:t>over come</w:t>
      </w:r>
      <w:proofErr w:type="spellEnd"/>
      <w:r>
        <w:rPr>
          <w:rFonts w:ascii="Times New Roman" w:eastAsia="Times New Roman" w:hAnsi="Times New Roman" w:cs="Times New Roman"/>
          <w:sz w:val="32"/>
          <w:szCs w:val="32"/>
          <w:lang w:val="en-IN" w:eastAsia="en-IN" w:bidi="te-IN"/>
        </w:rPr>
        <w:t xml:space="preserve"> the problem?</w:t>
      </w:r>
    </w:p>
    <w:p w14:paraId="48F40BB8" w14:textId="5E855653" w:rsidR="00C06D43" w:rsidRDefault="00C06D43" w:rsidP="001B3F1C">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Ans) </w:t>
      </w:r>
      <w:hyperlink r:id="rId13" w:history="1">
        <w:r w:rsidRPr="00C06D43">
          <w:rPr>
            <w:rStyle w:val="Hyperlink"/>
            <w:rFonts w:ascii="Times New Roman" w:eastAsia="Times New Roman" w:hAnsi="Times New Roman" w:cs="Times New Roman"/>
            <w:sz w:val="32"/>
            <w:szCs w:val="32"/>
            <w:lang w:val="en-IN" w:eastAsia="en-IN" w:bidi="te-IN"/>
          </w:rPr>
          <w:t>Check the Video for the solution</w:t>
        </w:r>
      </w:hyperlink>
    </w:p>
    <w:p w14:paraId="3C4D8A64" w14:textId="05C2E8D0" w:rsidR="00C06D43" w:rsidRDefault="00C06D43" w:rsidP="001B3F1C">
      <w:pPr>
        <w:rPr>
          <w:rFonts w:ascii="Times New Roman" w:eastAsia="Times New Roman" w:hAnsi="Times New Roman" w:cs="Times New Roman"/>
          <w:sz w:val="32"/>
          <w:szCs w:val="32"/>
          <w:lang w:val="en-IN" w:eastAsia="en-IN" w:bidi="te-IN"/>
        </w:rPr>
      </w:pPr>
    </w:p>
    <w:p w14:paraId="216A15CF" w14:textId="72AE0B41" w:rsidR="00C06D43" w:rsidRDefault="00C06D43" w:rsidP="001B3F1C">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27) What is the meaning of ‘.’ In the URL?</w:t>
      </w:r>
    </w:p>
    <w:p w14:paraId="5D397224" w14:textId="77777777" w:rsidR="00C06D43" w:rsidRPr="00C06D43" w:rsidRDefault="00C06D43" w:rsidP="00C06D43">
      <w:pPr>
        <w:pStyle w:val="NormalWeb"/>
        <w:rPr>
          <w:sz w:val="32"/>
          <w:szCs w:val="32"/>
        </w:rPr>
      </w:pPr>
      <w:r>
        <w:rPr>
          <w:sz w:val="32"/>
          <w:szCs w:val="32"/>
        </w:rPr>
        <w:lastRenderedPageBreak/>
        <w:t xml:space="preserve">Ans) </w:t>
      </w:r>
      <w:r w:rsidRPr="00C06D43">
        <w:rPr>
          <w:sz w:val="32"/>
          <w:szCs w:val="32"/>
        </w:rPr>
        <w:t>The '.' is like a character which differentiates from the domains. like www.todaysfuture.in the '.' after www means the first domain is done. then it checks the next domain.</w:t>
      </w:r>
    </w:p>
    <w:p w14:paraId="7FDCAEAF" w14:textId="77777777" w:rsidR="00C06D43" w:rsidRPr="00C06D43" w:rsidRDefault="00C06D43" w:rsidP="00C06D43">
      <w:pPr>
        <w:pStyle w:val="NormalWeb"/>
        <w:rPr>
          <w:sz w:val="22"/>
          <w:szCs w:val="22"/>
        </w:rPr>
      </w:pPr>
      <w:r w:rsidRPr="00C06D43">
        <w:rPr>
          <w:sz w:val="32"/>
          <w:szCs w:val="32"/>
        </w:rPr>
        <w:t xml:space="preserve">The best example is like your email ID first is the email-ID then is the '@' that means the account name is done then comes </w:t>
      </w:r>
      <w:proofErr w:type="spellStart"/>
      <w:r w:rsidRPr="00C06D43">
        <w:rPr>
          <w:sz w:val="32"/>
          <w:szCs w:val="32"/>
        </w:rPr>
        <w:t>gmail</w:t>
      </w:r>
      <w:proofErr w:type="spellEnd"/>
      <w:r w:rsidRPr="00C06D43">
        <w:rPr>
          <w:sz w:val="32"/>
          <w:szCs w:val="32"/>
        </w:rPr>
        <w:t>/yahoo/</w:t>
      </w:r>
      <w:proofErr w:type="spellStart"/>
      <w:r w:rsidRPr="00C06D43">
        <w:rPr>
          <w:sz w:val="32"/>
          <w:szCs w:val="32"/>
        </w:rPr>
        <w:t>wtvr</w:t>
      </w:r>
      <w:proofErr w:type="spellEnd"/>
      <w:r w:rsidRPr="00C06D43">
        <w:rPr>
          <w:sz w:val="32"/>
          <w:szCs w:val="32"/>
        </w:rPr>
        <w:t xml:space="preserve"> then a '.' to finish the account type then '.' com or in depending on the account</w:t>
      </w:r>
    </w:p>
    <w:p w14:paraId="19F2B28E" w14:textId="7FE4B756" w:rsidR="00C06D43" w:rsidRDefault="00C06D43" w:rsidP="001B3F1C">
      <w:pPr>
        <w:rPr>
          <w:rFonts w:ascii="Times New Roman" w:eastAsia="Times New Roman" w:hAnsi="Times New Roman" w:cs="Times New Roman"/>
          <w:sz w:val="32"/>
          <w:szCs w:val="32"/>
          <w:lang w:val="en-IN" w:eastAsia="en-IN" w:bidi="te-IN"/>
        </w:rPr>
      </w:pPr>
      <w:r w:rsidRPr="00C06D43">
        <w:rPr>
          <w:rFonts w:ascii="Times New Roman" w:eastAsia="Times New Roman" w:hAnsi="Times New Roman" w:cs="Times New Roman"/>
          <w:sz w:val="32"/>
          <w:szCs w:val="32"/>
          <w:lang w:val="en-IN" w:eastAsia="en-IN" w:bidi="te-IN"/>
        </w:rPr>
        <w:t>Main thing is ‘.’ Acts as delimiter</w:t>
      </w:r>
    </w:p>
    <w:p w14:paraId="045A51C9" w14:textId="18004318" w:rsidR="00C06D43" w:rsidRDefault="00C06D43" w:rsidP="001B3F1C">
      <w:pPr>
        <w:rPr>
          <w:rFonts w:ascii="Times New Roman" w:eastAsia="Times New Roman" w:hAnsi="Times New Roman" w:cs="Times New Roman"/>
          <w:sz w:val="32"/>
          <w:szCs w:val="32"/>
          <w:lang w:val="en-IN" w:eastAsia="en-IN" w:bidi="te-IN"/>
        </w:rPr>
      </w:pPr>
    </w:p>
    <w:p w14:paraId="5D1AB699" w14:textId="74739C2B" w:rsidR="00C06D43" w:rsidRDefault="00C06D43" w:rsidP="001B3F1C">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28) What is Virtual Memory?</w:t>
      </w:r>
    </w:p>
    <w:p w14:paraId="123B0B8B" w14:textId="4EB187A9" w:rsidR="00C06D43" w:rsidRDefault="00C06D43" w:rsidP="001B3F1C">
      <w:pPr>
        <w:rPr>
          <w:rStyle w:val="hgkelc"/>
          <w:rFonts w:ascii="Times New Roman" w:hAnsi="Times New Roman" w:cs="Times New Roman"/>
          <w:sz w:val="32"/>
          <w:szCs w:val="32"/>
        </w:rPr>
      </w:pPr>
      <w:r>
        <w:rPr>
          <w:rFonts w:ascii="Times New Roman" w:eastAsia="Times New Roman" w:hAnsi="Times New Roman" w:cs="Times New Roman"/>
          <w:sz w:val="32"/>
          <w:szCs w:val="32"/>
          <w:lang w:val="en-IN" w:eastAsia="en-IN" w:bidi="te-IN"/>
        </w:rPr>
        <w:t xml:space="preserve">Ans) </w:t>
      </w:r>
      <w:r w:rsidRPr="00C06D43">
        <w:rPr>
          <w:rStyle w:val="hgkelc"/>
          <w:rFonts w:ascii="Times New Roman" w:hAnsi="Times New Roman" w:cs="Times New Roman"/>
          <w:b/>
          <w:bCs/>
          <w:sz w:val="32"/>
          <w:szCs w:val="32"/>
        </w:rPr>
        <w:t>Virtual memory</w:t>
      </w:r>
      <w:r w:rsidRPr="00C06D43">
        <w:rPr>
          <w:rStyle w:val="hgkelc"/>
          <w:rFonts w:ascii="Times New Roman" w:hAnsi="Times New Roman" w:cs="Times New Roman"/>
          <w:sz w:val="32"/>
          <w:szCs w:val="32"/>
        </w:rPr>
        <w:t xml:space="preserve"> is a feature of an operating system that enables a computer to be able to compensate shortages of physical </w:t>
      </w:r>
      <w:r w:rsidRPr="00C06D43">
        <w:rPr>
          <w:rStyle w:val="hgkelc"/>
          <w:rFonts w:ascii="Times New Roman" w:hAnsi="Times New Roman" w:cs="Times New Roman"/>
          <w:b/>
          <w:bCs/>
          <w:sz w:val="32"/>
          <w:szCs w:val="32"/>
        </w:rPr>
        <w:t>memory</w:t>
      </w:r>
      <w:r w:rsidRPr="00C06D43">
        <w:rPr>
          <w:rStyle w:val="hgkelc"/>
          <w:rFonts w:ascii="Times New Roman" w:hAnsi="Times New Roman" w:cs="Times New Roman"/>
          <w:sz w:val="32"/>
          <w:szCs w:val="32"/>
        </w:rPr>
        <w:t xml:space="preserve"> by transferring pages of data from random access </w:t>
      </w:r>
      <w:r w:rsidRPr="00C06D43">
        <w:rPr>
          <w:rStyle w:val="hgkelc"/>
          <w:rFonts w:ascii="Times New Roman" w:hAnsi="Times New Roman" w:cs="Times New Roman"/>
          <w:b/>
          <w:bCs/>
          <w:sz w:val="32"/>
          <w:szCs w:val="32"/>
        </w:rPr>
        <w:t>memory</w:t>
      </w:r>
      <w:r w:rsidRPr="00C06D43">
        <w:rPr>
          <w:rStyle w:val="hgkelc"/>
          <w:rFonts w:ascii="Times New Roman" w:hAnsi="Times New Roman" w:cs="Times New Roman"/>
          <w:sz w:val="32"/>
          <w:szCs w:val="32"/>
        </w:rPr>
        <w:t xml:space="preserve"> to disk storage. ... This process allows for </w:t>
      </w:r>
      <w:r w:rsidRPr="00C06D43">
        <w:rPr>
          <w:rStyle w:val="hgkelc"/>
          <w:rFonts w:ascii="Times New Roman" w:hAnsi="Times New Roman" w:cs="Times New Roman"/>
          <w:b/>
          <w:bCs/>
          <w:sz w:val="32"/>
          <w:szCs w:val="32"/>
        </w:rPr>
        <w:t>RAM</w:t>
      </w:r>
      <w:r w:rsidRPr="00C06D43">
        <w:rPr>
          <w:rStyle w:val="hgkelc"/>
          <w:rFonts w:ascii="Times New Roman" w:hAnsi="Times New Roman" w:cs="Times New Roman"/>
          <w:sz w:val="32"/>
          <w:szCs w:val="32"/>
        </w:rPr>
        <w:t xml:space="preserve"> to be freed up so that a computer can complete </w:t>
      </w:r>
      <w:r w:rsidRPr="00C06D43">
        <w:rPr>
          <w:rStyle w:val="hgkelc"/>
          <w:rFonts w:ascii="Times New Roman" w:hAnsi="Times New Roman" w:cs="Times New Roman"/>
          <w:b/>
          <w:bCs/>
          <w:sz w:val="32"/>
          <w:szCs w:val="32"/>
        </w:rPr>
        <w:t>the</w:t>
      </w:r>
      <w:r w:rsidRPr="00C06D43">
        <w:rPr>
          <w:rStyle w:val="hgkelc"/>
          <w:rFonts w:ascii="Times New Roman" w:hAnsi="Times New Roman" w:cs="Times New Roman"/>
          <w:sz w:val="32"/>
          <w:szCs w:val="32"/>
        </w:rPr>
        <w:t xml:space="preserve"> task.</w:t>
      </w:r>
    </w:p>
    <w:p w14:paraId="0BAE2F05" w14:textId="344E9760" w:rsidR="005405EF" w:rsidRDefault="005405EF" w:rsidP="001B3F1C">
      <w:pPr>
        <w:rPr>
          <w:rStyle w:val="hgkelc"/>
          <w:rFonts w:ascii="Times New Roman" w:hAnsi="Times New Roman" w:cs="Times New Roman"/>
          <w:sz w:val="32"/>
          <w:szCs w:val="32"/>
        </w:rPr>
      </w:pPr>
    </w:p>
    <w:p w14:paraId="46121F6E" w14:textId="44CC0698" w:rsidR="005405EF" w:rsidRDefault="005405EF" w:rsidP="001B3F1C">
      <w:pPr>
        <w:rPr>
          <w:rStyle w:val="hgkelc"/>
          <w:rFonts w:ascii="Times New Roman" w:hAnsi="Times New Roman" w:cs="Times New Roman"/>
          <w:sz w:val="32"/>
          <w:szCs w:val="32"/>
        </w:rPr>
      </w:pPr>
      <w:r>
        <w:rPr>
          <w:rStyle w:val="hgkelc"/>
          <w:rFonts w:ascii="Times New Roman" w:hAnsi="Times New Roman" w:cs="Times New Roman"/>
          <w:sz w:val="32"/>
          <w:szCs w:val="32"/>
        </w:rPr>
        <w:t>29) What is exe no response?</w:t>
      </w:r>
    </w:p>
    <w:p w14:paraId="6225DB7E" w14:textId="2632AC46" w:rsidR="005405EF" w:rsidRDefault="005405EF" w:rsidP="001B3F1C">
      <w:pPr>
        <w:rPr>
          <w:rStyle w:val="hgkelc"/>
          <w:rFonts w:ascii="Times New Roman" w:hAnsi="Times New Roman" w:cs="Times New Roman"/>
          <w:b/>
          <w:bCs/>
          <w:sz w:val="32"/>
          <w:szCs w:val="32"/>
        </w:rPr>
      </w:pPr>
      <w:r>
        <w:rPr>
          <w:rStyle w:val="hgkelc"/>
          <w:rFonts w:ascii="Times New Roman" w:hAnsi="Times New Roman" w:cs="Times New Roman"/>
          <w:sz w:val="32"/>
          <w:szCs w:val="32"/>
        </w:rPr>
        <w:t xml:space="preserve">Ans) </w:t>
      </w:r>
      <w:r w:rsidRPr="005405EF">
        <w:rPr>
          <w:rStyle w:val="hgkelc"/>
          <w:rFonts w:ascii="Times New Roman" w:hAnsi="Times New Roman" w:cs="Times New Roman"/>
          <w:sz w:val="32"/>
          <w:szCs w:val="32"/>
        </w:rPr>
        <w:t xml:space="preserve">According to Microsoft experts, this problem occurs due to corrupt registry settings, or system issues due to virus infection or third-party tool installations. Installation of third-party software can change </w:t>
      </w:r>
      <w:r w:rsidRPr="005405EF">
        <w:rPr>
          <w:rStyle w:val="hgkelc"/>
          <w:rFonts w:ascii="Times New Roman" w:hAnsi="Times New Roman" w:cs="Times New Roman"/>
          <w:b/>
          <w:bCs/>
          <w:sz w:val="32"/>
          <w:szCs w:val="32"/>
        </w:rPr>
        <w:t>the</w:t>
      </w:r>
      <w:r w:rsidRPr="005405EF">
        <w:rPr>
          <w:rStyle w:val="hgkelc"/>
          <w:rFonts w:ascii="Times New Roman" w:hAnsi="Times New Roman" w:cs="Times New Roman"/>
          <w:sz w:val="32"/>
          <w:szCs w:val="32"/>
        </w:rPr>
        <w:t xml:space="preserve"> default configuration for running </w:t>
      </w:r>
      <w:r w:rsidRPr="005405EF">
        <w:rPr>
          <w:rStyle w:val="hgkelc"/>
          <w:rFonts w:ascii="Times New Roman" w:hAnsi="Times New Roman" w:cs="Times New Roman"/>
          <w:b/>
          <w:bCs/>
          <w:sz w:val="32"/>
          <w:szCs w:val="32"/>
        </w:rPr>
        <w:t>EXE files</w:t>
      </w:r>
      <w:r w:rsidRPr="005405EF">
        <w:rPr>
          <w:rStyle w:val="hgkelc"/>
          <w:rFonts w:ascii="Times New Roman" w:hAnsi="Times New Roman" w:cs="Times New Roman"/>
          <w:sz w:val="32"/>
          <w:szCs w:val="32"/>
        </w:rPr>
        <w:t xml:space="preserve">, which often leads to failures when you try to run </w:t>
      </w:r>
      <w:r w:rsidRPr="005405EF">
        <w:rPr>
          <w:rStyle w:val="hgkelc"/>
          <w:rFonts w:ascii="Times New Roman" w:hAnsi="Times New Roman" w:cs="Times New Roman"/>
          <w:b/>
          <w:bCs/>
          <w:sz w:val="32"/>
          <w:szCs w:val="32"/>
        </w:rPr>
        <w:t>EXE files</w:t>
      </w:r>
      <w:r>
        <w:rPr>
          <w:rStyle w:val="hgkelc"/>
          <w:rFonts w:ascii="Times New Roman" w:hAnsi="Times New Roman" w:cs="Times New Roman"/>
          <w:b/>
          <w:bCs/>
          <w:sz w:val="32"/>
          <w:szCs w:val="32"/>
        </w:rPr>
        <w:t>.</w:t>
      </w:r>
    </w:p>
    <w:p w14:paraId="0107B7ED" w14:textId="20279EF2" w:rsidR="005405EF" w:rsidRDefault="005405EF" w:rsidP="001B3F1C">
      <w:pPr>
        <w:rPr>
          <w:rStyle w:val="hgkelc"/>
          <w:rFonts w:ascii="Times New Roman" w:hAnsi="Times New Roman" w:cs="Times New Roman"/>
          <w:b/>
          <w:bCs/>
          <w:sz w:val="32"/>
          <w:szCs w:val="32"/>
        </w:rPr>
      </w:pPr>
    </w:p>
    <w:p w14:paraId="2B0964F6" w14:textId="66B5DCD4" w:rsidR="005405EF" w:rsidRDefault="005405EF" w:rsidP="001B3F1C">
      <w:pPr>
        <w:rPr>
          <w:rStyle w:val="hgkelc"/>
          <w:rFonts w:ascii="Times New Roman" w:hAnsi="Times New Roman" w:cs="Times New Roman"/>
          <w:sz w:val="32"/>
          <w:szCs w:val="32"/>
        </w:rPr>
      </w:pPr>
      <w:r>
        <w:rPr>
          <w:rStyle w:val="hgkelc"/>
          <w:rFonts w:ascii="Times New Roman" w:hAnsi="Times New Roman" w:cs="Times New Roman"/>
          <w:b/>
          <w:bCs/>
          <w:sz w:val="32"/>
          <w:szCs w:val="32"/>
        </w:rPr>
        <w:t xml:space="preserve">30) </w:t>
      </w:r>
      <w:r>
        <w:rPr>
          <w:rStyle w:val="hgkelc"/>
          <w:rFonts w:ascii="Times New Roman" w:hAnsi="Times New Roman" w:cs="Times New Roman"/>
          <w:sz w:val="32"/>
          <w:szCs w:val="32"/>
        </w:rPr>
        <w:t xml:space="preserve"> How can we block a website to students when they are in labs?</w:t>
      </w:r>
    </w:p>
    <w:p w14:paraId="69E5A0A8" w14:textId="51B3A267" w:rsidR="005405EF" w:rsidRDefault="005405EF" w:rsidP="001B3F1C">
      <w:pPr>
        <w:rPr>
          <w:rStyle w:val="hscoswrapper"/>
          <w:rFonts w:ascii="Times New Roman" w:hAnsi="Times New Roman" w:cs="Times New Roman"/>
          <w:sz w:val="32"/>
          <w:szCs w:val="32"/>
        </w:rPr>
      </w:pPr>
      <w:r>
        <w:rPr>
          <w:rStyle w:val="hgkelc"/>
          <w:rFonts w:ascii="Times New Roman" w:hAnsi="Times New Roman" w:cs="Times New Roman"/>
          <w:sz w:val="32"/>
          <w:szCs w:val="32"/>
        </w:rPr>
        <w:t xml:space="preserve">Ans) </w:t>
      </w:r>
      <w:r w:rsidRPr="005405EF">
        <w:rPr>
          <w:rStyle w:val="hscoswrapper"/>
          <w:rFonts w:ascii="Times New Roman" w:hAnsi="Times New Roman" w:cs="Times New Roman"/>
          <w:sz w:val="32"/>
          <w:szCs w:val="32"/>
        </w:rPr>
        <w:t xml:space="preserve">The simplest way to block a website on your school’s network is with a </w:t>
      </w:r>
      <w:r w:rsidRPr="005405EF">
        <w:rPr>
          <w:rStyle w:val="hscoswrapper"/>
          <w:rFonts w:ascii="Times New Roman" w:hAnsi="Times New Roman" w:cs="Times New Roman"/>
          <w:color w:val="C00000"/>
          <w:sz w:val="32"/>
          <w:szCs w:val="32"/>
        </w:rPr>
        <w:t>web monitoring program</w:t>
      </w:r>
      <w:r w:rsidRPr="005405EF">
        <w:rPr>
          <w:rStyle w:val="hscoswrapper"/>
          <w:rFonts w:ascii="Times New Roman" w:hAnsi="Times New Roman" w:cs="Times New Roman"/>
          <w:sz w:val="32"/>
          <w:szCs w:val="32"/>
        </w:rPr>
        <w:t>, which allows you to block individual addresses as well as groups of websites. These programs usually allow you to set up content blocks for access levels. So, for example, you could block more sites for students than for faculty, and perhaps leave an open level of access for administration on top of that.</w:t>
      </w:r>
    </w:p>
    <w:p w14:paraId="736A2AAC" w14:textId="4AF3FFD8" w:rsidR="005405EF" w:rsidRDefault="005405EF" w:rsidP="001B3F1C">
      <w:pPr>
        <w:rPr>
          <w:rStyle w:val="hscoswrapper"/>
          <w:rFonts w:ascii="Times New Roman" w:hAnsi="Times New Roman" w:cs="Times New Roman"/>
          <w:sz w:val="32"/>
          <w:szCs w:val="32"/>
        </w:rPr>
      </w:pPr>
    </w:p>
    <w:p w14:paraId="0DAAE8F3" w14:textId="057C8E66" w:rsidR="005405EF" w:rsidRDefault="005405EF" w:rsidP="001B3F1C">
      <w:pPr>
        <w:rPr>
          <w:rStyle w:val="hscoswrapper"/>
          <w:rFonts w:ascii="Times New Roman" w:hAnsi="Times New Roman" w:cs="Times New Roman"/>
          <w:sz w:val="32"/>
          <w:szCs w:val="32"/>
        </w:rPr>
      </w:pPr>
      <w:r>
        <w:rPr>
          <w:rStyle w:val="hscoswrapper"/>
          <w:rFonts w:ascii="Times New Roman" w:hAnsi="Times New Roman" w:cs="Times New Roman"/>
          <w:sz w:val="32"/>
          <w:szCs w:val="32"/>
        </w:rPr>
        <w:t>31) What is CPU Scheduling?</w:t>
      </w:r>
    </w:p>
    <w:p w14:paraId="166F9621" w14:textId="6AA625B9" w:rsidR="005405EF" w:rsidRDefault="005405EF" w:rsidP="001B3F1C">
      <w:pPr>
        <w:rPr>
          <w:rFonts w:ascii="Times New Roman" w:hAnsi="Times New Roman" w:cs="Times New Roman"/>
          <w:sz w:val="32"/>
          <w:szCs w:val="32"/>
        </w:rPr>
      </w:pPr>
      <w:r>
        <w:rPr>
          <w:rStyle w:val="hscoswrapper"/>
          <w:rFonts w:ascii="Times New Roman" w:hAnsi="Times New Roman" w:cs="Times New Roman"/>
          <w:sz w:val="32"/>
          <w:szCs w:val="32"/>
        </w:rPr>
        <w:lastRenderedPageBreak/>
        <w:t xml:space="preserve">Ans) </w:t>
      </w:r>
      <w:r w:rsidRPr="005405EF">
        <w:rPr>
          <w:rFonts w:ascii="Times New Roman" w:hAnsi="Times New Roman" w:cs="Times New Roman"/>
          <w:sz w:val="32"/>
          <w:szCs w:val="32"/>
        </w:rPr>
        <w:t xml:space="preserve">CPU scheduling is a process that allows one process to use the CPU while the execution of another process is on hold(in waiting state) due to unavailability of any resource like I/O </w:t>
      </w:r>
      <w:proofErr w:type="spellStart"/>
      <w:r w:rsidRPr="005405EF">
        <w:rPr>
          <w:rFonts w:ascii="Times New Roman" w:hAnsi="Times New Roman" w:cs="Times New Roman"/>
          <w:sz w:val="32"/>
          <w:szCs w:val="32"/>
        </w:rPr>
        <w:t>etc</w:t>
      </w:r>
      <w:proofErr w:type="spellEnd"/>
      <w:r w:rsidRPr="005405EF">
        <w:rPr>
          <w:rFonts w:ascii="Times New Roman" w:hAnsi="Times New Roman" w:cs="Times New Roman"/>
          <w:sz w:val="32"/>
          <w:szCs w:val="32"/>
        </w:rPr>
        <w:t>, thereby making full use of CPU. The aim of CPU scheduling is to make the system efficient, fast, and fair.</w:t>
      </w:r>
    </w:p>
    <w:p w14:paraId="03020AF2" w14:textId="006A8623" w:rsidR="001017C7" w:rsidRDefault="001017C7" w:rsidP="001B3F1C">
      <w:pPr>
        <w:rPr>
          <w:rFonts w:ascii="Times New Roman" w:hAnsi="Times New Roman" w:cs="Times New Roman"/>
          <w:sz w:val="32"/>
          <w:szCs w:val="32"/>
        </w:rPr>
      </w:pPr>
    </w:p>
    <w:p w14:paraId="63966A34" w14:textId="0DB8C890" w:rsidR="001017C7" w:rsidRDefault="001017C7" w:rsidP="001B3F1C">
      <w:pPr>
        <w:rPr>
          <w:rFonts w:ascii="Times New Roman" w:hAnsi="Times New Roman" w:cs="Times New Roman"/>
          <w:sz w:val="32"/>
          <w:szCs w:val="32"/>
        </w:rPr>
      </w:pPr>
      <w:r>
        <w:rPr>
          <w:rFonts w:ascii="Times New Roman" w:hAnsi="Times New Roman" w:cs="Times New Roman"/>
          <w:sz w:val="32"/>
          <w:szCs w:val="32"/>
        </w:rPr>
        <w:t>32) What is Cloud Computing?</w:t>
      </w:r>
    </w:p>
    <w:p w14:paraId="04F2E228" w14:textId="07E9FE37" w:rsidR="001017C7" w:rsidRDefault="001017C7" w:rsidP="001B3F1C">
      <w:pPr>
        <w:rPr>
          <w:rFonts w:ascii="Times New Roman" w:hAnsi="Times New Roman" w:cs="Times New Roman"/>
          <w:sz w:val="32"/>
          <w:szCs w:val="32"/>
        </w:rPr>
      </w:pPr>
      <w:r>
        <w:rPr>
          <w:rFonts w:ascii="Times New Roman" w:hAnsi="Times New Roman" w:cs="Times New Roman"/>
          <w:sz w:val="32"/>
          <w:szCs w:val="32"/>
        </w:rPr>
        <w:t>Ans)</w:t>
      </w:r>
      <w:r w:rsidRPr="001017C7">
        <w:rPr>
          <w:rFonts w:ascii="Times New Roman" w:hAnsi="Times New Roman" w:cs="Times New Roman"/>
          <w:sz w:val="44"/>
          <w:szCs w:val="44"/>
        </w:rPr>
        <w:t xml:space="preserve"> </w:t>
      </w:r>
      <w:r w:rsidRPr="001017C7">
        <w:rPr>
          <w:rFonts w:ascii="Times New Roman" w:hAnsi="Times New Roman" w:cs="Times New Roman"/>
          <w:sz w:val="32"/>
          <w:szCs w:val="32"/>
        </w:rPr>
        <w:t>cloud computing is the delivery of computing services—including servers, storage, databases, networking, software, analytics, and intelligence—over the Internet (“the cloud”) to offer faster innovation, flexible resources, and economies of scale.</w:t>
      </w:r>
    </w:p>
    <w:p w14:paraId="36CA45C5" w14:textId="08E35C7A" w:rsidR="001017C7" w:rsidRDefault="001017C7" w:rsidP="001B3F1C">
      <w:pPr>
        <w:rPr>
          <w:rFonts w:ascii="Times New Roman" w:hAnsi="Times New Roman" w:cs="Times New Roman"/>
          <w:sz w:val="32"/>
          <w:szCs w:val="32"/>
        </w:rPr>
      </w:pPr>
    </w:p>
    <w:p w14:paraId="155F79DB" w14:textId="40DE6C29" w:rsidR="001017C7" w:rsidRDefault="001017C7" w:rsidP="001B3F1C">
      <w:pPr>
        <w:rPr>
          <w:rFonts w:ascii="Times New Roman" w:hAnsi="Times New Roman" w:cs="Times New Roman"/>
          <w:sz w:val="32"/>
          <w:szCs w:val="32"/>
        </w:rPr>
      </w:pPr>
      <w:r>
        <w:rPr>
          <w:rFonts w:ascii="Times New Roman" w:hAnsi="Times New Roman" w:cs="Times New Roman"/>
          <w:sz w:val="32"/>
          <w:szCs w:val="32"/>
        </w:rPr>
        <w:t>33) Write a code to find the word in the string? (</w:t>
      </w:r>
      <w:proofErr w:type="spellStart"/>
      <w:r>
        <w:rPr>
          <w:rFonts w:ascii="Times New Roman" w:hAnsi="Times New Roman" w:cs="Times New Roman"/>
          <w:sz w:val="32"/>
          <w:szCs w:val="32"/>
        </w:rPr>
        <w:t>Str.find</w:t>
      </w:r>
      <w:proofErr w:type="spellEnd"/>
      <w:r>
        <w:rPr>
          <w:rFonts w:ascii="Times New Roman" w:hAnsi="Times New Roman" w:cs="Times New Roman"/>
          <w:sz w:val="32"/>
          <w:szCs w:val="32"/>
        </w:rPr>
        <w:t>())</w:t>
      </w:r>
    </w:p>
    <w:p w14:paraId="04F31CBF" w14:textId="77777777" w:rsidR="001017C7" w:rsidRPr="001017C7" w:rsidRDefault="001017C7" w:rsidP="001017C7">
      <w:pPr>
        <w:pStyle w:val="alt"/>
        <w:numPr>
          <w:ilvl w:val="0"/>
          <w:numId w:val="26"/>
        </w:numPr>
      </w:pPr>
      <w:r>
        <w:rPr>
          <w:sz w:val="32"/>
          <w:szCs w:val="32"/>
        </w:rPr>
        <w:t xml:space="preserve">Ans) </w:t>
      </w:r>
      <w:r w:rsidRPr="001017C7">
        <w:t>#include&lt;iostream&gt;  </w:t>
      </w:r>
    </w:p>
    <w:p w14:paraId="7DA2854E" w14:textId="77777777" w:rsidR="001017C7" w:rsidRPr="001017C7" w:rsidRDefault="001017C7" w:rsidP="001017C7">
      <w:pPr>
        <w:numPr>
          <w:ilvl w:val="0"/>
          <w:numId w:val="26"/>
        </w:numPr>
        <w:spacing w:before="100" w:beforeAutospacing="1" w:after="100" w:afterAutospacing="1"/>
        <w:rPr>
          <w:rFonts w:ascii="Times New Roman" w:eastAsia="Times New Roman" w:hAnsi="Times New Roman" w:cs="Times New Roman"/>
          <w:sz w:val="24"/>
          <w:szCs w:val="24"/>
          <w:lang w:val="en-IN" w:eastAsia="en-IN" w:bidi="te-IN"/>
        </w:rPr>
      </w:pPr>
      <w:r w:rsidRPr="001017C7">
        <w:rPr>
          <w:rFonts w:ascii="Times New Roman" w:eastAsia="Times New Roman" w:hAnsi="Times New Roman" w:cs="Times New Roman"/>
          <w:sz w:val="24"/>
          <w:szCs w:val="24"/>
          <w:lang w:val="en-IN" w:eastAsia="en-IN" w:bidi="te-IN"/>
        </w:rPr>
        <w:t>using namespace std;  </w:t>
      </w:r>
    </w:p>
    <w:p w14:paraId="5EE0EAD5" w14:textId="77777777" w:rsidR="001017C7" w:rsidRPr="001017C7" w:rsidRDefault="001017C7" w:rsidP="001017C7">
      <w:pPr>
        <w:numPr>
          <w:ilvl w:val="0"/>
          <w:numId w:val="26"/>
        </w:numPr>
        <w:spacing w:before="100" w:beforeAutospacing="1" w:after="100" w:afterAutospacing="1"/>
        <w:rPr>
          <w:rFonts w:ascii="Times New Roman" w:eastAsia="Times New Roman" w:hAnsi="Times New Roman" w:cs="Times New Roman"/>
          <w:sz w:val="24"/>
          <w:szCs w:val="24"/>
          <w:lang w:val="en-IN" w:eastAsia="en-IN" w:bidi="te-IN"/>
        </w:rPr>
      </w:pPr>
      <w:r w:rsidRPr="001017C7">
        <w:rPr>
          <w:rFonts w:ascii="Times New Roman" w:eastAsia="Times New Roman" w:hAnsi="Times New Roman" w:cs="Times New Roman"/>
          <w:sz w:val="24"/>
          <w:szCs w:val="24"/>
          <w:lang w:val="en-IN" w:eastAsia="en-IN" w:bidi="te-IN"/>
        </w:rPr>
        <w:t>int main()  </w:t>
      </w:r>
    </w:p>
    <w:p w14:paraId="759DE3FD" w14:textId="77777777" w:rsidR="001017C7" w:rsidRPr="001017C7" w:rsidRDefault="001017C7" w:rsidP="001017C7">
      <w:pPr>
        <w:numPr>
          <w:ilvl w:val="0"/>
          <w:numId w:val="26"/>
        </w:numPr>
        <w:spacing w:before="100" w:beforeAutospacing="1" w:after="100" w:afterAutospacing="1"/>
        <w:rPr>
          <w:rFonts w:ascii="Times New Roman" w:eastAsia="Times New Roman" w:hAnsi="Times New Roman" w:cs="Times New Roman"/>
          <w:sz w:val="24"/>
          <w:szCs w:val="24"/>
          <w:lang w:val="en-IN" w:eastAsia="en-IN" w:bidi="te-IN"/>
        </w:rPr>
      </w:pPr>
      <w:r w:rsidRPr="001017C7">
        <w:rPr>
          <w:rFonts w:ascii="Times New Roman" w:eastAsia="Times New Roman" w:hAnsi="Times New Roman" w:cs="Times New Roman"/>
          <w:sz w:val="24"/>
          <w:szCs w:val="24"/>
          <w:lang w:val="en-IN" w:eastAsia="en-IN" w:bidi="te-IN"/>
        </w:rPr>
        <w:t>{  </w:t>
      </w:r>
    </w:p>
    <w:p w14:paraId="45404F5B" w14:textId="77777777" w:rsidR="001017C7" w:rsidRPr="001017C7" w:rsidRDefault="001017C7" w:rsidP="001017C7">
      <w:pPr>
        <w:numPr>
          <w:ilvl w:val="0"/>
          <w:numId w:val="26"/>
        </w:numPr>
        <w:spacing w:before="100" w:beforeAutospacing="1" w:after="100" w:afterAutospacing="1"/>
        <w:rPr>
          <w:rFonts w:ascii="Times New Roman" w:eastAsia="Times New Roman" w:hAnsi="Times New Roman" w:cs="Times New Roman"/>
          <w:sz w:val="24"/>
          <w:szCs w:val="24"/>
          <w:lang w:val="en-IN" w:eastAsia="en-IN" w:bidi="te-IN"/>
        </w:rPr>
      </w:pPr>
      <w:r w:rsidRPr="001017C7">
        <w:rPr>
          <w:rFonts w:ascii="Times New Roman" w:eastAsia="Times New Roman" w:hAnsi="Times New Roman" w:cs="Times New Roman"/>
          <w:sz w:val="24"/>
          <w:szCs w:val="24"/>
          <w:lang w:val="en-IN" w:eastAsia="en-IN" w:bidi="te-IN"/>
        </w:rPr>
        <w:t>string str= "java is the best programming language";  </w:t>
      </w:r>
    </w:p>
    <w:p w14:paraId="4F312602" w14:textId="77777777" w:rsidR="001017C7" w:rsidRPr="001017C7" w:rsidRDefault="001017C7" w:rsidP="001017C7">
      <w:pPr>
        <w:numPr>
          <w:ilvl w:val="0"/>
          <w:numId w:val="26"/>
        </w:numPr>
        <w:spacing w:before="100" w:beforeAutospacing="1" w:after="100" w:afterAutospacing="1"/>
        <w:rPr>
          <w:rFonts w:ascii="Times New Roman" w:eastAsia="Times New Roman" w:hAnsi="Times New Roman" w:cs="Times New Roman"/>
          <w:sz w:val="24"/>
          <w:szCs w:val="24"/>
          <w:lang w:val="en-IN" w:eastAsia="en-IN" w:bidi="te-IN"/>
        </w:rPr>
      </w:pPr>
      <w:proofErr w:type="spellStart"/>
      <w:r w:rsidRPr="001017C7">
        <w:rPr>
          <w:rFonts w:ascii="Times New Roman" w:eastAsia="Times New Roman" w:hAnsi="Times New Roman" w:cs="Times New Roman"/>
          <w:sz w:val="24"/>
          <w:szCs w:val="24"/>
          <w:lang w:val="en-IN" w:eastAsia="en-IN" w:bidi="te-IN"/>
        </w:rPr>
        <w:t>cout</w:t>
      </w:r>
      <w:proofErr w:type="spellEnd"/>
      <w:r w:rsidRPr="001017C7">
        <w:rPr>
          <w:rFonts w:ascii="Times New Roman" w:eastAsia="Times New Roman" w:hAnsi="Times New Roman" w:cs="Times New Roman"/>
          <w:sz w:val="24"/>
          <w:szCs w:val="24"/>
          <w:lang w:val="en-IN" w:eastAsia="en-IN" w:bidi="te-IN"/>
        </w:rPr>
        <w:t> &lt;&lt;  str&lt;&lt;'\n';  </w:t>
      </w:r>
    </w:p>
    <w:p w14:paraId="2B8BED4D" w14:textId="77777777" w:rsidR="001017C7" w:rsidRPr="001017C7" w:rsidRDefault="001017C7" w:rsidP="001017C7">
      <w:pPr>
        <w:numPr>
          <w:ilvl w:val="0"/>
          <w:numId w:val="26"/>
        </w:numPr>
        <w:spacing w:before="100" w:beforeAutospacing="1" w:after="100" w:afterAutospacing="1"/>
        <w:rPr>
          <w:rFonts w:ascii="Times New Roman" w:eastAsia="Times New Roman" w:hAnsi="Times New Roman" w:cs="Times New Roman"/>
          <w:sz w:val="24"/>
          <w:szCs w:val="24"/>
          <w:lang w:val="en-IN" w:eastAsia="en-IN" w:bidi="te-IN"/>
        </w:rPr>
      </w:pPr>
      <w:proofErr w:type="spellStart"/>
      <w:r w:rsidRPr="001017C7">
        <w:rPr>
          <w:rFonts w:ascii="Times New Roman" w:eastAsia="Times New Roman" w:hAnsi="Times New Roman" w:cs="Times New Roman"/>
          <w:sz w:val="24"/>
          <w:szCs w:val="24"/>
          <w:lang w:val="en-IN" w:eastAsia="en-IN" w:bidi="te-IN"/>
        </w:rPr>
        <w:t>cout</w:t>
      </w:r>
      <w:proofErr w:type="spellEnd"/>
      <w:r w:rsidRPr="001017C7">
        <w:rPr>
          <w:rFonts w:ascii="Times New Roman" w:eastAsia="Times New Roman" w:hAnsi="Times New Roman" w:cs="Times New Roman"/>
          <w:sz w:val="24"/>
          <w:szCs w:val="24"/>
          <w:lang w:val="en-IN" w:eastAsia="en-IN" w:bidi="te-IN"/>
        </w:rPr>
        <w:t> &lt;&lt;" Position of the programming word is :";  </w:t>
      </w:r>
    </w:p>
    <w:p w14:paraId="321B5CE5" w14:textId="77777777" w:rsidR="001017C7" w:rsidRPr="001017C7" w:rsidRDefault="001017C7" w:rsidP="001017C7">
      <w:pPr>
        <w:numPr>
          <w:ilvl w:val="0"/>
          <w:numId w:val="26"/>
        </w:numPr>
        <w:spacing w:before="100" w:beforeAutospacing="1" w:after="100" w:afterAutospacing="1"/>
        <w:rPr>
          <w:rFonts w:ascii="Times New Roman" w:eastAsia="Times New Roman" w:hAnsi="Times New Roman" w:cs="Times New Roman"/>
          <w:sz w:val="24"/>
          <w:szCs w:val="24"/>
          <w:lang w:val="en-IN" w:eastAsia="en-IN" w:bidi="te-IN"/>
        </w:rPr>
      </w:pPr>
      <w:proofErr w:type="spellStart"/>
      <w:r w:rsidRPr="001017C7">
        <w:rPr>
          <w:rFonts w:ascii="Times New Roman" w:eastAsia="Times New Roman" w:hAnsi="Times New Roman" w:cs="Times New Roman"/>
          <w:sz w:val="24"/>
          <w:szCs w:val="24"/>
          <w:lang w:val="en-IN" w:eastAsia="en-IN" w:bidi="te-IN"/>
        </w:rPr>
        <w:t>cout</w:t>
      </w:r>
      <w:proofErr w:type="spellEnd"/>
      <w:r w:rsidRPr="001017C7">
        <w:rPr>
          <w:rFonts w:ascii="Times New Roman" w:eastAsia="Times New Roman" w:hAnsi="Times New Roman" w:cs="Times New Roman"/>
          <w:sz w:val="24"/>
          <w:szCs w:val="24"/>
          <w:lang w:val="en-IN" w:eastAsia="en-IN" w:bidi="te-IN"/>
        </w:rPr>
        <w:t>&lt;&lt; </w:t>
      </w:r>
      <w:proofErr w:type="spellStart"/>
      <w:r w:rsidRPr="001017C7">
        <w:rPr>
          <w:rFonts w:ascii="Times New Roman" w:eastAsia="Times New Roman" w:hAnsi="Times New Roman" w:cs="Times New Roman"/>
          <w:sz w:val="24"/>
          <w:szCs w:val="24"/>
          <w:lang w:val="en-IN" w:eastAsia="en-IN" w:bidi="te-IN"/>
        </w:rPr>
        <w:t>str.find</w:t>
      </w:r>
      <w:proofErr w:type="spellEnd"/>
      <w:r w:rsidRPr="001017C7">
        <w:rPr>
          <w:rFonts w:ascii="Times New Roman" w:eastAsia="Times New Roman" w:hAnsi="Times New Roman" w:cs="Times New Roman"/>
          <w:sz w:val="24"/>
          <w:szCs w:val="24"/>
          <w:lang w:val="en-IN" w:eastAsia="en-IN" w:bidi="te-IN"/>
        </w:rPr>
        <w:t>("programming");  </w:t>
      </w:r>
    </w:p>
    <w:p w14:paraId="5EC78053" w14:textId="77777777" w:rsidR="001017C7" w:rsidRPr="001017C7" w:rsidRDefault="001017C7" w:rsidP="001017C7">
      <w:pPr>
        <w:numPr>
          <w:ilvl w:val="0"/>
          <w:numId w:val="26"/>
        </w:numPr>
        <w:spacing w:before="100" w:beforeAutospacing="1" w:after="100" w:afterAutospacing="1"/>
        <w:rPr>
          <w:rFonts w:ascii="Times New Roman" w:eastAsia="Times New Roman" w:hAnsi="Times New Roman" w:cs="Times New Roman"/>
          <w:sz w:val="24"/>
          <w:szCs w:val="24"/>
          <w:lang w:val="en-IN" w:eastAsia="en-IN" w:bidi="te-IN"/>
        </w:rPr>
      </w:pPr>
      <w:r w:rsidRPr="001017C7">
        <w:rPr>
          <w:rFonts w:ascii="Times New Roman" w:eastAsia="Times New Roman" w:hAnsi="Times New Roman" w:cs="Times New Roman"/>
          <w:sz w:val="24"/>
          <w:szCs w:val="24"/>
          <w:lang w:val="en-IN" w:eastAsia="en-IN" w:bidi="te-IN"/>
        </w:rPr>
        <w:t>return 0;   </w:t>
      </w:r>
    </w:p>
    <w:p w14:paraId="2692E6C4" w14:textId="64BFC2E1" w:rsidR="001017C7" w:rsidRDefault="001017C7" w:rsidP="001017C7">
      <w:pPr>
        <w:numPr>
          <w:ilvl w:val="0"/>
          <w:numId w:val="26"/>
        </w:numPr>
        <w:spacing w:before="100" w:beforeAutospacing="1" w:after="100" w:afterAutospacing="1"/>
        <w:rPr>
          <w:rFonts w:ascii="Times New Roman" w:eastAsia="Times New Roman" w:hAnsi="Times New Roman" w:cs="Times New Roman"/>
          <w:sz w:val="24"/>
          <w:szCs w:val="24"/>
          <w:lang w:val="en-IN" w:eastAsia="en-IN" w:bidi="te-IN"/>
        </w:rPr>
      </w:pPr>
      <w:r w:rsidRPr="001017C7">
        <w:rPr>
          <w:rFonts w:ascii="Times New Roman" w:eastAsia="Times New Roman" w:hAnsi="Times New Roman" w:cs="Times New Roman"/>
          <w:sz w:val="24"/>
          <w:szCs w:val="24"/>
          <w:lang w:val="en-IN" w:eastAsia="en-IN" w:bidi="te-IN"/>
        </w:rPr>
        <w:t>}   </w:t>
      </w:r>
    </w:p>
    <w:p w14:paraId="72C6AA67" w14:textId="6346B96B" w:rsidR="00001A8E" w:rsidRDefault="00001A8E" w:rsidP="00001A8E">
      <w:pPr>
        <w:spacing w:before="100" w:beforeAutospacing="1" w:after="100" w:afterAutospacing="1"/>
        <w:rPr>
          <w:rFonts w:ascii="Times New Roman" w:eastAsia="Times New Roman" w:hAnsi="Times New Roman" w:cs="Times New Roman"/>
          <w:sz w:val="24"/>
          <w:szCs w:val="24"/>
          <w:lang w:val="en-IN" w:eastAsia="en-IN" w:bidi="te-IN"/>
        </w:rPr>
      </w:pPr>
    </w:p>
    <w:p w14:paraId="2B443BAD" w14:textId="32907F3B" w:rsidR="00001A8E" w:rsidRDefault="00001A8E" w:rsidP="00001A8E">
      <w:pPr>
        <w:spacing w:before="100" w:beforeAutospacing="1" w:after="100" w:afterAutospacing="1"/>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34) </w:t>
      </w:r>
      <w:r w:rsidR="003340A5">
        <w:rPr>
          <w:rFonts w:ascii="Times New Roman" w:eastAsia="Times New Roman" w:hAnsi="Times New Roman" w:cs="Times New Roman"/>
          <w:sz w:val="32"/>
          <w:szCs w:val="32"/>
          <w:lang w:val="en-IN" w:eastAsia="en-IN" w:bidi="te-IN"/>
        </w:rPr>
        <w:t>Write a code for Fibonacci Series?</w:t>
      </w:r>
    </w:p>
    <w:p w14:paraId="69702F0F" w14:textId="4DA83A70" w:rsidR="003340A5" w:rsidRPr="003340A5" w:rsidRDefault="003340A5" w:rsidP="003340A5">
      <w:pPr>
        <w:rPr>
          <w:rFonts w:ascii="Times New Roman" w:eastAsia="Times New Roman" w:hAnsi="Times New Roman" w:cs="Times New Roman"/>
          <w:sz w:val="24"/>
          <w:szCs w:val="24"/>
          <w:lang w:val="en-IN" w:eastAsia="en-IN" w:bidi="te-IN"/>
        </w:rPr>
      </w:pPr>
      <w:r>
        <w:rPr>
          <w:rFonts w:ascii="Times New Roman" w:eastAsia="Times New Roman" w:hAnsi="Times New Roman" w:cs="Times New Roman"/>
          <w:sz w:val="32"/>
          <w:szCs w:val="32"/>
          <w:lang w:val="en-IN" w:eastAsia="en-IN" w:bidi="te-IN"/>
        </w:rPr>
        <w:t xml:space="preserve">Ans) </w:t>
      </w:r>
      <w:r w:rsidRPr="003340A5">
        <w:rPr>
          <w:rFonts w:ascii="Courier New" w:eastAsia="Times New Roman" w:hAnsi="Courier New" w:cs="Courier New"/>
          <w:sz w:val="20"/>
          <w:szCs w:val="20"/>
          <w:lang w:val="en-IN" w:eastAsia="en-IN" w:bidi="te-IN"/>
        </w:rPr>
        <w:t>//Fibonacci Series using Recursion</w:t>
      </w:r>
    </w:p>
    <w:p w14:paraId="0FCA4491"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#include&lt;bits/stdc++.h&gt;</w:t>
      </w:r>
    </w:p>
    <w:p w14:paraId="5DB53AA7"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using</w:t>
      </w:r>
      <w:r w:rsidRPr="003340A5">
        <w:rPr>
          <w:rFonts w:ascii="Times New Roman" w:eastAsia="Times New Roman" w:hAnsi="Times New Roman" w:cs="Times New Roman"/>
          <w:sz w:val="24"/>
          <w:szCs w:val="24"/>
          <w:lang w:val="en-IN" w:eastAsia="en-IN" w:bidi="te-IN"/>
        </w:rPr>
        <w:t xml:space="preserve"> </w:t>
      </w:r>
      <w:r w:rsidRPr="003340A5">
        <w:rPr>
          <w:rFonts w:ascii="Courier New" w:eastAsia="Times New Roman" w:hAnsi="Courier New" w:cs="Courier New"/>
          <w:sz w:val="20"/>
          <w:szCs w:val="20"/>
          <w:lang w:val="en-IN" w:eastAsia="en-IN" w:bidi="te-IN"/>
        </w:rPr>
        <w:t>namespace</w:t>
      </w:r>
      <w:r w:rsidRPr="003340A5">
        <w:rPr>
          <w:rFonts w:ascii="Times New Roman" w:eastAsia="Times New Roman" w:hAnsi="Times New Roman" w:cs="Times New Roman"/>
          <w:sz w:val="24"/>
          <w:szCs w:val="24"/>
          <w:lang w:val="en-IN" w:eastAsia="en-IN" w:bidi="te-IN"/>
        </w:rPr>
        <w:t xml:space="preserve"> </w:t>
      </w:r>
      <w:r w:rsidRPr="003340A5">
        <w:rPr>
          <w:rFonts w:ascii="Courier New" w:eastAsia="Times New Roman" w:hAnsi="Courier New" w:cs="Courier New"/>
          <w:sz w:val="20"/>
          <w:szCs w:val="20"/>
          <w:lang w:val="en-IN" w:eastAsia="en-IN" w:bidi="te-IN"/>
        </w:rPr>
        <w:t>std;</w:t>
      </w:r>
    </w:p>
    <w:p w14:paraId="0C97F98E"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Times New Roman" w:eastAsia="Times New Roman" w:hAnsi="Times New Roman" w:cs="Times New Roman"/>
          <w:sz w:val="24"/>
          <w:szCs w:val="24"/>
          <w:lang w:val="en-IN" w:eastAsia="en-IN" w:bidi="te-IN"/>
        </w:rPr>
        <w:t> </w:t>
      </w:r>
    </w:p>
    <w:p w14:paraId="3D4D6ABE"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int</w:t>
      </w:r>
      <w:r w:rsidRPr="003340A5">
        <w:rPr>
          <w:rFonts w:ascii="Times New Roman" w:eastAsia="Times New Roman" w:hAnsi="Times New Roman" w:cs="Times New Roman"/>
          <w:sz w:val="24"/>
          <w:szCs w:val="24"/>
          <w:lang w:val="en-IN" w:eastAsia="en-IN" w:bidi="te-IN"/>
        </w:rPr>
        <w:t xml:space="preserve"> </w:t>
      </w:r>
      <w:r w:rsidRPr="003340A5">
        <w:rPr>
          <w:rFonts w:ascii="Courier New" w:eastAsia="Times New Roman" w:hAnsi="Courier New" w:cs="Courier New"/>
          <w:sz w:val="20"/>
          <w:szCs w:val="20"/>
          <w:lang w:val="en-IN" w:eastAsia="en-IN" w:bidi="te-IN"/>
        </w:rPr>
        <w:t>fib(int</w:t>
      </w:r>
      <w:r w:rsidRPr="003340A5">
        <w:rPr>
          <w:rFonts w:ascii="Times New Roman" w:eastAsia="Times New Roman" w:hAnsi="Times New Roman" w:cs="Times New Roman"/>
          <w:sz w:val="24"/>
          <w:szCs w:val="24"/>
          <w:lang w:val="en-IN" w:eastAsia="en-IN" w:bidi="te-IN"/>
        </w:rPr>
        <w:t xml:space="preserve"> </w:t>
      </w:r>
      <w:r w:rsidRPr="003340A5">
        <w:rPr>
          <w:rFonts w:ascii="Courier New" w:eastAsia="Times New Roman" w:hAnsi="Courier New" w:cs="Courier New"/>
          <w:sz w:val="20"/>
          <w:szCs w:val="20"/>
          <w:lang w:val="en-IN" w:eastAsia="en-IN" w:bidi="te-IN"/>
        </w:rPr>
        <w:t>n)</w:t>
      </w:r>
    </w:p>
    <w:p w14:paraId="5E04D0AA"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w:t>
      </w:r>
    </w:p>
    <w:p w14:paraId="79C5FB32"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    if</w:t>
      </w:r>
      <w:r w:rsidRPr="003340A5">
        <w:rPr>
          <w:rFonts w:ascii="Times New Roman" w:eastAsia="Times New Roman" w:hAnsi="Times New Roman" w:cs="Times New Roman"/>
          <w:sz w:val="24"/>
          <w:szCs w:val="24"/>
          <w:lang w:val="en-IN" w:eastAsia="en-IN" w:bidi="te-IN"/>
        </w:rPr>
        <w:t xml:space="preserve"> </w:t>
      </w:r>
      <w:r w:rsidRPr="003340A5">
        <w:rPr>
          <w:rFonts w:ascii="Courier New" w:eastAsia="Times New Roman" w:hAnsi="Courier New" w:cs="Courier New"/>
          <w:sz w:val="20"/>
          <w:szCs w:val="20"/>
          <w:lang w:val="en-IN" w:eastAsia="en-IN" w:bidi="te-IN"/>
        </w:rPr>
        <w:t>(n &lt;= 1)</w:t>
      </w:r>
    </w:p>
    <w:p w14:paraId="3B42AD84"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        return</w:t>
      </w:r>
      <w:r w:rsidRPr="003340A5">
        <w:rPr>
          <w:rFonts w:ascii="Times New Roman" w:eastAsia="Times New Roman" w:hAnsi="Times New Roman" w:cs="Times New Roman"/>
          <w:sz w:val="24"/>
          <w:szCs w:val="24"/>
          <w:lang w:val="en-IN" w:eastAsia="en-IN" w:bidi="te-IN"/>
        </w:rPr>
        <w:t xml:space="preserve"> </w:t>
      </w:r>
      <w:r w:rsidRPr="003340A5">
        <w:rPr>
          <w:rFonts w:ascii="Courier New" w:eastAsia="Times New Roman" w:hAnsi="Courier New" w:cs="Courier New"/>
          <w:sz w:val="20"/>
          <w:szCs w:val="20"/>
          <w:lang w:val="en-IN" w:eastAsia="en-IN" w:bidi="te-IN"/>
        </w:rPr>
        <w:t>n;</w:t>
      </w:r>
    </w:p>
    <w:p w14:paraId="080780A4"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    return</w:t>
      </w:r>
      <w:r w:rsidRPr="003340A5">
        <w:rPr>
          <w:rFonts w:ascii="Times New Roman" w:eastAsia="Times New Roman" w:hAnsi="Times New Roman" w:cs="Times New Roman"/>
          <w:sz w:val="24"/>
          <w:szCs w:val="24"/>
          <w:lang w:val="en-IN" w:eastAsia="en-IN" w:bidi="te-IN"/>
        </w:rPr>
        <w:t xml:space="preserve"> </w:t>
      </w:r>
      <w:r w:rsidRPr="003340A5">
        <w:rPr>
          <w:rFonts w:ascii="Courier New" w:eastAsia="Times New Roman" w:hAnsi="Courier New" w:cs="Courier New"/>
          <w:sz w:val="20"/>
          <w:szCs w:val="20"/>
          <w:lang w:val="en-IN" w:eastAsia="en-IN" w:bidi="te-IN"/>
        </w:rPr>
        <w:t>fib(n-1) + fib(n-2);</w:t>
      </w:r>
    </w:p>
    <w:p w14:paraId="22DEC555"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w:t>
      </w:r>
    </w:p>
    <w:p w14:paraId="574518BB"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Times New Roman" w:eastAsia="Times New Roman" w:hAnsi="Times New Roman" w:cs="Times New Roman"/>
          <w:sz w:val="24"/>
          <w:szCs w:val="24"/>
          <w:lang w:val="en-IN" w:eastAsia="en-IN" w:bidi="te-IN"/>
        </w:rPr>
        <w:t> </w:t>
      </w:r>
    </w:p>
    <w:p w14:paraId="10D2A962"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int</w:t>
      </w:r>
      <w:r w:rsidRPr="003340A5">
        <w:rPr>
          <w:rFonts w:ascii="Times New Roman" w:eastAsia="Times New Roman" w:hAnsi="Times New Roman" w:cs="Times New Roman"/>
          <w:sz w:val="24"/>
          <w:szCs w:val="24"/>
          <w:lang w:val="en-IN" w:eastAsia="en-IN" w:bidi="te-IN"/>
        </w:rPr>
        <w:t xml:space="preserve"> </w:t>
      </w:r>
      <w:r w:rsidRPr="003340A5">
        <w:rPr>
          <w:rFonts w:ascii="Courier New" w:eastAsia="Times New Roman" w:hAnsi="Courier New" w:cs="Courier New"/>
          <w:sz w:val="20"/>
          <w:szCs w:val="20"/>
          <w:lang w:val="en-IN" w:eastAsia="en-IN" w:bidi="te-IN"/>
        </w:rPr>
        <w:t>main ()</w:t>
      </w:r>
    </w:p>
    <w:p w14:paraId="7CB8DA35"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w:t>
      </w:r>
    </w:p>
    <w:p w14:paraId="5A9819A4"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    int</w:t>
      </w:r>
      <w:r w:rsidRPr="003340A5">
        <w:rPr>
          <w:rFonts w:ascii="Times New Roman" w:eastAsia="Times New Roman" w:hAnsi="Times New Roman" w:cs="Times New Roman"/>
          <w:sz w:val="24"/>
          <w:szCs w:val="24"/>
          <w:lang w:val="en-IN" w:eastAsia="en-IN" w:bidi="te-IN"/>
        </w:rPr>
        <w:t xml:space="preserve"> </w:t>
      </w:r>
      <w:r w:rsidRPr="003340A5">
        <w:rPr>
          <w:rFonts w:ascii="Courier New" w:eastAsia="Times New Roman" w:hAnsi="Courier New" w:cs="Courier New"/>
          <w:sz w:val="20"/>
          <w:szCs w:val="20"/>
          <w:lang w:val="en-IN" w:eastAsia="en-IN" w:bidi="te-IN"/>
        </w:rPr>
        <w:t>n = 9;</w:t>
      </w:r>
    </w:p>
    <w:p w14:paraId="181C821F"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lastRenderedPageBreak/>
        <w:t>    </w:t>
      </w:r>
      <w:proofErr w:type="spellStart"/>
      <w:r w:rsidRPr="003340A5">
        <w:rPr>
          <w:rFonts w:ascii="Courier New" w:eastAsia="Times New Roman" w:hAnsi="Courier New" w:cs="Courier New"/>
          <w:sz w:val="20"/>
          <w:szCs w:val="20"/>
          <w:lang w:val="en-IN" w:eastAsia="en-IN" w:bidi="te-IN"/>
        </w:rPr>
        <w:t>cout</w:t>
      </w:r>
      <w:proofErr w:type="spellEnd"/>
      <w:r w:rsidRPr="003340A5">
        <w:rPr>
          <w:rFonts w:ascii="Courier New" w:eastAsia="Times New Roman" w:hAnsi="Courier New" w:cs="Courier New"/>
          <w:sz w:val="20"/>
          <w:szCs w:val="20"/>
          <w:lang w:val="en-IN" w:eastAsia="en-IN" w:bidi="te-IN"/>
        </w:rPr>
        <w:t xml:space="preserve"> &lt;&lt; fib(n);</w:t>
      </w:r>
    </w:p>
    <w:p w14:paraId="18B89510"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    </w:t>
      </w:r>
      <w:proofErr w:type="spellStart"/>
      <w:r w:rsidRPr="003340A5">
        <w:rPr>
          <w:rFonts w:ascii="Courier New" w:eastAsia="Times New Roman" w:hAnsi="Courier New" w:cs="Courier New"/>
          <w:sz w:val="20"/>
          <w:szCs w:val="20"/>
          <w:lang w:val="en-IN" w:eastAsia="en-IN" w:bidi="te-IN"/>
        </w:rPr>
        <w:t>getchar</w:t>
      </w:r>
      <w:proofErr w:type="spellEnd"/>
      <w:r w:rsidRPr="003340A5">
        <w:rPr>
          <w:rFonts w:ascii="Courier New" w:eastAsia="Times New Roman" w:hAnsi="Courier New" w:cs="Courier New"/>
          <w:sz w:val="20"/>
          <w:szCs w:val="20"/>
          <w:lang w:val="en-IN" w:eastAsia="en-IN" w:bidi="te-IN"/>
        </w:rPr>
        <w:t>();</w:t>
      </w:r>
    </w:p>
    <w:p w14:paraId="7C3B4A52" w14:textId="77777777" w:rsidR="003340A5" w:rsidRPr="003340A5" w:rsidRDefault="003340A5" w:rsidP="003340A5">
      <w:pPr>
        <w:rPr>
          <w:rFonts w:ascii="Times New Roman" w:eastAsia="Times New Roman" w:hAnsi="Times New Roman" w:cs="Times New Roman"/>
          <w:sz w:val="24"/>
          <w:szCs w:val="24"/>
          <w:lang w:val="en-IN" w:eastAsia="en-IN" w:bidi="te-IN"/>
        </w:rPr>
      </w:pPr>
      <w:r w:rsidRPr="003340A5">
        <w:rPr>
          <w:rFonts w:ascii="Courier New" w:eastAsia="Times New Roman" w:hAnsi="Courier New" w:cs="Courier New"/>
          <w:sz w:val="20"/>
          <w:szCs w:val="20"/>
          <w:lang w:val="en-IN" w:eastAsia="en-IN" w:bidi="te-IN"/>
        </w:rPr>
        <w:t>    return</w:t>
      </w:r>
      <w:r w:rsidRPr="003340A5">
        <w:rPr>
          <w:rFonts w:ascii="Times New Roman" w:eastAsia="Times New Roman" w:hAnsi="Times New Roman" w:cs="Times New Roman"/>
          <w:sz w:val="24"/>
          <w:szCs w:val="24"/>
          <w:lang w:val="en-IN" w:eastAsia="en-IN" w:bidi="te-IN"/>
        </w:rPr>
        <w:t xml:space="preserve"> </w:t>
      </w:r>
      <w:r w:rsidRPr="003340A5">
        <w:rPr>
          <w:rFonts w:ascii="Courier New" w:eastAsia="Times New Roman" w:hAnsi="Courier New" w:cs="Courier New"/>
          <w:sz w:val="20"/>
          <w:szCs w:val="20"/>
          <w:lang w:val="en-IN" w:eastAsia="en-IN" w:bidi="te-IN"/>
        </w:rPr>
        <w:t>0;</w:t>
      </w:r>
    </w:p>
    <w:p w14:paraId="6C6DD6F8" w14:textId="1FDAF5B3" w:rsidR="003340A5" w:rsidRDefault="003340A5" w:rsidP="003340A5">
      <w:pPr>
        <w:spacing w:before="100" w:beforeAutospacing="1" w:after="100" w:afterAutospacing="1"/>
        <w:rPr>
          <w:rFonts w:ascii="Courier New" w:eastAsia="Times New Roman" w:hAnsi="Courier New" w:cs="Courier New"/>
          <w:sz w:val="20"/>
          <w:szCs w:val="20"/>
          <w:lang w:val="en-IN" w:eastAsia="en-IN" w:bidi="te-IN"/>
        </w:rPr>
      </w:pPr>
      <w:r w:rsidRPr="003340A5">
        <w:rPr>
          <w:rFonts w:ascii="Courier New" w:eastAsia="Times New Roman" w:hAnsi="Courier New" w:cs="Courier New"/>
          <w:sz w:val="20"/>
          <w:szCs w:val="20"/>
          <w:lang w:val="en-IN" w:eastAsia="en-IN" w:bidi="te-IN"/>
        </w:rPr>
        <w:t>}</w:t>
      </w:r>
    </w:p>
    <w:p w14:paraId="2E10A88C" w14:textId="501ED880" w:rsidR="003340A5" w:rsidRDefault="003340A5" w:rsidP="003340A5">
      <w:pPr>
        <w:spacing w:before="100" w:beforeAutospacing="1" w:after="100" w:afterAutospacing="1"/>
        <w:rPr>
          <w:rFonts w:ascii="Courier New" w:eastAsia="Times New Roman" w:hAnsi="Courier New" w:cs="Courier New"/>
          <w:sz w:val="20"/>
          <w:szCs w:val="20"/>
          <w:lang w:val="en-IN" w:eastAsia="en-IN" w:bidi="te-IN"/>
        </w:rPr>
      </w:pPr>
    </w:p>
    <w:p w14:paraId="4A6497F1" w14:textId="40470190" w:rsidR="003340A5" w:rsidRDefault="0002524C" w:rsidP="003340A5">
      <w:pPr>
        <w:spacing w:before="100" w:beforeAutospacing="1" w:after="100" w:afterAutospacing="1"/>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35) Write a code for Swapping of Numbers?</w:t>
      </w:r>
    </w:p>
    <w:p w14:paraId="77996B77" w14:textId="77777777" w:rsidR="0002524C" w:rsidRPr="0002524C" w:rsidRDefault="0002524C" w:rsidP="0002524C">
      <w:pPr>
        <w:pStyle w:val="HTMLPreformatted"/>
        <w:rPr>
          <w:rFonts w:ascii="Courier New" w:eastAsia="Times New Roman" w:hAnsi="Courier New" w:cs="Courier New"/>
          <w:sz w:val="20"/>
          <w:lang w:val="en-IN" w:eastAsia="en-IN" w:bidi="te-IN"/>
        </w:rPr>
      </w:pPr>
      <w:r>
        <w:rPr>
          <w:rFonts w:ascii="Times New Roman" w:eastAsia="Times New Roman" w:hAnsi="Times New Roman" w:cs="Times New Roman"/>
          <w:sz w:val="32"/>
          <w:szCs w:val="32"/>
          <w:lang w:val="en-IN" w:eastAsia="en-IN" w:bidi="te-IN"/>
        </w:rPr>
        <w:t xml:space="preserve">Ans) </w:t>
      </w:r>
      <w:r w:rsidRPr="0002524C">
        <w:rPr>
          <w:rFonts w:ascii="Courier New" w:eastAsia="Times New Roman" w:hAnsi="Courier New" w:cs="Courier New"/>
          <w:sz w:val="20"/>
          <w:lang w:val="en-IN" w:eastAsia="en-IN" w:bidi="te-IN"/>
        </w:rPr>
        <w:t>#include &lt;iostream&gt;</w:t>
      </w:r>
    </w:p>
    <w:p w14:paraId="53BCBCC0"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using namespace std;</w:t>
      </w:r>
    </w:p>
    <w:p w14:paraId="0AA1E9CB"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p>
    <w:p w14:paraId="0092D4A3"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int main()</w:t>
      </w:r>
    </w:p>
    <w:p w14:paraId="1BF4140F"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w:t>
      </w:r>
    </w:p>
    <w:p w14:paraId="7DB248AE"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 xml:space="preserve">    int a = 5, b = 10, temp;</w:t>
      </w:r>
    </w:p>
    <w:p w14:paraId="3B9B409F"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p>
    <w:p w14:paraId="4E0AEA4E"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 xml:space="preserve">    </w:t>
      </w:r>
      <w:proofErr w:type="spellStart"/>
      <w:r w:rsidRPr="0002524C">
        <w:rPr>
          <w:rFonts w:ascii="Courier New" w:eastAsia="Times New Roman" w:hAnsi="Courier New" w:cs="Courier New"/>
          <w:sz w:val="20"/>
          <w:szCs w:val="20"/>
          <w:lang w:val="en-IN" w:eastAsia="en-IN" w:bidi="te-IN"/>
        </w:rPr>
        <w:t>cout</w:t>
      </w:r>
      <w:proofErr w:type="spellEnd"/>
      <w:r w:rsidRPr="0002524C">
        <w:rPr>
          <w:rFonts w:ascii="Courier New" w:eastAsia="Times New Roman" w:hAnsi="Courier New" w:cs="Courier New"/>
          <w:sz w:val="20"/>
          <w:szCs w:val="20"/>
          <w:lang w:val="en-IN" w:eastAsia="en-IN" w:bidi="te-IN"/>
        </w:rPr>
        <w:t xml:space="preserve"> &lt;&lt; "Before swapping." &lt;&lt; </w:t>
      </w:r>
      <w:proofErr w:type="spellStart"/>
      <w:r w:rsidRPr="0002524C">
        <w:rPr>
          <w:rFonts w:ascii="Courier New" w:eastAsia="Times New Roman" w:hAnsi="Courier New" w:cs="Courier New"/>
          <w:sz w:val="20"/>
          <w:szCs w:val="20"/>
          <w:lang w:val="en-IN" w:eastAsia="en-IN" w:bidi="te-IN"/>
        </w:rPr>
        <w:t>endl</w:t>
      </w:r>
      <w:proofErr w:type="spellEnd"/>
      <w:r w:rsidRPr="0002524C">
        <w:rPr>
          <w:rFonts w:ascii="Courier New" w:eastAsia="Times New Roman" w:hAnsi="Courier New" w:cs="Courier New"/>
          <w:sz w:val="20"/>
          <w:szCs w:val="20"/>
          <w:lang w:val="en-IN" w:eastAsia="en-IN" w:bidi="te-IN"/>
        </w:rPr>
        <w:t>;</w:t>
      </w:r>
    </w:p>
    <w:p w14:paraId="13CB844F"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 xml:space="preserve">    </w:t>
      </w:r>
      <w:proofErr w:type="spellStart"/>
      <w:r w:rsidRPr="0002524C">
        <w:rPr>
          <w:rFonts w:ascii="Courier New" w:eastAsia="Times New Roman" w:hAnsi="Courier New" w:cs="Courier New"/>
          <w:sz w:val="20"/>
          <w:szCs w:val="20"/>
          <w:lang w:val="en-IN" w:eastAsia="en-IN" w:bidi="te-IN"/>
        </w:rPr>
        <w:t>cout</w:t>
      </w:r>
      <w:proofErr w:type="spellEnd"/>
      <w:r w:rsidRPr="0002524C">
        <w:rPr>
          <w:rFonts w:ascii="Courier New" w:eastAsia="Times New Roman" w:hAnsi="Courier New" w:cs="Courier New"/>
          <w:sz w:val="20"/>
          <w:szCs w:val="20"/>
          <w:lang w:val="en-IN" w:eastAsia="en-IN" w:bidi="te-IN"/>
        </w:rPr>
        <w:t xml:space="preserve"> &lt;&lt; "a = " &lt;&lt; a &lt;&lt; ", b = " &lt;&lt; b &lt;&lt; </w:t>
      </w:r>
      <w:proofErr w:type="spellStart"/>
      <w:r w:rsidRPr="0002524C">
        <w:rPr>
          <w:rFonts w:ascii="Courier New" w:eastAsia="Times New Roman" w:hAnsi="Courier New" w:cs="Courier New"/>
          <w:sz w:val="20"/>
          <w:szCs w:val="20"/>
          <w:lang w:val="en-IN" w:eastAsia="en-IN" w:bidi="te-IN"/>
        </w:rPr>
        <w:t>endl</w:t>
      </w:r>
      <w:proofErr w:type="spellEnd"/>
      <w:r w:rsidRPr="0002524C">
        <w:rPr>
          <w:rFonts w:ascii="Courier New" w:eastAsia="Times New Roman" w:hAnsi="Courier New" w:cs="Courier New"/>
          <w:sz w:val="20"/>
          <w:szCs w:val="20"/>
          <w:lang w:val="en-IN" w:eastAsia="en-IN" w:bidi="te-IN"/>
        </w:rPr>
        <w:t>;</w:t>
      </w:r>
    </w:p>
    <w:p w14:paraId="019F999A"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p>
    <w:p w14:paraId="62D466AF"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 xml:space="preserve">    temp = a;</w:t>
      </w:r>
    </w:p>
    <w:p w14:paraId="09743B32"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 xml:space="preserve">    a = b;</w:t>
      </w:r>
    </w:p>
    <w:p w14:paraId="4B0F9028"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 xml:space="preserve">    b = temp;</w:t>
      </w:r>
    </w:p>
    <w:p w14:paraId="2F1A21B4"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p>
    <w:p w14:paraId="188BC1B2"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 xml:space="preserve">    </w:t>
      </w:r>
      <w:proofErr w:type="spellStart"/>
      <w:r w:rsidRPr="0002524C">
        <w:rPr>
          <w:rFonts w:ascii="Courier New" w:eastAsia="Times New Roman" w:hAnsi="Courier New" w:cs="Courier New"/>
          <w:sz w:val="20"/>
          <w:szCs w:val="20"/>
          <w:lang w:val="en-IN" w:eastAsia="en-IN" w:bidi="te-IN"/>
        </w:rPr>
        <w:t>cout</w:t>
      </w:r>
      <w:proofErr w:type="spellEnd"/>
      <w:r w:rsidRPr="0002524C">
        <w:rPr>
          <w:rFonts w:ascii="Courier New" w:eastAsia="Times New Roman" w:hAnsi="Courier New" w:cs="Courier New"/>
          <w:sz w:val="20"/>
          <w:szCs w:val="20"/>
          <w:lang w:val="en-IN" w:eastAsia="en-IN" w:bidi="te-IN"/>
        </w:rPr>
        <w:t xml:space="preserve"> &lt;&lt; "\</w:t>
      </w:r>
      <w:proofErr w:type="spellStart"/>
      <w:r w:rsidRPr="0002524C">
        <w:rPr>
          <w:rFonts w:ascii="Courier New" w:eastAsia="Times New Roman" w:hAnsi="Courier New" w:cs="Courier New"/>
          <w:sz w:val="20"/>
          <w:szCs w:val="20"/>
          <w:lang w:val="en-IN" w:eastAsia="en-IN" w:bidi="te-IN"/>
        </w:rPr>
        <w:t>nAfter</w:t>
      </w:r>
      <w:proofErr w:type="spellEnd"/>
      <w:r w:rsidRPr="0002524C">
        <w:rPr>
          <w:rFonts w:ascii="Courier New" w:eastAsia="Times New Roman" w:hAnsi="Courier New" w:cs="Courier New"/>
          <w:sz w:val="20"/>
          <w:szCs w:val="20"/>
          <w:lang w:val="en-IN" w:eastAsia="en-IN" w:bidi="te-IN"/>
        </w:rPr>
        <w:t xml:space="preserve"> swapping." &lt;&lt; </w:t>
      </w:r>
      <w:proofErr w:type="spellStart"/>
      <w:r w:rsidRPr="0002524C">
        <w:rPr>
          <w:rFonts w:ascii="Courier New" w:eastAsia="Times New Roman" w:hAnsi="Courier New" w:cs="Courier New"/>
          <w:sz w:val="20"/>
          <w:szCs w:val="20"/>
          <w:lang w:val="en-IN" w:eastAsia="en-IN" w:bidi="te-IN"/>
        </w:rPr>
        <w:t>endl</w:t>
      </w:r>
      <w:proofErr w:type="spellEnd"/>
      <w:r w:rsidRPr="0002524C">
        <w:rPr>
          <w:rFonts w:ascii="Courier New" w:eastAsia="Times New Roman" w:hAnsi="Courier New" w:cs="Courier New"/>
          <w:sz w:val="20"/>
          <w:szCs w:val="20"/>
          <w:lang w:val="en-IN" w:eastAsia="en-IN" w:bidi="te-IN"/>
        </w:rPr>
        <w:t>;</w:t>
      </w:r>
    </w:p>
    <w:p w14:paraId="44929232"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 xml:space="preserve">    </w:t>
      </w:r>
      <w:proofErr w:type="spellStart"/>
      <w:r w:rsidRPr="0002524C">
        <w:rPr>
          <w:rFonts w:ascii="Courier New" w:eastAsia="Times New Roman" w:hAnsi="Courier New" w:cs="Courier New"/>
          <w:sz w:val="20"/>
          <w:szCs w:val="20"/>
          <w:lang w:val="en-IN" w:eastAsia="en-IN" w:bidi="te-IN"/>
        </w:rPr>
        <w:t>cout</w:t>
      </w:r>
      <w:proofErr w:type="spellEnd"/>
      <w:r w:rsidRPr="0002524C">
        <w:rPr>
          <w:rFonts w:ascii="Courier New" w:eastAsia="Times New Roman" w:hAnsi="Courier New" w:cs="Courier New"/>
          <w:sz w:val="20"/>
          <w:szCs w:val="20"/>
          <w:lang w:val="en-IN" w:eastAsia="en-IN" w:bidi="te-IN"/>
        </w:rPr>
        <w:t xml:space="preserve"> &lt;&lt; "a = " &lt;&lt; a &lt;&lt; ", b = " &lt;&lt; b &lt;&lt; </w:t>
      </w:r>
      <w:proofErr w:type="spellStart"/>
      <w:r w:rsidRPr="0002524C">
        <w:rPr>
          <w:rFonts w:ascii="Courier New" w:eastAsia="Times New Roman" w:hAnsi="Courier New" w:cs="Courier New"/>
          <w:sz w:val="20"/>
          <w:szCs w:val="20"/>
          <w:lang w:val="en-IN" w:eastAsia="en-IN" w:bidi="te-IN"/>
        </w:rPr>
        <w:t>endl</w:t>
      </w:r>
      <w:proofErr w:type="spellEnd"/>
      <w:r w:rsidRPr="0002524C">
        <w:rPr>
          <w:rFonts w:ascii="Courier New" w:eastAsia="Times New Roman" w:hAnsi="Courier New" w:cs="Courier New"/>
          <w:sz w:val="20"/>
          <w:szCs w:val="20"/>
          <w:lang w:val="en-IN" w:eastAsia="en-IN" w:bidi="te-IN"/>
        </w:rPr>
        <w:t>;</w:t>
      </w:r>
    </w:p>
    <w:p w14:paraId="45FF5B69"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p>
    <w:p w14:paraId="70629D6A"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 xml:space="preserve">    return 0;</w:t>
      </w:r>
    </w:p>
    <w:p w14:paraId="123DD649" w14:textId="77777777" w:rsidR="0002524C" w:rsidRPr="0002524C" w:rsidRDefault="0002524C" w:rsidP="0002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bidi="te-IN"/>
        </w:rPr>
      </w:pPr>
      <w:r w:rsidRPr="0002524C">
        <w:rPr>
          <w:rFonts w:ascii="Courier New" w:eastAsia="Times New Roman" w:hAnsi="Courier New" w:cs="Courier New"/>
          <w:sz w:val="20"/>
          <w:szCs w:val="20"/>
          <w:lang w:val="en-IN" w:eastAsia="en-IN" w:bidi="te-IN"/>
        </w:rPr>
        <w:t>}</w:t>
      </w:r>
    </w:p>
    <w:p w14:paraId="47234BFB" w14:textId="082883D4" w:rsidR="0002524C" w:rsidRDefault="0002524C" w:rsidP="003340A5">
      <w:pPr>
        <w:spacing w:before="100" w:beforeAutospacing="1" w:after="100" w:afterAutospacing="1"/>
        <w:rPr>
          <w:rFonts w:ascii="Times New Roman" w:eastAsia="Times New Roman" w:hAnsi="Times New Roman" w:cs="Times New Roman"/>
          <w:sz w:val="32"/>
          <w:szCs w:val="32"/>
          <w:lang w:val="en-IN" w:eastAsia="en-IN" w:bidi="te-IN"/>
        </w:rPr>
      </w:pPr>
    </w:p>
    <w:p w14:paraId="15561D5B" w14:textId="4D229010" w:rsidR="0002524C" w:rsidRDefault="0002524C" w:rsidP="003340A5">
      <w:pPr>
        <w:spacing w:before="100" w:beforeAutospacing="1" w:after="100" w:afterAutospacing="1"/>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36) </w:t>
      </w:r>
      <w:r w:rsidR="001D2473">
        <w:rPr>
          <w:rFonts w:ascii="Times New Roman" w:eastAsia="Times New Roman" w:hAnsi="Times New Roman" w:cs="Times New Roman"/>
          <w:sz w:val="32"/>
          <w:szCs w:val="32"/>
          <w:lang w:val="en-IN" w:eastAsia="en-IN" w:bidi="te-IN"/>
        </w:rPr>
        <w:t>Write a program for checking of prime number?</w:t>
      </w:r>
    </w:p>
    <w:p w14:paraId="0FC3016D"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Ans) </w:t>
      </w:r>
      <w:r w:rsidRPr="001D2473">
        <w:rPr>
          <w:rFonts w:ascii="Times New Roman" w:eastAsia="Times New Roman" w:hAnsi="Times New Roman" w:cs="Times New Roman"/>
          <w:sz w:val="32"/>
          <w:szCs w:val="32"/>
          <w:lang w:val="en-IN" w:eastAsia="en-IN" w:bidi="te-IN"/>
        </w:rPr>
        <w:t>// A school method based C++ program to check if a</w:t>
      </w:r>
    </w:p>
    <w:p w14:paraId="471A5FEE"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 number is prime</w:t>
      </w:r>
    </w:p>
    <w:p w14:paraId="59DF032D"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#include &lt;bits/</w:t>
      </w:r>
      <w:proofErr w:type="spellStart"/>
      <w:r w:rsidRPr="001D2473">
        <w:rPr>
          <w:rFonts w:ascii="Times New Roman" w:eastAsia="Times New Roman" w:hAnsi="Times New Roman" w:cs="Times New Roman"/>
          <w:sz w:val="32"/>
          <w:szCs w:val="32"/>
          <w:lang w:val="en-IN" w:eastAsia="en-IN" w:bidi="te-IN"/>
        </w:rPr>
        <w:t>stdc</w:t>
      </w:r>
      <w:proofErr w:type="spellEnd"/>
      <w:r w:rsidRPr="001D2473">
        <w:rPr>
          <w:rFonts w:ascii="Times New Roman" w:eastAsia="Times New Roman" w:hAnsi="Times New Roman" w:cs="Times New Roman"/>
          <w:sz w:val="32"/>
          <w:szCs w:val="32"/>
          <w:lang w:val="en-IN" w:eastAsia="en-IN" w:bidi="te-IN"/>
        </w:rPr>
        <w:t>++.h&gt;</w:t>
      </w:r>
    </w:p>
    <w:p w14:paraId="5B89CDC2"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using namespace std;</w:t>
      </w:r>
    </w:p>
    <w:p w14:paraId="50A76158"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p>
    <w:p w14:paraId="404E4CF4"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 xml:space="preserve">bool </w:t>
      </w:r>
      <w:proofErr w:type="spellStart"/>
      <w:r w:rsidRPr="001D2473">
        <w:rPr>
          <w:rFonts w:ascii="Times New Roman" w:eastAsia="Times New Roman" w:hAnsi="Times New Roman" w:cs="Times New Roman"/>
          <w:sz w:val="32"/>
          <w:szCs w:val="32"/>
          <w:lang w:val="en-IN" w:eastAsia="en-IN" w:bidi="te-IN"/>
        </w:rPr>
        <w:t>isPrime</w:t>
      </w:r>
      <w:proofErr w:type="spellEnd"/>
      <w:r w:rsidRPr="001D2473">
        <w:rPr>
          <w:rFonts w:ascii="Times New Roman" w:eastAsia="Times New Roman" w:hAnsi="Times New Roman" w:cs="Times New Roman"/>
          <w:sz w:val="32"/>
          <w:szCs w:val="32"/>
          <w:lang w:val="en-IN" w:eastAsia="en-IN" w:bidi="te-IN"/>
        </w:rPr>
        <w:t>(int n)</w:t>
      </w:r>
    </w:p>
    <w:p w14:paraId="16EAFA45"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w:t>
      </w:r>
    </w:p>
    <w:p w14:paraId="4F8FE36F"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lastRenderedPageBreak/>
        <w:tab/>
        <w:t>// Corner case</w:t>
      </w:r>
    </w:p>
    <w:p w14:paraId="5E150645"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ab/>
        <w:t>if (n &lt;= 1)</w:t>
      </w:r>
    </w:p>
    <w:p w14:paraId="679E62F3"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ab/>
      </w:r>
      <w:r w:rsidRPr="001D2473">
        <w:rPr>
          <w:rFonts w:ascii="Times New Roman" w:eastAsia="Times New Roman" w:hAnsi="Times New Roman" w:cs="Times New Roman"/>
          <w:sz w:val="32"/>
          <w:szCs w:val="32"/>
          <w:lang w:val="en-IN" w:eastAsia="en-IN" w:bidi="te-IN"/>
        </w:rPr>
        <w:tab/>
        <w:t>return false;</w:t>
      </w:r>
    </w:p>
    <w:p w14:paraId="4246F4F8"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p>
    <w:p w14:paraId="3730AF20"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ab/>
        <w:t>// Check from 2 to n-1</w:t>
      </w:r>
    </w:p>
    <w:p w14:paraId="61BB4114"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ab/>
        <w:t xml:space="preserve">for (int </w:t>
      </w:r>
      <w:proofErr w:type="spellStart"/>
      <w:r w:rsidRPr="001D2473">
        <w:rPr>
          <w:rFonts w:ascii="Times New Roman" w:eastAsia="Times New Roman" w:hAnsi="Times New Roman" w:cs="Times New Roman"/>
          <w:sz w:val="32"/>
          <w:szCs w:val="32"/>
          <w:lang w:val="en-IN" w:eastAsia="en-IN" w:bidi="te-IN"/>
        </w:rPr>
        <w:t>i</w:t>
      </w:r>
      <w:proofErr w:type="spellEnd"/>
      <w:r w:rsidRPr="001D2473">
        <w:rPr>
          <w:rFonts w:ascii="Times New Roman" w:eastAsia="Times New Roman" w:hAnsi="Times New Roman" w:cs="Times New Roman"/>
          <w:sz w:val="32"/>
          <w:szCs w:val="32"/>
          <w:lang w:val="en-IN" w:eastAsia="en-IN" w:bidi="te-IN"/>
        </w:rPr>
        <w:t xml:space="preserve"> = 2; </w:t>
      </w:r>
      <w:proofErr w:type="spellStart"/>
      <w:r w:rsidRPr="001D2473">
        <w:rPr>
          <w:rFonts w:ascii="Times New Roman" w:eastAsia="Times New Roman" w:hAnsi="Times New Roman" w:cs="Times New Roman"/>
          <w:sz w:val="32"/>
          <w:szCs w:val="32"/>
          <w:lang w:val="en-IN" w:eastAsia="en-IN" w:bidi="te-IN"/>
        </w:rPr>
        <w:t>i</w:t>
      </w:r>
      <w:proofErr w:type="spellEnd"/>
      <w:r w:rsidRPr="001D2473">
        <w:rPr>
          <w:rFonts w:ascii="Times New Roman" w:eastAsia="Times New Roman" w:hAnsi="Times New Roman" w:cs="Times New Roman"/>
          <w:sz w:val="32"/>
          <w:szCs w:val="32"/>
          <w:lang w:val="en-IN" w:eastAsia="en-IN" w:bidi="te-IN"/>
        </w:rPr>
        <w:t xml:space="preserve"> &lt; n; </w:t>
      </w:r>
      <w:proofErr w:type="spellStart"/>
      <w:r w:rsidRPr="001D2473">
        <w:rPr>
          <w:rFonts w:ascii="Times New Roman" w:eastAsia="Times New Roman" w:hAnsi="Times New Roman" w:cs="Times New Roman"/>
          <w:sz w:val="32"/>
          <w:szCs w:val="32"/>
          <w:lang w:val="en-IN" w:eastAsia="en-IN" w:bidi="te-IN"/>
        </w:rPr>
        <w:t>i</w:t>
      </w:r>
      <w:proofErr w:type="spellEnd"/>
      <w:r w:rsidRPr="001D2473">
        <w:rPr>
          <w:rFonts w:ascii="Times New Roman" w:eastAsia="Times New Roman" w:hAnsi="Times New Roman" w:cs="Times New Roman"/>
          <w:sz w:val="32"/>
          <w:szCs w:val="32"/>
          <w:lang w:val="en-IN" w:eastAsia="en-IN" w:bidi="te-IN"/>
        </w:rPr>
        <w:t>++)</w:t>
      </w:r>
    </w:p>
    <w:p w14:paraId="67BC9007"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ab/>
      </w:r>
      <w:r w:rsidRPr="001D2473">
        <w:rPr>
          <w:rFonts w:ascii="Times New Roman" w:eastAsia="Times New Roman" w:hAnsi="Times New Roman" w:cs="Times New Roman"/>
          <w:sz w:val="32"/>
          <w:szCs w:val="32"/>
          <w:lang w:val="en-IN" w:eastAsia="en-IN" w:bidi="te-IN"/>
        </w:rPr>
        <w:tab/>
        <w:t xml:space="preserve">if (n % </w:t>
      </w:r>
      <w:proofErr w:type="spellStart"/>
      <w:r w:rsidRPr="001D2473">
        <w:rPr>
          <w:rFonts w:ascii="Times New Roman" w:eastAsia="Times New Roman" w:hAnsi="Times New Roman" w:cs="Times New Roman"/>
          <w:sz w:val="32"/>
          <w:szCs w:val="32"/>
          <w:lang w:val="en-IN" w:eastAsia="en-IN" w:bidi="te-IN"/>
        </w:rPr>
        <w:t>i</w:t>
      </w:r>
      <w:proofErr w:type="spellEnd"/>
      <w:r w:rsidRPr="001D2473">
        <w:rPr>
          <w:rFonts w:ascii="Times New Roman" w:eastAsia="Times New Roman" w:hAnsi="Times New Roman" w:cs="Times New Roman"/>
          <w:sz w:val="32"/>
          <w:szCs w:val="32"/>
          <w:lang w:val="en-IN" w:eastAsia="en-IN" w:bidi="te-IN"/>
        </w:rPr>
        <w:t xml:space="preserve"> == 0)</w:t>
      </w:r>
    </w:p>
    <w:p w14:paraId="47EE4EBC"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ab/>
      </w:r>
      <w:r w:rsidRPr="001D2473">
        <w:rPr>
          <w:rFonts w:ascii="Times New Roman" w:eastAsia="Times New Roman" w:hAnsi="Times New Roman" w:cs="Times New Roman"/>
          <w:sz w:val="32"/>
          <w:szCs w:val="32"/>
          <w:lang w:val="en-IN" w:eastAsia="en-IN" w:bidi="te-IN"/>
        </w:rPr>
        <w:tab/>
      </w:r>
      <w:r w:rsidRPr="001D2473">
        <w:rPr>
          <w:rFonts w:ascii="Times New Roman" w:eastAsia="Times New Roman" w:hAnsi="Times New Roman" w:cs="Times New Roman"/>
          <w:sz w:val="32"/>
          <w:szCs w:val="32"/>
          <w:lang w:val="en-IN" w:eastAsia="en-IN" w:bidi="te-IN"/>
        </w:rPr>
        <w:tab/>
        <w:t>return false;</w:t>
      </w:r>
    </w:p>
    <w:p w14:paraId="1C4F553F"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p>
    <w:p w14:paraId="2A860849"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ab/>
        <w:t>return true;</w:t>
      </w:r>
    </w:p>
    <w:p w14:paraId="72F8AD69"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w:t>
      </w:r>
    </w:p>
    <w:p w14:paraId="49218DA1"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p>
    <w:p w14:paraId="27433654"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 Driver Program to test above function</w:t>
      </w:r>
    </w:p>
    <w:p w14:paraId="5887EA03"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int main()</w:t>
      </w:r>
    </w:p>
    <w:p w14:paraId="71296973"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w:t>
      </w:r>
    </w:p>
    <w:p w14:paraId="5CBF645A"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ab/>
      </w:r>
      <w:proofErr w:type="spellStart"/>
      <w:r w:rsidRPr="001D2473">
        <w:rPr>
          <w:rFonts w:ascii="Times New Roman" w:eastAsia="Times New Roman" w:hAnsi="Times New Roman" w:cs="Times New Roman"/>
          <w:sz w:val="32"/>
          <w:szCs w:val="32"/>
          <w:lang w:val="en-IN" w:eastAsia="en-IN" w:bidi="te-IN"/>
        </w:rPr>
        <w:t>isPrime</w:t>
      </w:r>
      <w:proofErr w:type="spellEnd"/>
      <w:r w:rsidRPr="001D2473">
        <w:rPr>
          <w:rFonts w:ascii="Times New Roman" w:eastAsia="Times New Roman" w:hAnsi="Times New Roman" w:cs="Times New Roman"/>
          <w:sz w:val="32"/>
          <w:szCs w:val="32"/>
          <w:lang w:val="en-IN" w:eastAsia="en-IN" w:bidi="te-IN"/>
        </w:rPr>
        <w:t xml:space="preserve">(11) ? </w:t>
      </w:r>
      <w:proofErr w:type="spellStart"/>
      <w:r w:rsidRPr="001D2473">
        <w:rPr>
          <w:rFonts w:ascii="Times New Roman" w:eastAsia="Times New Roman" w:hAnsi="Times New Roman" w:cs="Times New Roman"/>
          <w:sz w:val="32"/>
          <w:szCs w:val="32"/>
          <w:lang w:val="en-IN" w:eastAsia="en-IN" w:bidi="te-IN"/>
        </w:rPr>
        <w:t>cout</w:t>
      </w:r>
      <w:proofErr w:type="spellEnd"/>
      <w:r w:rsidRPr="001D2473">
        <w:rPr>
          <w:rFonts w:ascii="Times New Roman" w:eastAsia="Times New Roman" w:hAnsi="Times New Roman" w:cs="Times New Roman"/>
          <w:sz w:val="32"/>
          <w:szCs w:val="32"/>
          <w:lang w:val="en-IN" w:eastAsia="en-IN" w:bidi="te-IN"/>
        </w:rPr>
        <w:t xml:space="preserve"> &lt;&lt; " true\n" : </w:t>
      </w:r>
      <w:proofErr w:type="spellStart"/>
      <w:r w:rsidRPr="001D2473">
        <w:rPr>
          <w:rFonts w:ascii="Times New Roman" w:eastAsia="Times New Roman" w:hAnsi="Times New Roman" w:cs="Times New Roman"/>
          <w:sz w:val="32"/>
          <w:szCs w:val="32"/>
          <w:lang w:val="en-IN" w:eastAsia="en-IN" w:bidi="te-IN"/>
        </w:rPr>
        <w:t>cout</w:t>
      </w:r>
      <w:proofErr w:type="spellEnd"/>
      <w:r w:rsidRPr="001D2473">
        <w:rPr>
          <w:rFonts w:ascii="Times New Roman" w:eastAsia="Times New Roman" w:hAnsi="Times New Roman" w:cs="Times New Roman"/>
          <w:sz w:val="32"/>
          <w:szCs w:val="32"/>
          <w:lang w:val="en-IN" w:eastAsia="en-IN" w:bidi="te-IN"/>
        </w:rPr>
        <w:t xml:space="preserve"> &lt;&lt; " false\n";</w:t>
      </w:r>
    </w:p>
    <w:p w14:paraId="3579A909"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ab/>
      </w:r>
      <w:proofErr w:type="spellStart"/>
      <w:r w:rsidRPr="001D2473">
        <w:rPr>
          <w:rFonts w:ascii="Times New Roman" w:eastAsia="Times New Roman" w:hAnsi="Times New Roman" w:cs="Times New Roman"/>
          <w:sz w:val="32"/>
          <w:szCs w:val="32"/>
          <w:lang w:val="en-IN" w:eastAsia="en-IN" w:bidi="te-IN"/>
        </w:rPr>
        <w:t>isPrime</w:t>
      </w:r>
      <w:proofErr w:type="spellEnd"/>
      <w:r w:rsidRPr="001D2473">
        <w:rPr>
          <w:rFonts w:ascii="Times New Roman" w:eastAsia="Times New Roman" w:hAnsi="Times New Roman" w:cs="Times New Roman"/>
          <w:sz w:val="32"/>
          <w:szCs w:val="32"/>
          <w:lang w:val="en-IN" w:eastAsia="en-IN" w:bidi="te-IN"/>
        </w:rPr>
        <w:t xml:space="preserve">(15) ? </w:t>
      </w:r>
      <w:proofErr w:type="spellStart"/>
      <w:r w:rsidRPr="001D2473">
        <w:rPr>
          <w:rFonts w:ascii="Times New Roman" w:eastAsia="Times New Roman" w:hAnsi="Times New Roman" w:cs="Times New Roman"/>
          <w:sz w:val="32"/>
          <w:szCs w:val="32"/>
          <w:lang w:val="en-IN" w:eastAsia="en-IN" w:bidi="te-IN"/>
        </w:rPr>
        <w:t>cout</w:t>
      </w:r>
      <w:proofErr w:type="spellEnd"/>
      <w:r w:rsidRPr="001D2473">
        <w:rPr>
          <w:rFonts w:ascii="Times New Roman" w:eastAsia="Times New Roman" w:hAnsi="Times New Roman" w:cs="Times New Roman"/>
          <w:sz w:val="32"/>
          <w:szCs w:val="32"/>
          <w:lang w:val="en-IN" w:eastAsia="en-IN" w:bidi="te-IN"/>
        </w:rPr>
        <w:t xml:space="preserve"> &lt;&lt; " true\n" : </w:t>
      </w:r>
      <w:proofErr w:type="spellStart"/>
      <w:r w:rsidRPr="001D2473">
        <w:rPr>
          <w:rFonts w:ascii="Times New Roman" w:eastAsia="Times New Roman" w:hAnsi="Times New Roman" w:cs="Times New Roman"/>
          <w:sz w:val="32"/>
          <w:szCs w:val="32"/>
          <w:lang w:val="en-IN" w:eastAsia="en-IN" w:bidi="te-IN"/>
        </w:rPr>
        <w:t>cout</w:t>
      </w:r>
      <w:proofErr w:type="spellEnd"/>
      <w:r w:rsidRPr="001D2473">
        <w:rPr>
          <w:rFonts w:ascii="Times New Roman" w:eastAsia="Times New Roman" w:hAnsi="Times New Roman" w:cs="Times New Roman"/>
          <w:sz w:val="32"/>
          <w:szCs w:val="32"/>
          <w:lang w:val="en-IN" w:eastAsia="en-IN" w:bidi="te-IN"/>
        </w:rPr>
        <w:t xml:space="preserve"> &lt;&lt; " false\n";</w:t>
      </w:r>
    </w:p>
    <w:p w14:paraId="17569E08" w14:textId="77777777" w:rsidR="001D2473" w:rsidRPr="001D2473"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ab/>
        <w:t>return 0;</w:t>
      </w:r>
    </w:p>
    <w:p w14:paraId="41FDA588" w14:textId="70F951A0" w:rsidR="001D2473" w:rsidRPr="001017C7" w:rsidRDefault="001D2473" w:rsidP="001D2473">
      <w:pPr>
        <w:spacing w:before="100" w:beforeAutospacing="1" w:after="100" w:afterAutospacing="1"/>
        <w:rPr>
          <w:rFonts w:ascii="Times New Roman" w:eastAsia="Times New Roman" w:hAnsi="Times New Roman" w:cs="Times New Roman"/>
          <w:sz w:val="32"/>
          <w:szCs w:val="32"/>
          <w:lang w:val="en-IN" w:eastAsia="en-IN" w:bidi="te-IN"/>
        </w:rPr>
      </w:pPr>
      <w:r w:rsidRPr="001D2473">
        <w:rPr>
          <w:rFonts w:ascii="Times New Roman" w:eastAsia="Times New Roman" w:hAnsi="Times New Roman" w:cs="Times New Roman"/>
          <w:sz w:val="32"/>
          <w:szCs w:val="32"/>
          <w:lang w:val="en-IN" w:eastAsia="en-IN" w:bidi="te-IN"/>
        </w:rPr>
        <w:t>}</w:t>
      </w:r>
    </w:p>
    <w:p w14:paraId="62240605" w14:textId="254FBA46" w:rsidR="001017C7" w:rsidRDefault="004C4529" w:rsidP="001B3F1C">
      <w:pPr>
        <w:rPr>
          <w:rFonts w:ascii="Times New Roman" w:hAnsi="Times New Roman" w:cs="Times New Roman"/>
          <w:sz w:val="32"/>
          <w:szCs w:val="32"/>
        </w:rPr>
      </w:pPr>
      <w:r>
        <w:rPr>
          <w:rFonts w:ascii="Times New Roman" w:hAnsi="Times New Roman" w:cs="Times New Roman"/>
          <w:sz w:val="32"/>
          <w:szCs w:val="32"/>
        </w:rPr>
        <w:t>37) Program to check palindrome?</w:t>
      </w:r>
    </w:p>
    <w:p w14:paraId="203898EB"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lastRenderedPageBreak/>
        <w:t>#include &lt;</w:t>
      </w:r>
      <w:proofErr w:type="spellStart"/>
      <w:r w:rsidRPr="004C4529">
        <w:rPr>
          <w:rFonts w:ascii="Times New Roman" w:hAnsi="Times New Roman" w:cs="Times New Roman"/>
          <w:sz w:val="32"/>
          <w:szCs w:val="32"/>
        </w:rPr>
        <w:t>stdio.h</w:t>
      </w:r>
      <w:proofErr w:type="spellEnd"/>
      <w:r w:rsidRPr="004C4529">
        <w:rPr>
          <w:rFonts w:ascii="Times New Roman" w:hAnsi="Times New Roman" w:cs="Times New Roman"/>
          <w:sz w:val="32"/>
          <w:szCs w:val="32"/>
        </w:rPr>
        <w:t>&gt;</w:t>
      </w:r>
    </w:p>
    <w:p w14:paraId="364F40D2"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#include &lt;</w:t>
      </w:r>
      <w:proofErr w:type="spellStart"/>
      <w:r w:rsidRPr="004C4529">
        <w:rPr>
          <w:rFonts w:ascii="Times New Roman" w:hAnsi="Times New Roman" w:cs="Times New Roman"/>
          <w:sz w:val="32"/>
          <w:szCs w:val="32"/>
        </w:rPr>
        <w:t>string.h</w:t>
      </w:r>
      <w:proofErr w:type="spellEnd"/>
      <w:r w:rsidRPr="004C4529">
        <w:rPr>
          <w:rFonts w:ascii="Times New Roman" w:hAnsi="Times New Roman" w:cs="Times New Roman"/>
          <w:sz w:val="32"/>
          <w:szCs w:val="32"/>
        </w:rPr>
        <w:t>&gt;</w:t>
      </w:r>
    </w:p>
    <w:p w14:paraId="19767CC7" w14:textId="77777777" w:rsidR="004C4529" w:rsidRPr="004C4529" w:rsidRDefault="004C4529" w:rsidP="004C4529">
      <w:pPr>
        <w:rPr>
          <w:rFonts w:ascii="Times New Roman" w:hAnsi="Times New Roman" w:cs="Times New Roman"/>
          <w:sz w:val="32"/>
          <w:szCs w:val="32"/>
        </w:rPr>
      </w:pPr>
    </w:p>
    <w:p w14:paraId="719D9284"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 A function to check if a string str is palindrome</w:t>
      </w:r>
    </w:p>
    <w:p w14:paraId="450AC2F2"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 xml:space="preserve">void </w:t>
      </w:r>
      <w:proofErr w:type="spellStart"/>
      <w:r w:rsidRPr="004C4529">
        <w:rPr>
          <w:rFonts w:ascii="Times New Roman" w:hAnsi="Times New Roman" w:cs="Times New Roman"/>
          <w:sz w:val="32"/>
          <w:szCs w:val="32"/>
        </w:rPr>
        <w:t>isPalindrome</w:t>
      </w:r>
      <w:proofErr w:type="spellEnd"/>
      <w:r w:rsidRPr="004C4529">
        <w:rPr>
          <w:rFonts w:ascii="Times New Roman" w:hAnsi="Times New Roman" w:cs="Times New Roman"/>
          <w:sz w:val="32"/>
          <w:szCs w:val="32"/>
        </w:rPr>
        <w:t>(char str[])</w:t>
      </w:r>
    </w:p>
    <w:p w14:paraId="48E59475"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w:t>
      </w:r>
    </w:p>
    <w:p w14:paraId="2A7D1E7A"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t>// Start from leftmost and rightmost corners of str</w:t>
      </w:r>
    </w:p>
    <w:p w14:paraId="1D06FD39"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t>int l = 0;</w:t>
      </w:r>
    </w:p>
    <w:p w14:paraId="302D3173"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t xml:space="preserve">int h = </w:t>
      </w:r>
      <w:proofErr w:type="spellStart"/>
      <w:r w:rsidRPr="004C4529">
        <w:rPr>
          <w:rFonts w:ascii="Times New Roman" w:hAnsi="Times New Roman" w:cs="Times New Roman"/>
          <w:sz w:val="32"/>
          <w:szCs w:val="32"/>
        </w:rPr>
        <w:t>strlen</w:t>
      </w:r>
      <w:proofErr w:type="spellEnd"/>
      <w:r w:rsidRPr="004C4529">
        <w:rPr>
          <w:rFonts w:ascii="Times New Roman" w:hAnsi="Times New Roman" w:cs="Times New Roman"/>
          <w:sz w:val="32"/>
          <w:szCs w:val="32"/>
        </w:rPr>
        <w:t>(str) - 1;</w:t>
      </w:r>
    </w:p>
    <w:p w14:paraId="50CED607" w14:textId="77777777" w:rsidR="004C4529" w:rsidRPr="004C4529" w:rsidRDefault="004C4529" w:rsidP="004C4529">
      <w:pPr>
        <w:rPr>
          <w:rFonts w:ascii="Times New Roman" w:hAnsi="Times New Roman" w:cs="Times New Roman"/>
          <w:sz w:val="32"/>
          <w:szCs w:val="32"/>
        </w:rPr>
      </w:pPr>
    </w:p>
    <w:p w14:paraId="29F5AECC"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t>// Keep comparing characters while they are same</w:t>
      </w:r>
    </w:p>
    <w:p w14:paraId="513FA34C"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t>while (h &gt; l)</w:t>
      </w:r>
    </w:p>
    <w:p w14:paraId="116876A0"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t>{</w:t>
      </w:r>
    </w:p>
    <w:p w14:paraId="6F9B8DB2"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r>
      <w:r w:rsidRPr="004C4529">
        <w:rPr>
          <w:rFonts w:ascii="Times New Roman" w:hAnsi="Times New Roman" w:cs="Times New Roman"/>
          <w:sz w:val="32"/>
          <w:szCs w:val="32"/>
        </w:rPr>
        <w:tab/>
        <w:t>if (str[l++] != str[h--])</w:t>
      </w:r>
    </w:p>
    <w:p w14:paraId="3D97E0FF"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r>
      <w:r w:rsidRPr="004C4529">
        <w:rPr>
          <w:rFonts w:ascii="Times New Roman" w:hAnsi="Times New Roman" w:cs="Times New Roman"/>
          <w:sz w:val="32"/>
          <w:szCs w:val="32"/>
        </w:rPr>
        <w:tab/>
        <w:t>{</w:t>
      </w:r>
    </w:p>
    <w:p w14:paraId="069F6FE1"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r>
      <w:r w:rsidRPr="004C4529">
        <w:rPr>
          <w:rFonts w:ascii="Times New Roman" w:hAnsi="Times New Roman" w:cs="Times New Roman"/>
          <w:sz w:val="32"/>
          <w:szCs w:val="32"/>
        </w:rPr>
        <w:tab/>
      </w:r>
      <w:r w:rsidRPr="004C4529">
        <w:rPr>
          <w:rFonts w:ascii="Times New Roman" w:hAnsi="Times New Roman" w:cs="Times New Roman"/>
          <w:sz w:val="32"/>
          <w:szCs w:val="32"/>
        </w:rPr>
        <w:tab/>
      </w:r>
      <w:proofErr w:type="spellStart"/>
      <w:r w:rsidRPr="004C4529">
        <w:rPr>
          <w:rFonts w:ascii="Times New Roman" w:hAnsi="Times New Roman" w:cs="Times New Roman"/>
          <w:sz w:val="32"/>
          <w:szCs w:val="32"/>
        </w:rPr>
        <w:t>printf</w:t>
      </w:r>
      <w:proofErr w:type="spellEnd"/>
      <w:r w:rsidRPr="004C4529">
        <w:rPr>
          <w:rFonts w:ascii="Times New Roman" w:hAnsi="Times New Roman" w:cs="Times New Roman"/>
          <w:sz w:val="32"/>
          <w:szCs w:val="32"/>
        </w:rPr>
        <w:t>("%s is Not Palindrome", str);</w:t>
      </w:r>
    </w:p>
    <w:p w14:paraId="2D93CB07"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r>
      <w:r w:rsidRPr="004C4529">
        <w:rPr>
          <w:rFonts w:ascii="Times New Roman" w:hAnsi="Times New Roman" w:cs="Times New Roman"/>
          <w:sz w:val="32"/>
          <w:szCs w:val="32"/>
        </w:rPr>
        <w:tab/>
      </w:r>
      <w:r w:rsidRPr="004C4529">
        <w:rPr>
          <w:rFonts w:ascii="Times New Roman" w:hAnsi="Times New Roman" w:cs="Times New Roman"/>
          <w:sz w:val="32"/>
          <w:szCs w:val="32"/>
        </w:rPr>
        <w:tab/>
        <w:t>return;</w:t>
      </w:r>
    </w:p>
    <w:p w14:paraId="19E09F8A"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r>
      <w:r w:rsidRPr="004C4529">
        <w:rPr>
          <w:rFonts w:ascii="Times New Roman" w:hAnsi="Times New Roman" w:cs="Times New Roman"/>
          <w:sz w:val="32"/>
          <w:szCs w:val="32"/>
        </w:rPr>
        <w:tab/>
        <w:t>}</w:t>
      </w:r>
    </w:p>
    <w:p w14:paraId="59553C5C"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t>}</w:t>
      </w:r>
    </w:p>
    <w:p w14:paraId="35F97D59"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r>
      <w:proofErr w:type="spellStart"/>
      <w:r w:rsidRPr="004C4529">
        <w:rPr>
          <w:rFonts w:ascii="Times New Roman" w:hAnsi="Times New Roman" w:cs="Times New Roman"/>
          <w:sz w:val="32"/>
          <w:szCs w:val="32"/>
        </w:rPr>
        <w:t>printf</w:t>
      </w:r>
      <w:proofErr w:type="spellEnd"/>
      <w:r w:rsidRPr="004C4529">
        <w:rPr>
          <w:rFonts w:ascii="Times New Roman" w:hAnsi="Times New Roman" w:cs="Times New Roman"/>
          <w:sz w:val="32"/>
          <w:szCs w:val="32"/>
        </w:rPr>
        <w:t>("%s is palindrome", str);</w:t>
      </w:r>
    </w:p>
    <w:p w14:paraId="3F4A96B3"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w:t>
      </w:r>
    </w:p>
    <w:p w14:paraId="2B8422ED" w14:textId="77777777" w:rsidR="004C4529" w:rsidRPr="004C4529" w:rsidRDefault="004C4529" w:rsidP="004C4529">
      <w:pPr>
        <w:rPr>
          <w:rFonts w:ascii="Times New Roman" w:hAnsi="Times New Roman" w:cs="Times New Roman"/>
          <w:sz w:val="32"/>
          <w:szCs w:val="32"/>
        </w:rPr>
      </w:pPr>
    </w:p>
    <w:p w14:paraId="073CA608"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 Driver program to test above function</w:t>
      </w:r>
    </w:p>
    <w:p w14:paraId="3CBA42C5"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int main()</w:t>
      </w:r>
    </w:p>
    <w:p w14:paraId="50A04C71"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w:t>
      </w:r>
    </w:p>
    <w:p w14:paraId="30A172D4"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r>
      <w:proofErr w:type="spellStart"/>
      <w:r w:rsidRPr="004C4529">
        <w:rPr>
          <w:rFonts w:ascii="Times New Roman" w:hAnsi="Times New Roman" w:cs="Times New Roman"/>
          <w:sz w:val="32"/>
          <w:szCs w:val="32"/>
        </w:rPr>
        <w:t>isPalindrome</w:t>
      </w:r>
      <w:proofErr w:type="spellEnd"/>
      <w:r w:rsidRPr="004C4529">
        <w:rPr>
          <w:rFonts w:ascii="Times New Roman" w:hAnsi="Times New Roman" w:cs="Times New Roman"/>
          <w:sz w:val="32"/>
          <w:szCs w:val="32"/>
        </w:rPr>
        <w:t>("abba");</w:t>
      </w:r>
    </w:p>
    <w:p w14:paraId="3CBEF872"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r>
      <w:proofErr w:type="spellStart"/>
      <w:r w:rsidRPr="004C4529">
        <w:rPr>
          <w:rFonts w:ascii="Times New Roman" w:hAnsi="Times New Roman" w:cs="Times New Roman"/>
          <w:sz w:val="32"/>
          <w:szCs w:val="32"/>
        </w:rPr>
        <w:t>isPalindrome</w:t>
      </w:r>
      <w:proofErr w:type="spellEnd"/>
      <w:r w:rsidRPr="004C4529">
        <w:rPr>
          <w:rFonts w:ascii="Times New Roman" w:hAnsi="Times New Roman" w:cs="Times New Roman"/>
          <w:sz w:val="32"/>
          <w:szCs w:val="32"/>
        </w:rPr>
        <w:t>("</w:t>
      </w:r>
      <w:proofErr w:type="spellStart"/>
      <w:r w:rsidRPr="004C4529">
        <w:rPr>
          <w:rFonts w:ascii="Times New Roman" w:hAnsi="Times New Roman" w:cs="Times New Roman"/>
          <w:sz w:val="32"/>
          <w:szCs w:val="32"/>
        </w:rPr>
        <w:t>abbccbba</w:t>
      </w:r>
      <w:proofErr w:type="spellEnd"/>
      <w:r w:rsidRPr="004C4529">
        <w:rPr>
          <w:rFonts w:ascii="Times New Roman" w:hAnsi="Times New Roman" w:cs="Times New Roman"/>
          <w:sz w:val="32"/>
          <w:szCs w:val="32"/>
        </w:rPr>
        <w:t>");</w:t>
      </w:r>
    </w:p>
    <w:p w14:paraId="054E078F"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r>
      <w:proofErr w:type="spellStart"/>
      <w:r w:rsidRPr="004C4529">
        <w:rPr>
          <w:rFonts w:ascii="Times New Roman" w:hAnsi="Times New Roman" w:cs="Times New Roman"/>
          <w:sz w:val="32"/>
          <w:szCs w:val="32"/>
        </w:rPr>
        <w:t>isPalindrome</w:t>
      </w:r>
      <w:proofErr w:type="spellEnd"/>
      <w:r w:rsidRPr="004C4529">
        <w:rPr>
          <w:rFonts w:ascii="Times New Roman" w:hAnsi="Times New Roman" w:cs="Times New Roman"/>
          <w:sz w:val="32"/>
          <w:szCs w:val="32"/>
        </w:rPr>
        <w:t>("geeks");</w:t>
      </w:r>
    </w:p>
    <w:p w14:paraId="1D8499C5" w14:textId="77777777" w:rsidR="004C4529" w:rsidRP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ab/>
        <w:t>return 0;</w:t>
      </w:r>
    </w:p>
    <w:p w14:paraId="7EA9D735" w14:textId="7A2268AD" w:rsidR="004C4529" w:rsidRDefault="004C4529" w:rsidP="004C4529">
      <w:pPr>
        <w:rPr>
          <w:rFonts w:ascii="Times New Roman" w:hAnsi="Times New Roman" w:cs="Times New Roman"/>
          <w:sz w:val="32"/>
          <w:szCs w:val="32"/>
        </w:rPr>
      </w:pPr>
      <w:r w:rsidRPr="004C4529">
        <w:rPr>
          <w:rFonts w:ascii="Times New Roman" w:hAnsi="Times New Roman" w:cs="Times New Roman"/>
          <w:sz w:val="32"/>
          <w:szCs w:val="32"/>
        </w:rPr>
        <w:t>}</w:t>
      </w:r>
    </w:p>
    <w:p w14:paraId="1516BF3F" w14:textId="24B38AD0" w:rsidR="004C4529" w:rsidRDefault="004C4529" w:rsidP="004C4529">
      <w:pPr>
        <w:rPr>
          <w:rFonts w:ascii="Times New Roman" w:hAnsi="Times New Roman" w:cs="Times New Roman"/>
          <w:sz w:val="32"/>
          <w:szCs w:val="32"/>
        </w:rPr>
      </w:pPr>
    </w:p>
    <w:p w14:paraId="16E10683" w14:textId="51C384DD" w:rsidR="004C4529" w:rsidRDefault="004C4529" w:rsidP="004C4529">
      <w:pPr>
        <w:rPr>
          <w:rFonts w:ascii="Times New Roman" w:hAnsi="Times New Roman" w:cs="Times New Roman"/>
          <w:sz w:val="32"/>
          <w:szCs w:val="32"/>
        </w:rPr>
      </w:pPr>
    </w:p>
    <w:p w14:paraId="54CCF1BE" w14:textId="447D9763" w:rsidR="004C4529" w:rsidRDefault="004C4529" w:rsidP="004C4529">
      <w:pPr>
        <w:rPr>
          <w:rFonts w:ascii="Times New Roman" w:hAnsi="Times New Roman" w:cs="Times New Roman"/>
          <w:sz w:val="32"/>
          <w:szCs w:val="32"/>
        </w:rPr>
      </w:pPr>
      <w:r>
        <w:rPr>
          <w:rFonts w:ascii="Times New Roman" w:hAnsi="Times New Roman" w:cs="Times New Roman"/>
          <w:sz w:val="32"/>
          <w:szCs w:val="32"/>
        </w:rPr>
        <w:t xml:space="preserve">38) </w:t>
      </w:r>
      <w:r w:rsidRPr="004C4529">
        <w:rPr>
          <w:rFonts w:ascii="Times New Roman" w:hAnsi="Times New Roman" w:cs="Times New Roman"/>
          <w:sz w:val="32"/>
          <w:szCs w:val="32"/>
        </w:rPr>
        <w:t>what is exception handling?</w:t>
      </w:r>
    </w:p>
    <w:p w14:paraId="157B94C4" w14:textId="77777777" w:rsidR="004C4529" w:rsidRPr="004C4529" w:rsidRDefault="004C4529" w:rsidP="004C4529">
      <w:pPr>
        <w:rPr>
          <w:rFonts w:ascii="Times New Roman" w:eastAsia="Times New Roman" w:hAnsi="Times New Roman" w:cs="Times New Roman"/>
          <w:sz w:val="24"/>
          <w:szCs w:val="24"/>
          <w:lang w:val="en-IN" w:eastAsia="en-IN" w:bidi="te-IN"/>
        </w:rPr>
      </w:pPr>
      <w:r>
        <w:rPr>
          <w:rFonts w:ascii="Times New Roman" w:hAnsi="Times New Roman" w:cs="Times New Roman"/>
          <w:sz w:val="32"/>
          <w:szCs w:val="32"/>
        </w:rPr>
        <w:t xml:space="preserve">Ans) </w:t>
      </w:r>
      <w:r w:rsidRPr="004C4529">
        <w:rPr>
          <w:rFonts w:ascii="Times New Roman" w:eastAsia="Times New Roman" w:hAnsi="Times New Roman" w:cs="Times New Roman"/>
          <w:sz w:val="32"/>
          <w:szCs w:val="32"/>
          <w:lang w:val="en-IN" w:eastAsia="en-IN" w:bidi="te-IN"/>
        </w:rPr>
        <w:t xml:space="preserve">Exception handling refers </w:t>
      </w:r>
      <w:r w:rsidRPr="004C4529">
        <w:rPr>
          <w:rFonts w:ascii="Times New Roman" w:eastAsia="Times New Roman" w:hAnsi="Times New Roman" w:cs="Times New Roman"/>
          <w:b/>
          <w:bCs/>
          <w:sz w:val="32"/>
          <w:szCs w:val="32"/>
          <w:lang w:val="en-IN" w:eastAsia="en-IN" w:bidi="te-IN"/>
        </w:rPr>
        <w:t>to the way that a program handles exceptional circumstances</w:t>
      </w:r>
      <w:r w:rsidRPr="004C4529">
        <w:rPr>
          <w:rFonts w:ascii="Times New Roman" w:eastAsia="Times New Roman" w:hAnsi="Times New Roman" w:cs="Times New Roman"/>
          <w:sz w:val="32"/>
          <w:szCs w:val="32"/>
          <w:lang w:val="en-IN" w:eastAsia="en-IN" w:bidi="te-IN"/>
        </w:rPr>
        <w:t xml:space="preserve">. It is really important that, when an </w:t>
      </w:r>
      <w:r w:rsidRPr="004C4529">
        <w:rPr>
          <w:rFonts w:ascii="Times New Roman" w:eastAsia="Times New Roman" w:hAnsi="Times New Roman" w:cs="Times New Roman"/>
          <w:sz w:val="32"/>
          <w:szCs w:val="32"/>
          <w:lang w:val="en-IN" w:eastAsia="en-IN" w:bidi="te-IN"/>
        </w:rPr>
        <w:lastRenderedPageBreak/>
        <w:t>exception occurs, a program does not just 'crash'. ... It requires you to write an exception handler that will be called and run when an exception is encountered.</w:t>
      </w:r>
    </w:p>
    <w:p w14:paraId="212587F5" w14:textId="12F37EDC" w:rsidR="004C4529" w:rsidRDefault="004C4529" w:rsidP="004C4529">
      <w:pPr>
        <w:rPr>
          <w:rFonts w:ascii="Times New Roman" w:hAnsi="Times New Roman" w:cs="Times New Roman"/>
          <w:sz w:val="32"/>
          <w:szCs w:val="32"/>
        </w:rPr>
      </w:pPr>
    </w:p>
    <w:p w14:paraId="22567020" w14:textId="64FE58F3" w:rsidR="004C4529" w:rsidRDefault="004C4529" w:rsidP="004C4529">
      <w:pPr>
        <w:rPr>
          <w:rFonts w:ascii="Times New Roman" w:hAnsi="Times New Roman" w:cs="Times New Roman"/>
          <w:sz w:val="32"/>
          <w:szCs w:val="32"/>
        </w:rPr>
      </w:pPr>
      <w:r>
        <w:rPr>
          <w:rFonts w:ascii="Times New Roman" w:hAnsi="Times New Roman" w:cs="Times New Roman"/>
          <w:sz w:val="32"/>
          <w:szCs w:val="32"/>
        </w:rPr>
        <w:t xml:space="preserve">39) </w:t>
      </w:r>
      <w:r w:rsidRPr="004C4529">
        <w:rPr>
          <w:rFonts w:ascii="Times New Roman" w:hAnsi="Times New Roman" w:cs="Times New Roman"/>
          <w:sz w:val="32"/>
          <w:szCs w:val="32"/>
        </w:rPr>
        <w:t>what is dead lock?</w:t>
      </w:r>
    </w:p>
    <w:p w14:paraId="0CA74CE7" w14:textId="024E32E1" w:rsidR="004C4529" w:rsidRDefault="004C4529" w:rsidP="004C4529">
      <w:pPr>
        <w:rPr>
          <w:rFonts w:ascii="Times New Roman" w:hAnsi="Times New Roman" w:cs="Times New Roman"/>
          <w:sz w:val="32"/>
          <w:szCs w:val="32"/>
        </w:rPr>
      </w:pPr>
      <w:r>
        <w:rPr>
          <w:rFonts w:ascii="Times New Roman" w:hAnsi="Times New Roman" w:cs="Times New Roman"/>
          <w:sz w:val="32"/>
          <w:szCs w:val="32"/>
        </w:rPr>
        <w:t xml:space="preserve">Ans) </w:t>
      </w:r>
      <w:r w:rsidRPr="004C4529">
        <w:rPr>
          <w:rStyle w:val="Strong"/>
          <w:rFonts w:ascii="Times New Roman" w:hAnsi="Times New Roman" w:cs="Times New Roman"/>
          <w:i/>
          <w:iCs/>
          <w:sz w:val="32"/>
          <w:szCs w:val="32"/>
        </w:rPr>
        <w:t xml:space="preserve">Deadlock </w:t>
      </w:r>
      <w:r w:rsidRPr="004C4529">
        <w:rPr>
          <w:rFonts w:ascii="Times New Roman" w:hAnsi="Times New Roman" w:cs="Times New Roman"/>
          <w:sz w:val="32"/>
          <w:szCs w:val="32"/>
        </w:rPr>
        <w:t>is a situation where a set of processes are blocked because each process is holding a resource and waiting for another resource acquired by some other process. </w:t>
      </w:r>
      <w:r w:rsidRPr="00231CEA">
        <w:rPr>
          <w:rFonts w:ascii="Times New Roman" w:hAnsi="Times New Roman" w:cs="Times New Roman"/>
          <w:sz w:val="32"/>
          <w:szCs w:val="32"/>
        </w:rPr>
        <w:t>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p>
    <w:p w14:paraId="0D028170" w14:textId="342C52CC" w:rsidR="00231CEA" w:rsidRDefault="00231CEA" w:rsidP="004C4529">
      <w:pPr>
        <w:rPr>
          <w:rFonts w:ascii="Times New Roman" w:hAnsi="Times New Roman" w:cs="Times New Roman"/>
          <w:sz w:val="32"/>
          <w:szCs w:val="32"/>
        </w:rPr>
      </w:pPr>
    </w:p>
    <w:p w14:paraId="237133EB" w14:textId="54FDD7EC" w:rsidR="00231CEA" w:rsidRDefault="00231CEA" w:rsidP="004C4529">
      <w:pPr>
        <w:rPr>
          <w:rFonts w:ascii="Times New Roman" w:hAnsi="Times New Roman" w:cs="Times New Roman"/>
          <w:sz w:val="32"/>
          <w:szCs w:val="32"/>
        </w:rPr>
      </w:pPr>
      <w:r>
        <w:rPr>
          <w:rFonts w:ascii="Times New Roman" w:hAnsi="Times New Roman" w:cs="Times New Roman"/>
          <w:sz w:val="32"/>
          <w:szCs w:val="32"/>
        </w:rPr>
        <w:t xml:space="preserve">40) </w:t>
      </w:r>
      <w:r w:rsidRPr="00231CEA">
        <w:rPr>
          <w:rFonts w:ascii="Times New Roman" w:hAnsi="Times New Roman" w:cs="Times New Roman"/>
          <w:sz w:val="32"/>
          <w:szCs w:val="32"/>
        </w:rPr>
        <w:t xml:space="preserve">what is </w:t>
      </w:r>
      <w:proofErr w:type="spellStart"/>
      <w:r w:rsidRPr="00231CEA">
        <w:rPr>
          <w:rFonts w:ascii="Times New Roman" w:hAnsi="Times New Roman" w:cs="Times New Roman"/>
          <w:sz w:val="32"/>
          <w:szCs w:val="32"/>
        </w:rPr>
        <w:t>uml</w:t>
      </w:r>
      <w:proofErr w:type="spellEnd"/>
      <w:r w:rsidRPr="00231CEA">
        <w:rPr>
          <w:rFonts w:ascii="Times New Roman" w:hAnsi="Times New Roman" w:cs="Times New Roman"/>
          <w:sz w:val="32"/>
          <w:szCs w:val="32"/>
        </w:rPr>
        <w:t xml:space="preserve"> diagram?</w:t>
      </w:r>
    </w:p>
    <w:p w14:paraId="295150A1" w14:textId="2546E4B7" w:rsidR="00231CEA" w:rsidRDefault="00231CEA" w:rsidP="004C4529">
      <w:pPr>
        <w:rPr>
          <w:rFonts w:ascii="Times New Roman" w:hAnsi="Times New Roman" w:cs="Times New Roman"/>
          <w:sz w:val="32"/>
          <w:szCs w:val="32"/>
        </w:rPr>
      </w:pPr>
      <w:r>
        <w:rPr>
          <w:rFonts w:ascii="Times New Roman" w:hAnsi="Times New Roman" w:cs="Times New Roman"/>
          <w:sz w:val="32"/>
          <w:szCs w:val="32"/>
        </w:rPr>
        <w:t xml:space="preserve">Ans) </w:t>
      </w:r>
      <w:r w:rsidRPr="00231CEA">
        <w:rPr>
          <w:rFonts w:ascii="Times New Roman" w:hAnsi="Times New Roman" w:cs="Times New Roman"/>
          <w:sz w:val="32"/>
          <w:szCs w:val="32"/>
        </w:rPr>
        <w:t>The Unified Modeling Language is a general-purpose, developmental, modeling language in the field of software engineering that is intended to provide a standard way to visualize the design of a system</w:t>
      </w:r>
    </w:p>
    <w:p w14:paraId="2BC11992" w14:textId="29FECEC1" w:rsidR="00231CEA" w:rsidRDefault="00231CEA" w:rsidP="004C4529">
      <w:pPr>
        <w:rPr>
          <w:rFonts w:ascii="Times New Roman" w:hAnsi="Times New Roman" w:cs="Times New Roman"/>
          <w:sz w:val="32"/>
          <w:szCs w:val="32"/>
        </w:rPr>
      </w:pPr>
    </w:p>
    <w:p w14:paraId="2F4E9E5A" w14:textId="7B3D7244" w:rsidR="00231CEA" w:rsidRDefault="00231CEA" w:rsidP="004C4529">
      <w:pPr>
        <w:rPr>
          <w:rFonts w:ascii="Times New Roman" w:hAnsi="Times New Roman" w:cs="Times New Roman"/>
          <w:sz w:val="32"/>
          <w:szCs w:val="32"/>
        </w:rPr>
      </w:pPr>
      <w:r>
        <w:rPr>
          <w:rFonts w:ascii="Times New Roman" w:hAnsi="Times New Roman" w:cs="Times New Roman"/>
          <w:sz w:val="32"/>
          <w:szCs w:val="32"/>
        </w:rPr>
        <w:t>41) What are joints in DBMS?</w:t>
      </w:r>
    </w:p>
    <w:p w14:paraId="7F5590DD" w14:textId="51C9734D" w:rsidR="00231CEA" w:rsidRDefault="00231CEA" w:rsidP="004C4529">
      <w:pPr>
        <w:rPr>
          <w:rFonts w:ascii="Times New Roman" w:hAnsi="Times New Roman" w:cs="Times New Roman"/>
          <w:sz w:val="32"/>
          <w:szCs w:val="32"/>
        </w:rPr>
      </w:pPr>
      <w:r>
        <w:rPr>
          <w:rFonts w:ascii="Times New Roman" w:hAnsi="Times New Roman" w:cs="Times New Roman"/>
          <w:sz w:val="32"/>
          <w:szCs w:val="32"/>
        </w:rPr>
        <w:t xml:space="preserve">Ans) </w:t>
      </w:r>
      <w:r w:rsidRPr="00231CEA">
        <w:rPr>
          <w:rFonts w:ascii="Times New Roman" w:hAnsi="Times New Roman" w:cs="Times New Roman"/>
          <w:b/>
          <w:bCs/>
          <w:sz w:val="32"/>
          <w:szCs w:val="32"/>
        </w:rPr>
        <w:t xml:space="preserve">In DBMS, a </w:t>
      </w:r>
      <w:proofErr w:type="spellStart"/>
      <w:r w:rsidRPr="00231CEA">
        <w:rPr>
          <w:rFonts w:ascii="Times New Roman" w:hAnsi="Times New Roman" w:cs="Times New Roman"/>
          <w:b/>
          <w:bCs/>
          <w:sz w:val="32"/>
          <w:szCs w:val="32"/>
        </w:rPr>
        <w:t>join</w:t>
      </w:r>
      <w:proofErr w:type="spellEnd"/>
      <w:r w:rsidRPr="00231CEA">
        <w:rPr>
          <w:rFonts w:ascii="Times New Roman" w:hAnsi="Times New Roman" w:cs="Times New Roman"/>
          <w:b/>
          <w:bCs/>
          <w:sz w:val="32"/>
          <w:szCs w:val="32"/>
        </w:rPr>
        <w:t xml:space="preserve"> statement is mainly used to combine two tables based on a specified common field between them. </w:t>
      </w:r>
      <w:r w:rsidRPr="00231CEA">
        <w:rPr>
          <w:rFonts w:ascii="Times New Roman" w:hAnsi="Times New Roman" w:cs="Times New Roman"/>
          <w:sz w:val="32"/>
          <w:szCs w:val="32"/>
        </w:rPr>
        <w:t>If we talk in terms of Relational algebra, it is the cartesian product of two tables followed by the selection operation. Thus, we can execute the product and selection process on two tables using a single join statement. We can use either 'on' or 'using' clause in MySQL to apply predicates to the join queries.</w:t>
      </w:r>
    </w:p>
    <w:p w14:paraId="38594018" w14:textId="52FC9A81" w:rsidR="00231CEA" w:rsidRDefault="00231CEA" w:rsidP="004C4529">
      <w:pPr>
        <w:rPr>
          <w:rFonts w:ascii="Times New Roman" w:hAnsi="Times New Roman" w:cs="Times New Roman"/>
          <w:sz w:val="32"/>
          <w:szCs w:val="32"/>
        </w:rPr>
      </w:pPr>
    </w:p>
    <w:p w14:paraId="3FC03323" w14:textId="3774424F" w:rsidR="00231CEA" w:rsidRDefault="00231CEA" w:rsidP="004C4529">
      <w:pPr>
        <w:rPr>
          <w:rFonts w:ascii="Times New Roman" w:hAnsi="Times New Roman" w:cs="Times New Roman"/>
          <w:sz w:val="32"/>
          <w:szCs w:val="32"/>
        </w:rPr>
      </w:pPr>
      <w:r>
        <w:rPr>
          <w:rFonts w:ascii="Times New Roman" w:hAnsi="Times New Roman" w:cs="Times New Roman"/>
          <w:sz w:val="32"/>
          <w:szCs w:val="32"/>
        </w:rPr>
        <w:t xml:space="preserve">42) </w:t>
      </w:r>
      <w:r w:rsidR="00976282">
        <w:rPr>
          <w:rFonts w:ascii="Times New Roman" w:hAnsi="Times New Roman" w:cs="Times New Roman"/>
          <w:sz w:val="32"/>
          <w:szCs w:val="32"/>
        </w:rPr>
        <w:t xml:space="preserve">What are </w:t>
      </w:r>
      <w:proofErr w:type="spellStart"/>
      <w:r w:rsidR="00976282">
        <w:rPr>
          <w:rFonts w:ascii="Times New Roman" w:hAnsi="Times New Roman" w:cs="Times New Roman"/>
          <w:sz w:val="32"/>
          <w:szCs w:val="32"/>
        </w:rPr>
        <w:t>dbms</w:t>
      </w:r>
      <w:proofErr w:type="spellEnd"/>
      <w:r w:rsidR="00976282">
        <w:rPr>
          <w:rFonts w:ascii="Times New Roman" w:hAnsi="Times New Roman" w:cs="Times New Roman"/>
          <w:sz w:val="32"/>
          <w:szCs w:val="32"/>
        </w:rPr>
        <w:t xml:space="preserve"> </w:t>
      </w:r>
      <w:proofErr w:type="spellStart"/>
      <w:r w:rsidR="00976282">
        <w:rPr>
          <w:rFonts w:ascii="Times New Roman" w:hAnsi="Times New Roman" w:cs="Times New Roman"/>
          <w:sz w:val="32"/>
          <w:szCs w:val="32"/>
        </w:rPr>
        <w:t>queires</w:t>
      </w:r>
      <w:proofErr w:type="spellEnd"/>
      <w:r w:rsidR="00976282">
        <w:rPr>
          <w:rFonts w:ascii="Times New Roman" w:hAnsi="Times New Roman" w:cs="Times New Roman"/>
          <w:sz w:val="32"/>
          <w:szCs w:val="32"/>
        </w:rPr>
        <w:t>?</w:t>
      </w:r>
    </w:p>
    <w:p w14:paraId="0220A73F" w14:textId="7DC472B9" w:rsidR="00976282" w:rsidRPr="00976282" w:rsidRDefault="00976282" w:rsidP="004C4529">
      <w:pPr>
        <w:rPr>
          <w:rStyle w:val="hgkelc"/>
          <w:rFonts w:ascii="Times New Roman" w:hAnsi="Times New Roman" w:cs="Times New Roman"/>
          <w:sz w:val="32"/>
          <w:szCs w:val="32"/>
        </w:rPr>
      </w:pPr>
      <w:r>
        <w:rPr>
          <w:rFonts w:ascii="Times New Roman" w:hAnsi="Times New Roman" w:cs="Times New Roman"/>
          <w:sz w:val="32"/>
          <w:szCs w:val="32"/>
        </w:rPr>
        <w:t>Ans</w:t>
      </w:r>
      <w:r w:rsidRPr="00976282">
        <w:rPr>
          <w:rFonts w:ascii="Times New Roman" w:hAnsi="Times New Roman" w:cs="Times New Roman"/>
          <w:sz w:val="36"/>
          <w:szCs w:val="36"/>
        </w:rPr>
        <w:t>)</w:t>
      </w:r>
      <w:r w:rsidRPr="00976282">
        <w:rPr>
          <w:rFonts w:ascii="Times New Roman" w:hAnsi="Times New Roman" w:cs="Times New Roman"/>
          <w:sz w:val="44"/>
          <w:szCs w:val="44"/>
        </w:rPr>
        <w:t xml:space="preserve"> </w:t>
      </w:r>
      <w:r w:rsidRPr="00976282">
        <w:rPr>
          <w:rStyle w:val="hgkelc"/>
          <w:rFonts w:ascii="Times New Roman" w:hAnsi="Times New Roman" w:cs="Times New Roman"/>
          <w:sz w:val="32"/>
          <w:szCs w:val="32"/>
        </w:rPr>
        <w:t xml:space="preserve">A </w:t>
      </w:r>
      <w:r w:rsidRPr="00976282">
        <w:rPr>
          <w:rStyle w:val="hgkelc"/>
          <w:rFonts w:ascii="Times New Roman" w:hAnsi="Times New Roman" w:cs="Times New Roman"/>
          <w:b/>
          <w:bCs/>
          <w:sz w:val="32"/>
          <w:szCs w:val="32"/>
        </w:rPr>
        <w:t>query</w:t>
      </w:r>
      <w:r w:rsidRPr="00976282">
        <w:rPr>
          <w:rStyle w:val="hgkelc"/>
          <w:rFonts w:ascii="Times New Roman" w:hAnsi="Times New Roman" w:cs="Times New Roman"/>
          <w:sz w:val="32"/>
          <w:szCs w:val="32"/>
        </w:rPr>
        <w:t xml:space="preserve"> is a request for data or information from a database table or combination of tables. This data may be generated as results returned </w:t>
      </w:r>
      <w:r w:rsidRPr="00976282">
        <w:rPr>
          <w:rStyle w:val="hgkelc"/>
          <w:rFonts w:ascii="Times New Roman" w:hAnsi="Times New Roman" w:cs="Times New Roman"/>
          <w:sz w:val="32"/>
          <w:szCs w:val="32"/>
        </w:rPr>
        <w:lastRenderedPageBreak/>
        <w:t xml:space="preserve">by Structured </w:t>
      </w:r>
      <w:r w:rsidRPr="00976282">
        <w:rPr>
          <w:rStyle w:val="hgkelc"/>
          <w:rFonts w:ascii="Times New Roman" w:hAnsi="Times New Roman" w:cs="Times New Roman"/>
          <w:b/>
          <w:bCs/>
          <w:sz w:val="32"/>
          <w:szCs w:val="32"/>
        </w:rPr>
        <w:t>Query</w:t>
      </w:r>
      <w:r w:rsidRPr="00976282">
        <w:rPr>
          <w:rStyle w:val="hgkelc"/>
          <w:rFonts w:ascii="Times New Roman" w:hAnsi="Times New Roman" w:cs="Times New Roman"/>
          <w:sz w:val="32"/>
          <w:szCs w:val="32"/>
        </w:rPr>
        <w:t xml:space="preserve"> Language (SQL) or as pictorials, graphs or complex results, e.g., trend analyses from data-mining tools.</w:t>
      </w:r>
    </w:p>
    <w:p w14:paraId="74722EF2" w14:textId="77777777" w:rsidR="00976282" w:rsidRPr="00976282" w:rsidRDefault="00976282" w:rsidP="004C4529">
      <w:pPr>
        <w:rPr>
          <w:rStyle w:val="hgkelc"/>
          <w:rFonts w:ascii="Times New Roman" w:hAnsi="Times New Roman" w:cs="Times New Roman"/>
          <w:sz w:val="32"/>
          <w:szCs w:val="32"/>
        </w:rPr>
      </w:pPr>
    </w:p>
    <w:p w14:paraId="129D4CF1" w14:textId="345BE32A" w:rsidR="00976282" w:rsidRPr="00976282" w:rsidRDefault="00976282" w:rsidP="004C4529">
      <w:pPr>
        <w:rPr>
          <w:rStyle w:val="hgkelc"/>
          <w:rFonts w:ascii="Times New Roman" w:hAnsi="Times New Roman" w:cs="Times New Roman"/>
          <w:sz w:val="32"/>
          <w:szCs w:val="32"/>
        </w:rPr>
      </w:pPr>
      <w:r w:rsidRPr="00976282">
        <w:rPr>
          <w:rStyle w:val="hgkelc"/>
          <w:rFonts w:ascii="Times New Roman" w:hAnsi="Times New Roman" w:cs="Times New Roman"/>
          <w:sz w:val="32"/>
          <w:szCs w:val="32"/>
        </w:rPr>
        <w:t>43) What are layers in OSI Model?</w:t>
      </w:r>
    </w:p>
    <w:p w14:paraId="4D3EABAD" w14:textId="77777777" w:rsidR="00976282" w:rsidRPr="00976282" w:rsidRDefault="00976282" w:rsidP="00976282">
      <w:pPr>
        <w:rPr>
          <w:rFonts w:ascii="Times New Roman" w:hAnsi="Times New Roman" w:cs="Times New Roman"/>
          <w:sz w:val="32"/>
          <w:szCs w:val="32"/>
        </w:rPr>
      </w:pPr>
      <w:r w:rsidRPr="00976282">
        <w:rPr>
          <w:rStyle w:val="hgkelc"/>
          <w:rFonts w:ascii="Times New Roman" w:hAnsi="Times New Roman" w:cs="Times New Roman"/>
          <w:sz w:val="32"/>
          <w:szCs w:val="32"/>
        </w:rPr>
        <w:t xml:space="preserve">Ans) </w:t>
      </w:r>
      <w:r w:rsidRPr="00976282">
        <w:rPr>
          <w:rFonts w:ascii="Times New Roman" w:hAnsi="Times New Roman" w:cs="Times New Roman"/>
          <w:sz w:val="32"/>
          <w:szCs w:val="32"/>
        </w:rPr>
        <w:t xml:space="preserve">  </w:t>
      </w:r>
      <w:hyperlink r:id="rId14" w:anchor="featured_section_21196" w:tooltip="Jump to the Physical Layer section" w:history="1">
        <w:r w:rsidRPr="00976282">
          <w:rPr>
            <w:rStyle w:val="Hyperlink"/>
            <w:rFonts w:ascii="Times New Roman" w:hAnsi="Times New Roman" w:cs="Times New Roman"/>
            <w:sz w:val="32"/>
            <w:szCs w:val="32"/>
          </w:rPr>
          <w:t xml:space="preserve">Physical Layer </w:t>
        </w:r>
      </w:hyperlink>
    </w:p>
    <w:p w14:paraId="784CED2D" w14:textId="77777777" w:rsidR="00976282" w:rsidRPr="00976282" w:rsidRDefault="00976282" w:rsidP="00976282">
      <w:pPr>
        <w:rPr>
          <w:rFonts w:ascii="Times New Roman" w:hAnsi="Times New Roman" w:cs="Times New Roman"/>
          <w:sz w:val="32"/>
          <w:szCs w:val="32"/>
        </w:rPr>
      </w:pPr>
      <w:r w:rsidRPr="00976282">
        <w:rPr>
          <w:rFonts w:ascii="Times New Roman" w:hAnsi="Times New Roman" w:cs="Times New Roman"/>
          <w:sz w:val="32"/>
          <w:szCs w:val="32"/>
        </w:rPr>
        <w:t xml:space="preserve">  </w:t>
      </w:r>
      <w:hyperlink r:id="rId15" w:anchor="featured_section_21206" w:tooltip="Jump to the Data Link Layer section" w:history="1">
        <w:r w:rsidRPr="00976282">
          <w:rPr>
            <w:rStyle w:val="Hyperlink"/>
            <w:rFonts w:ascii="Times New Roman" w:hAnsi="Times New Roman" w:cs="Times New Roman"/>
            <w:sz w:val="32"/>
            <w:szCs w:val="32"/>
          </w:rPr>
          <w:t xml:space="preserve">Data Link Layer </w:t>
        </w:r>
      </w:hyperlink>
    </w:p>
    <w:p w14:paraId="3A33D5AD" w14:textId="77777777" w:rsidR="00976282" w:rsidRPr="00976282" w:rsidRDefault="00976282" w:rsidP="00976282">
      <w:pPr>
        <w:rPr>
          <w:rFonts w:ascii="Times New Roman" w:hAnsi="Times New Roman" w:cs="Times New Roman"/>
          <w:sz w:val="32"/>
          <w:szCs w:val="32"/>
        </w:rPr>
      </w:pPr>
      <w:r w:rsidRPr="00976282">
        <w:rPr>
          <w:rFonts w:ascii="Times New Roman" w:hAnsi="Times New Roman" w:cs="Times New Roman"/>
          <w:sz w:val="32"/>
          <w:szCs w:val="32"/>
        </w:rPr>
        <w:t xml:space="preserve">  </w:t>
      </w:r>
      <w:hyperlink r:id="rId16" w:anchor="featured_section_20616" w:tooltip="Jump to the Network Layer section" w:history="1">
        <w:r w:rsidRPr="00976282">
          <w:rPr>
            <w:rStyle w:val="Hyperlink"/>
            <w:rFonts w:ascii="Times New Roman" w:hAnsi="Times New Roman" w:cs="Times New Roman"/>
            <w:sz w:val="32"/>
            <w:szCs w:val="32"/>
          </w:rPr>
          <w:t xml:space="preserve">Network Layer </w:t>
        </w:r>
      </w:hyperlink>
    </w:p>
    <w:p w14:paraId="71993146" w14:textId="77777777" w:rsidR="00976282" w:rsidRPr="00976282" w:rsidRDefault="00976282" w:rsidP="00976282">
      <w:pPr>
        <w:rPr>
          <w:rFonts w:ascii="Times New Roman" w:hAnsi="Times New Roman" w:cs="Times New Roman"/>
          <w:sz w:val="32"/>
          <w:szCs w:val="32"/>
        </w:rPr>
      </w:pPr>
      <w:r w:rsidRPr="00976282">
        <w:rPr>
          <w:rFonts w:ascii="Times New Roman" w:hAnsi="Times New Roman" w:cs="Times New Roman"/>
          <w:sz w:val="32"/>
          <w:szCs w:val="32"/>
        </w:rPr>
        <w:t xml:space="preserve">  </w:t>
      </w:r>
      <w:hyperlink r:id="rId17" w:anchor="featured_section_21221" w:tooltip="Jump to the Transport Layer section" w:history="1">
        <w:r w:rsidRPr="00976282">
          <w:rPr>
            <w:rStyle w:val="Hyperlink"/>
            <w:rFonts w:ascii="Times New Roman" w:hAnsi="Times New Roman" w:cs="Times New Roman"/>
            <w:sz w:val="32"/>
            <w:szCs w:val="32"/>
          </w:rPr>
          <w:t xml:space="preserve">Transport Layer </w:t>
        </w:r>
      </w:hyperlink>
    </w:p>
    <w:p w14:paraId="1D044C0F" w14:textId="77777777" w:rsidR="00976282" w:rsidRPr="00976282" w:rsidRDefault="00976282" w:rsidP="00976282">
      <w:pPr>
        <w:rPr>
          <w:rFonts w:ascii="Times New Roman" w:hAnsi="Times New Roman" w:cs="Times New Roman"/>
          <w:sz w:val="32"/>
          <w:szCs w:val="32"/>
        </w:rPr>
      </w:pPr>
      <w:r w:rsidRPr="00976282">
        <w:rPr>
          <w:rFonts w:ascii="Times New Roman" w:hAnsi="Times New Roman" w:cs="Times New Roman"/>
          <w:sz w:val="32"/>
          <w:szCs w:val="32"/>
        </w:rPr>
        <w:t xml:space="preserve">  </w:t>
      </w:r>
      <w:hyperlink r:id="rId18" w:anchor="featured_section_21231" w:tooltip="Jump to the Session Layer section" w:history="1">
        <w:r w:rsidRPr="00976282">
          <w:rPr>
            <w:rStyle w:val="Hyperlink"/>
            <w:rFonts w:ascii="Times New Roman" w:hAnsi="Times New Roman" w:cs="Times New Roman"/>
            <w:sz w:val="32"/>
            <w:szCs w:val="32"/>
          </w:rPr>
          <w:t xml:space="preserve">Session Layer </w:t>
        </w:r>
      </w:hyperlink>
    </w:p>
    <w:p w14:paraId="48E69837" w14:textId="77777777" w:rsidR="00976282" w:rsidRPr="00976282" w:rsidRDefault="00976282" w:rsidP="00976282">
      <w:pPr>
        <w:rPr>
          <w:rFonts w:ascii="Times New Roman" w:hAnsi="Times New Roman" w:cs="Times New Roman"/>
          <w:sz w:val="32"/>
          <w:szCs w:val="32"/>
        </w:rPr>
      </w:pPr>
      <w:r w:rsidRPr="00976282">
        <w:rPr>
          <w:rFonts w:ascii="Times New Roman" w:hAnsi="Times New Roman" w:cs="Times New Roman"/>
          <w:sz w:val="32"/>
          <w:szCs w:val="32"/>
        </w:rPr>
        <w:t xml:space="preserve">  </w:t>
      </w:r>
      <w:hyperlink r:id="rId19" w:anchor="featured_section_21241" w:tooltip="Jump to the Presentation Layer section" w:history="1">
        <w:r w:rsidRPr="00976282">
          <w:rPr>
            <w:rStyle w:val="Hyperlink"/>
            <w:rFonts w:ascii="Times New Roman" w:hAnsi="Times New Roman" w:cs="Times New Roman"/>
            <w:sz w:val="32"/>
            <w:szCs w:val="32"/>
          </w:rPr>
          <w:t xml:space="preserve">Presentation Layer </w:t>
        </w:r>
      </w:hyperlink>
    </w:p>
    <w:p w14:paraId="44268CF6" w14:textId="784E0865" w:rsidR="00976282" w:rsidRDefault="00976282" w:rsidP="00976282">
      <w:pPr>
        <w:rPr>
          <w:rFonts w:ascii="Times New Roman" w:hAnsi="Times New Roman" w:cs="Times New Roman"/>
          <w:sz w:val="32"/>
          <w:szCs w:val="32"/>
        </w:rPr>
      </w:pPr>
      <w:r w:rsidRPr="00976282">
        <w:rPr>
          <w:rFonts w:ascii="Times New Roman" w:hAnsi="Times New Roman" w:cs="Times New Roman"/>
          <w:sz w:val="32"/>
          <w:szCs w:val="32"/>
        </w:rPr>
        <w:t xml:space="preserve">  </w:t>
      </w:r>
      <w:hyperlink r:id="rId20" w:anchor="featured_section_21251" w:tooltip="Jump to the Application Layer section" w:history="1">
        <w:r w:rsidRPr="00976282">
          <w:rPr>
            <w:rStyle w:val="Hyperlink"/>
            <w:rFonts w:ascii="Times New Roman" w:hAnsi="Times New Roman" w:cs="Times New Roman"/>
            <w:sz w:val="32"/>
            <w:szCs w:val="32"/>
          </w:rPr>
          <w:t xml:space="preserve">Application Layer </w:t>
        </w:r>
      </w:hyperlink>
    </w:p>
    <w:p w14:paraId="64A5075F" w14:textId="2A18AAF1" w:rsidR="00976282" w:rsidRDefault="00976282" w:rsidP="00976282">
      <w:pPr>
        <w:rPr>
          <w:rFonts w:ascii="Times New Roman" w:hAnsi="Times New Roman" w:cs="Times New Roman"/>
          <w:sz w:val="32"/>
          <w:szCs w:val="32"/>
        </w:rPr>
      </w:pPr>
    </w:p>
    <w:p w14:paraId="0F62BAD1" w14:textId="7E4A5211" w:rsidR="00976282" w:rsidRDefault="00976282" w:rsidP="00976282">
      <w:pPr>
        <w:rPr>
          <w:rFonts w:ascii="Times New Roman" w:hAnsi="Times New Roman" w:cs="Times New Roman"/>
          <w:sz w:val="32"/>
          <w:szCs w:val="32"/>
        </w:rPr>
      </w:pPr>
      <w:r>
        <w:rPr>
          <w:rFonts w:ascii="Times New Roman" w:hAnsi="Times New Roman" w:cs="Times New Roman"/>
          <w:sz w:val="32"/>
          <w:szCs w:val="32"/>
        </w:rPr>
        <w:t xml:space="preserve">44) How to trouble shoot </w:t>
      </w:r>
      <w:proofErr w:type="spellStart"/>
      <w:r>
        <w:rPr>
          <w:rFonts w:ascii="Times New Roman" w:hAnsi="Times New Roman" w:cs="Times New Roman"/>
          <w:sz w:val="32"/>
          <w:szCs w:val="32"/>
        </w:rPr>
        <w:t>blackscreen</w:t>
      </w:r>
      <w:proofErr w:type="spellEnd"/>
      <w:r>
        <w:rPr>
          <w:rFonts w:ascii="Times New Roman" w:hAnsi="Times New Roman" w:cs="Times New Roman"/>
          <w:sz w:val="32"/>
          <w:szCs w:val="32"/>
        </w:rPr>
        <w:t>?</w:t>
      </w:r>
    </w:p>
    <w:p w14:paraId="10F6DF8A" w14:textId="72943F3E" w:rsidR="00253C8A" w:rsidRPr="00C83DED" w:rsidRDefault="00253C8A" w:rsidP="00253C8A">
      <w:pPr>
        <w:pStyle w:val="trt0xe"/>
        <w:numPr>
          <w:ilvl w:val="0"/>
          <w:numId w:val="27"/>
        </w:numPr>
        <w:rPr>
          <w:sz w:val="32"/>
          <w:szCs w:val="32"/>
        </w:rPr>
      </w:pPr>
      <w:r w:rsidRPr="00C83DED">
        <w:rPr>
          <w:sz w:val="32"/>
          <w:szCs w:val="32"/>
        </w:rPr>
        <w:t>Open Start.</w:t>
      </w:r>
    </w:p>
    <w:p w14:paraId="69EA78FD" w14:textId="77777777" w:rsidR="00253C8A" w:rsidRPr="00253C8A" w:rsidRDefault="00253C8A" w:rsidP="00253C8A">
      <w:pPr>
        <w:numPr>
          <w:ilvl w:val="0"/>
          <w:numId w:val="27"/>
        </w:numPr>
        <w:spacing w:before="100" w:beforeAutospacing="1" w:after="100" w:afterAutospacing="1"/>
        <w:rPr>
          <w:rFonts w:ascii="Times New Roman" w:eastAsia="Times New Roman" w:hAnsi="Times New Roman" w:cs="Times New Roman"/>
          <w:sz w:val="32"/>
          <w:szCs w:val="32"/>
          <w:lang w:val="en-IN" w:eastAsia="en-IN" w:bidi="te-IN"/>
        </w:rPr>
      </w:pPr>
      <w:r w:rsidRPr="00253C8A">
        <w:rPr>
          <w:rFonts w:ascii="Times New Roman" w:eastAsia="Times New Roman" w:hAnsi="Times New Roman" w:cs="Times New Roman"/>
          <w:sz w:val="32"/>
          <w:szCs w:val="32"/>
          <w:lang w:val="en-IN" w:eastAsia="en-IN" w:bidi="te-IN"/>
        </w:rPr>
        <w:t xml:space="preserve">Search for </w:t>
      </w:r>
      <w:proofErr w:type="spellStart"/>
      <w:r w:rsidRPr="00253C8A">
        <w:rPr>
          <w:rFonts w:ascii="Times New Roman" w:eastAsia="Times New Roman" w:hAnsi="Times New Roman" w:cs="Times New Roman"/>
          <w:sz w:val="32"/>
          <w:szCs w:val="32"/>
          <w:lang w:val="en-IN" w:eastAsia="en-IN" w:bidi="te-IN"/>
        </w:rPr>
        <w:t>msconfig</w:t>
      </w:r>
      <w:proofErr w:type="spellEnd"/>
      <w:r w:rsidRPr="00253C8A">
        <w:rPr>
          <w:rFonts w:ascii="Times New Roman" w:eastAsia="Times New Roman" w:hAnsi="Times New Roman" w:cs="Times New Roman"/>
          <w:sz w:val="32"/>
          <w:szCs w:val="32"/>
          <w:lang w:val="en-IN" w:eastAsia="en-IN" w:bidi="te-IN"/>
        </w:rPr>
        <w:t xml:space="preserve"> and click the top result to open the System Configuration app.</w:t>
      </w:r>
    </w:p>
    <w:p w14:paraId="6330632A" w14:textId="77777777" w:rsidR="00253C8A" w:rsidRPr="00253C8A" w:rsidRDefault="00253C8A" w:rsidP="00253C8A">
      <w:pPr>
        <w:numPr>
          <w:ilvl w:val="0"/>
          <w:numId w:val="27"/>
        </w:numPr>
        <w:spacing w:before="100" w:beforeAutospacing="1" w:after="100" w:afterAutospacing="1"/>
        <w:rPr>
          <w:rFonts w:ascii="Times New Roman" w:eastAsia="Times New Roman" w:hAnsi="Times New Roman" w:cs="Times New Roman"/>
          <w:sz w:val="32"/>
          <w:szCs w:val="32"/>
          <w:lang w:val="en-IN" w:eastAsia="en-IN" w:bidi="te-IN"/>
        </w:rPr>
      </w:pPr>
      <w:r w:rsidRPr="00253C8A">
        <w:rPr>
          <w:rFonts w:ascii="Times New Roman" w:eastAsia="Times New Roman" w:hAnsi="Times New Roman" w:cs="Times New Roman"/>
          <w:sz w:val="32"/>
          <w:szCs w:val="32"/>
          <w:lang w:val="en-IN" w:eastAsia="en-IN" w:bidi="te-IN"/>
        </w:rPr>
        <w:t>Click the Services tab.</w:t>
      </w:r>
    </w:p>
    <w:p w14:paraId="5259399E" w14:textId="77777777" w:rsidR="00253C8A" w:rsidRPr="00253C8A" w:rsidRDefault="00253C8A" w:rsidP="00253C8A">
      <w:pPr>
        <w:numPr>
          <w:ilvl w:val="0"/>
          <w:numId w:val="27"/>
        </w:numPr>
        <w:spacing w:before="100" w:beforeAutospacing="1" w:after="100" w:afterAutospacing="1"/>
        <w:rPr>
          <w:rFonts w:ascii="Times New Roman" w:eastAsia="Times New Roman" w:hAnsi="Times New Roman" w:cs="Times New Roman"/>
          <w:sz w:val="32"/>
          <w:szCs w:val="32"/>
          <w:lang w:val="en-IN" w:eastAsia="en-IN" w:bidi="te-IN"/>
        </w:rPr>
      </w:pPr>
      <w:r w:rsidRPr="00253C8A">
        <w:rPr>
          <w:rFonts w:ascii="Times New Roman" w:eastAsia="Times New Roman" w:hAnsi="Times New Roman" w:cs="Times New Roman"/>
          <w:sz w:val="32"/>
          <w:szCs w:val="32"/>
          <w:lang w:val="en-IN" w:eastAsia="en-IN" w:bidi="te-IN"/>
        </w:rPr>
        <w:t>Check the Hide all Microsoft services option.</w:t>
      </w:r>
    </w:p>
    <w:p w14:paraId="440449CD" w14:textId="77777777" w:rsidR="00253C8A" w:rsidRPr="00253C8A" w:rsidRDefault="00253C8A" w:rsidP="00253C8A">
      <w:pPr>
        <w:numPr>
          <w:ilvl w:val="0"/>
          <w:numId w:val="27"/>
        </w:numPr>
        <w:spacing w:before="100" w:beforeAutospacing="1" w:after="100" w:afterAutospacing="1"/>
        <w:rPr>
          <w:rFonts w:ascii="Times New Roman" w:eastAsia="Times New Roman" w:hAnsi="Times New Roman" w:cs="Times New Roman"/>
          <w:sz w:val="32"/>
          <w:szCs w:val="32"/>
          <w:lang w:val="en-IN" w:eastAsia="en-IN" w:bidi="te-IN"/>
        </w:rPr>
      </w:pPr>
      <w:r w:rsidRPr="00253C8A">
        <w:rPr>
          <w:rFonts w:ascii="Times New Roman" w:eastAsia="Times New Roman" w:hAnsi="Times New Roman" w:cs="Times New Roman"/>
          <w:sz w:val="32"/>
          <w:szCs w:val="32"/>
          <w:lang w:val="en-IN" w:eastAsia="en-IN" w:bidi="te-IN"/>
        </w:rPr>
        <w:t xml:space="preserve">Check one of the services. ... </w:t>
      </w:r>
    </w:p>
    <w:p w14:paraId="73900A6C" w14:textId="77777777" w:rsidR="00253C8A" w:rsidRPr="00253C8A" w:rsidRDefault="00253C8A" w:rsidP="00253C8A">
      <w:pPr>
        <w:numPr>
          <w:ilvl w:val="0"/>
          <w:numId w:val="27"/>
        </w:numPr>
        <w:spacing w:before="100" w:beforeAutospacing="1" w:after="100" w:afterAutospacing="1"/>
        <w:rPr>
          <w:rFonts w:ascii="Times New Roman" w:eastAsia="Times New Roman" w:hAnsi="Times New Roman" w:cs="Times New Roman"/>
          <w:sz w:val="32"/>
          <w:szCs w:val="32"/>
          <w:lang w:val="en-IN" w:eastAsia="en-IN" w:bidi="te-IN"/>
        </w:rPr>
      </w:pPr>
      <w:r w:rsidRPr="00253C8A">
        <w:rPr>
          <w:rFonts w:ascii="Times New Roman" w:eastAsia="Times New Roman" w:hAnsi="Times New Roman" w:cs="Times New Roman"/>
          <w:sz w:val="32"/>
          <w:szCs w:val="32"/>
          <w:lang w:val="en-IN" w:eastAsia="en-IN" w:bidi="te-IN"/>
        </w:rPr>
        <w:t>Click the Apply button.</w:t>
      </w:r>
    </w:p>
    <w:p w14:paraId="77ECBFFA" w14:textId="77777777" w:rsidR="00253C8A" w:rsidRPr="00253C8A" w:rsidRDefault="00253C8A" w:rsidP="00253C8A">
      <w:pPr>
        <w:numPr>
          <w:ilvl w:val="0"/>
          <w:numId w:val="27"/>
        </w:numPr>
        <w:spacing w:before="100" w:beforeAutospacing="1" w:after="100" w:afterAutospacing="1"/>
        <w:rPr>
          <w:rFonts w:ascii="Times New Roman" w:eastAsia="Times New Roman" w:hAnsi="Times New Roman" w:cs="Times New Roman"/>
          <w:sz w:val="32"/>
          <w:szCs w:val="32"/>
          <w:lang w:val="en-IN" w:eastAsia="en-IN" w:bidi="te-IN"/>
        </w:rPr>
      </w:pPr>
      <w:r w:rsidRPr="00253C8A">
        <w:rPr>
          <w:rFonts w:ascii="Times New Roman" w:eastAsia="Times New Roman" w:hAnsi="Times New Roman" w:cs="Times New Roman"/>
          <w:sz w:val="32"/>
          <w:szCs w:val="32"/>
          <w:lang w:val="en-IN" w:eastAsia="en-IN" w:bidi="te-IN"/>
        </w:rPr>
        <w:t>Click the OK button.</w:t>
      </w:r>
    </w:p>
    <w:p w14:paraId="508DC5A4" w14:textId="02CEE51D" w:rsidR="00253C8A" w:rsidRPr="00C83DED" w:rsidRDefault="00253C8A" w:rsidP="00253C8A">
      <w:pPr>
        <w:numPr>
          <w:ilvl w:val="0"/>
          <w:numId w:val="27"/>
        </w:numPr>
        <w:spacing w:before="100" w:beforeAutospacing="1" w:after="100" w:afterAutospacing="1"/>
        <w:rPr>
          <w:rFonts w:ascii="Times New Roman" w:eastAsia="Times New Roman" w:hAnsi="Times New Roman" w:cs="Times New Roman"/>
          <w:sz w:val="32"/>
          <w:szCs w:val="32"/>
          <w:lang w:val="en-IN" w:eastAsia="en-IN" w:bidi="te-IN"/>
        </w:rPr>
      </w:pPr>
      <w:r w:rsidRPr="00253C8A">
        <w:rPr>
          <w:rFonts w:ascii="Times New Roman" w:eastAsia="Times New Roman" w:hAnsi="Times New Roman" w:cs="Times New Roman"/>
          <w:sz w:val="32"/>
          <w:szCs w:val="32"/>
          <w:lang w:val="en-IN" w:eastAsia="en-IN" w:bidi="te-IN"/>
        </w:rPr>
        <w:t>Restart the computer.</w:t>
      </w:r>
    </w:p>
    <w:p w14:paraId="56384268" w14:textId="304317BC" w:rsidR="00253C8A" w:rsidRDefault="00253C8A" w:rsidP="00253C8A">
      <w:pPr>
        <w:spacing w:before="100" w:beforeAutospacing="1" w:after="100" w:afterAutospacing="1"/>
        <w:rPr>
          <w:rFonts w:ascii="Times New Roman" w:eastAsia="Times New Roman" w:hAnsi="Times New Roman" w:cs="Times New Roman"/>
          <w:sz w:val="32"/>
          <w:szCs w:val="32"/>
          <w:lang w:val="en-IN" w:eastAsia="en-IN" w:bidi="te-IN"/>
        </w:rPr>
      </w:pPr>
      <w:r w:rsidRPr="00C83DED">
        <w:rPr>
          <w:rFonts w:ascii="Times New Roman" w:eastAsia="Times New Roman" w:hAnsi="Times New Roman" w:cs="Times New Roman"/>
          <w:sz w:val="32"/>
          <w:szCs w:val="32"/>
          <w:lang w:val="en-IN" w:eastAsia="en-IN" w:bidi="te-IN"/>
        </w:rPr>
        <w:t>45) What are the classes of IP address?</w:t>
      </w:r>
    </w:p>
    <w:p w14:paraId="69492A07" w14:textId="06B915F2" w:rsidR="00DA7E40" w:rsidRDefault="000D6CE1" w:rsidP="00253C8A">
      <w:pPr>
        <w:spacing w:before="100" w:beforeAutospacing="1" w:after="100" w:afterAutospacing="1"/>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Ans) Class A, Class B, Class C, Class D, Class E</w:t>
      </w:r>
    </w:p>
    <w:p w14:paraId="4B4E659C" w14:textId="77777777" w:rsidR="003F7529" w:rsidRPr="003F7529" w:rsidRDefault="003F7529" w:rsidP="00253C8A">
      <w:pPr>
        <w:spacing w:before="100" w:beforeAutospacing="1" w:after="100" w:afterAutospacing="1"/>
        <w:rPr>
          <w:rFonts w:ascii="Times New Roman" w:eastAsia="Times New Roman" w:hAnsi="Times New Roman" w:cs="Times New Roman"/>
          <w:sz w:val="44"/>
          <w:szCs w:val="44"/>
          <w:lang w:val="en-IN" w:eastAsia="en-IN" w:bidi="te-IN"/>
        </w:rPr>
      </w:pPr>
    </w:p>
    <w:p w14:paraId="0D1C2670" w14:textId="13764EDB" w:rsidR="00253C8A" w:rsidRDefault="00253C8A" w:rsidP="00253C8A">
      <w:pPr>
        <w:spacing w:before="100" w:beforeAutospacing="1" w:after="100" w:afterAutospacing="1"/>
        <w:rPr>
          <w:rFonts w:ascii="Times New Roman" w:eastAsia="Times New Roman" w:hAnsi="Times New Roman" w:cs="Times New Roman"/>
          <w:sz w:val="24"/>
          <w:szCs w:val="24"/>
          <w:lang w:val="en-IN" w:eastAsia="en-IN" w:bidi="te-IN"/>
        </w:rPr>
      </w:pPr>
      <w:r w:rsidRPr="00C83DED">
        <w:rPr>
          <w:rFonts w:ascii="Times New Roman" w:eastAsia="Times New Roman" w:hAnsi="Times New Roman" w:cs="Times New Roman"/>
          <w:sz w:val="32"/>
          <w:szCs w:val="32"/>
          <w:lang w:val="en-IN" w:eastAsia="en-IN" w:bidi="te-IN"/>
        </w:rPr>
        <w:lastRenderedPageBreak/>
        <w:t xml:space="preserve">Ans) </w:t>
      </w:r>
      <w:r w:rsidR="0022335B" w:rsidRPr="00C83DED">
        <w:rPr>
          <w:rFonts w:ascii="Times New Roman" w:eastAsia="Times New Roman" w:hAnsi="Times New Roman" w:cs="Times New Roman"/>
          <w:sz w:val="32"/>
          <w:szCs w:val="32"/>
          <w:lang w:val="en-IN" w:eastAsia="en-IN" w:bidi="te-IN"/>
        </w:rPr>
        <w:t>Class A, Class B, Class C, Class D, Class E</w:t>
      </w:r>
      <w:r w:rsidR="0022335B">
        <w:rPr>
          <w:rFonts w:ascii="Times New Roman" w:eastAsia="Times New Roman" w:hAnsi="Times New Roman" w:cs="Times New Roman"/>
          <w:noProof/>
          <w:sz w:val="24"/>
          <w:szCs w:val="24"/>
          <w:lang w:val="en-IN" w:eastAsia="en-IN" w:bidi="te-IN"/>
        </w:rPr>
        <w:drawing>
          <wp:inline distT="0" distB="0" distL="0" distR="0" wp14:anchorId="581A260F" wp14:editId="77B95BB1">
            <wp:extent cx="5935980" cy="2385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385060"/>
                    </a:xfrm>
                    <a:prstGeom prst="rect">
                      <a:avLst/>
                    </a:prstGeom>
                    <a:noFill/>
                    <a:ln>
                      <a:noFill/>
                    </a:ln>
                  </pic:spPr>
                </pic:pic>
              </a:graphicData>
            </a:graphic>
          </wp:inline>
        </w:drawing>
      </w:r>
    </w:p>
    <w:p w14:paraId="3CBBE227" w14:textId="0EDFCDA9" w:rsidR="0022335B" w:rsidRPr="00C83DED" w:rsidRDefault="0022335B" w:rsidP="00253C8A">
      <w:pPr>
        <w:spacing w:before="100" w:beforeAutospacing="1" w:after="100" w:afterAutospacing="1"/>
        <w:rPr>
          <w:rFonts w:ascii="Times New Roman" w:eastAsia="Times New Roman" w:hAnsi="Times New Roman" w:cs="Times New Roman"/>
          <w:sz w:val="32"/>
          <w:szCs w:val="32"/>
          <w:lang w:val="en-IN" w:eastAsia="en-IN" w:bidi="te-IN"/>
        </w:rPr>
      </w:pPr>
    </w:p>
    <w:p w14:paraId="3AE1778E" w14:textId="45C9832D" w:rsidR="0022335B" w:rsidRPr="00C83DED" w:rsidRDefault="0022335B" w:rsidP="00253C8A">
      <w:pPr>
        <w:spacing w:before="100" w:beforeAutospacing="1" w:after="100" w:afterAutospacing="1"/>
        <w:rPr>
          <w:rFonts w:ascii="Times New Roman" w:eastAsia="Times New Roman" w:hAnsi="Times New Roman" w:cs="Times New Roman"/>
          <w:sz w:val="32"/>
          <w:szCs w:val="32"/>
          <w:lang w:val="en-IN" w:eastAsia="en-IN" w:bidi="te-IN"/>
        </w:rPr>
      </w:pPr>
      <w:r w:rsidRPr="00C83DED">
        <w:rPr>
          <w:rFonts w:ascii="Times New Roman" w:eastAsia="Times New Roman" w:hAnsi="Times New Roman" w:cs="Times New Roman"/>
          <w:sz w:val="32"/>
          <w:szCs w:val="32"/>
          <w:lang w:val="en-IN" w:eastAsia="en-IN" w:bidi="te-IN"/>
        </w:rPr>
        <w:t>46) What is Networking?</w:t>
      </w:r>
    </w:p>
    <w:p w14:paraId="5EBA1E54" w14:textId="3AD5D72F" w:rsidR="0022335B" w:rsidRPr="00C83DED" w:rsidRDefault="0022335B" w:rsidP="00253C8A">
      <w:pPr>
        <w:spacing w:before="100" w:beforeAutospacing="1" w:after="100" w:afterAutospacing="1"/>
        <w:rPr>
          <w:rStyle w:val="hgkelc"/>
          <w:rFonts w:ascii="Times New Roman" w:hAnsi="Times New Roman" w:cs="Times New Roman"/>
          <w:b/>
          <w:bCs/>
          <w:sz w:val="32"/>
          <w:szCs w:val="32"/>
        </w:rPr>
      </w:pPr>
      <w:r w:rsidRPr="00C83DED">
        <w:rPr>
          <w:rFonts w:ascii="Times New Roman" w:eastAsia="Times New Roman" w:hAnsi="Times New Roman" w:cs="Times New Roman"/>
          <w:sz w:val="32"/>
          <w:szCs w:val="32"/>
          <w:lang w:val="en-IN" w:eastAsia="en-IN" w:bidi="te-IN"/>
        </w:rPr>
        <w:t xml:space="preserve">Ans) </w:t>
      </w:r>
      <w:r w:rsidR="00395268" w:rsidRPr="00C83DED">
        <w:rPr>
          <w:rStyle w:val="hgkelc"/>
          <w:rFonts w:ascii="Times New Roman" w:hAnsi="Times New Roman" w:cs="Times New Roman"/>
          <w:sz w:val="32"/>
          <w:szCs w:val="32"/>
        </w:rPr>
        <w:t xml:space="preserve">Networking is </w:t>
      </w:r>
      <w:r w:rsidR="00395268" w:rsidRPr="00C83DED">
        <w:rPr>
          <w:rStyle w:val="hgkelc"/>
          <w:rFonts w:ascii="Times New Roman" w:hAnsi="Times New Roman" w:cs="Times New Roman"/>
          <w:b/>
          <w:bCs/>
          <w:sz w:val="32"/>
          <w:szCs w:val="32"/>
        </w:rPr>
        <w:t>the exchange of information across the multiple devices connected to internet</w:t>
      </w:r>
    </w:p>
    <w:p w14:paraId="38AD0C81" w14:textId="01D19F9D" w:rsidR="00395268" w:rsidRPr="00C83DED" w:rsidRDefault="00395268" w:rsidP="00253C8A">
      <w:pPr>
        <w:spacing w:before="100" w:beforeAutospacing="1" w:after="100" w:afterAutospacing="1"/>
        <w:rPr>
          <w:rStyle w:val="hgkelc"/>
          <w:rFonts w:ascii="Times New Roman" w:hAnsi="Times New Roman" w:cs="Times New Roman"/>
          <w:b/>
          <w:bCs/>
          <w:sz w:val="32"/>
          <w:szCs w:val="32"/>
        </w:rPr>
      </w:pPr>
      <w:r w:rsidRPr="00C83DED">
        <w:rPr>
          <w:rStyle w:val="hgkelc"/>
          <w:rFonts w:ascii="Times New Roman" w:hAnsi="Times New Roman" w:cs="Times New Roman"/>
          <w:b/>
          <w:bCs/>
          <w:sz w:val="32"/>
          <w:szCs w:val="32"/>
        </w:rPr>
        <w:t>47) what is hub in networking?</w:t>
      </w:r>
    </w:p>
    <w:p w14:paraId="36C05819" w14:textId="77777777" w:rsidR="00395268" w:rsidRPr="00C83DED" w:rsidRDefault="00395268" w:rsidP="00395268">
      <w:pPr>
        <w:rPr>
          <w:rFonts w:ascii="Times New Roman" w:eastAsia="Times New Roman" w:hAnsi="Times New Roman" w:cs="Times New Roman"/>
          <w:sz w:val="32"/>
          <w:szCs w:val="32"/>
          <w:lang w:val="en-IN" w:eastAsia="en-IN" w:bidi="te-IN"/>
        </w:rPr>
      </w:pPr>
      <w:r w:rsidRPr="00C83DED">
        <w:rPr>
          <w:rStyle w:val="hgkelc"/>
          <w:rFonts w:ascii="Times New Roman" w:hAnsi="Times New Roman" w:cs="Times New Roman"/>
          <w:b/>
          <w:bCs/>
          <w:sz w:val="32"/>
          <w:szCs w:val="32"/>
        </w:rPr>
        <w:t xml:space="preserve">Ans) </w:t>
      </w:r>
      <w:r w:rsidRPr="00C83DED">
        <w:rPr>
          <w:rFonts w:ascii="Times New Roman" w:eastAsia="Times New Roman" w:hAnsi="Times New Roman" w:cs="Times New Roman"/>
          <w:sz w:val="32"/>
          <w:szCs w:val="32"/>
          <w:lang w:val="en-IN" w:eastAsia="en-IN" w:bidi="te-IN"/>
        </w:rPr>
        <w:t xml:space="preserve">A hub is </w:t>
      </w:r>
      <w:r w:rsidRPr="00C83DED">
        <w:rPr>
          <w:rFonts w:ascii="Times New Roman" w:eastAsia="Times New Roman" w:hAnsi="Times New Roman" w:cs="Times New Roman"/>
          <w:b/>
          <w:bCs/>
          <w:sz w:val="32"/>
          <w:szCs w:val="32"/>
          <w:lang w:val="en-IN" w:eastAsia="en-IN" w:bidi="te-IN"/>
        </w:rPr>
        <w:t>a physical layer networking device which is used to connect multiple devices in a network</w:t>
      </w:r>
      <w:r w:rsidRPr="00C83DED">
        <w:rPr>
          <w:rFonts w:ascii="Times New Roman" w:eastAsia="Times New Roman" w:hAnsi="Times New Roman" w:cs="Times New Roman"/>
          <w:sz w:val="32"/>
          <w:szCs w:val="32"/>
          <w:lang w:val="en-IN" w:eastAsia="en-IN" w:bidi="te-IN"/>
        </w:rPr>
        <w:t>. They are generally used to connect computers in a LAN. A hub has many ports in it</w:t>
      </w:r>
    </w:p>
    <w:p w14:paraId="6B30F466" w14:textId="58683421" w:rsidR="00395268" w:rsidRPr="00C83DED" w:rsidRDefault="00395268" w:rsidP="00253C8A">
      <w:pPr>
        <w:spacing w:before="100" w:beforeAutospacing="1" w:after="100" w:afterAutospacing="1"/>
        <w:rPr>
          <w:rFonts w:ascii="Times New Roman" w:eastAsia="Times New Roman" w:hAnsi="Times New Roman" w:cs="Times New Roman"/>
          <w:sz w:val="32"/>
          <w:szCs w:val="32"/>
          <w:lang w:val="en-IN" w:eastAsia="en-IN" w:bidi="te-IN"/>
        </w:rPr>
      </w:pPr>
      <w:r w:rsidRPr="00C83DED">
        <w:rPr>
          <w:rFonts w:ascii="Times New Roman" w:eastAsia="Times New Roman" w:hAnsi="Times New Roman" w:cs="Times New Roman"/>
          <w:sz w:val="32"/>
          <w:szCs w:val="32"/>
          <w:lang w:val="en-IN" w:eastAsia="en-IN" w:bidi="te-IN"/>
        </w:rPr>
        <w:t>48) what is a switch in networking?</w:t>
      </w:r>
    </w:p>
    <w:p w14:paraId="30A4C6A5" w14:textId="20D8DB68" w:rsidR="00395268" w:rsidRPr="00C83DED" w:rsidRDefault="00395268" w:rsidP="00253C8A">
      <w:pPr>
        <w:spacing w:before="100" w:beforeAutospacing="1" w:after="100" w:afterAutospacing="1"/>
        <w:rPr>
          <w:rFonts w:ascii="Times New Roman" w:hAnsi="Times New Roman" w:cs="Times New Roman"/>
          <w:sz w:val="32"/>
          <w:szCs w:val="32"/>
        </w:rPr>
      </w:pPr>
      <w:r w:rsidRPr="00C83DED">
        <w:rPr>
          <w:rFonts w:ascii="Times New Roman" w:eastAsia="Times New Roman" w:hAnsi="Times New Roman" w:cs="Times New Roman"/>
          <w:sz w:val="32"/>
          <w:szCs w:val="32"/>
          <w:lang w:val="en-IN" w:eastAsia="en-IN" w:bidi="te-IN"/>
        </w:rPr>
        <w:t xml:space="preserve">Ans) </w:t>
      </w:r>
      <w:r w:rsidRPr="00C83DED">
        <w:rPr>
          <w:rFonts w:ascii="Times New Roman" w:hAnsi="Times New Roman" w:cs="Times New Roman"/>
          <w:sz w:val="32"/>
          <w:szCs w:val="32"/>
        </w:rPr>
        <w:t xml:space="preserve">A </w:t>
      </w:r>
      <w:r w:rsidRPr="00C83DED">
        <w:rPr>
          <w:rFonts w:ascii="Times New Roman" w:hAnsi="Times New Roman" w:cs="Times New Roman"/>
          <w:b/>
          <w:bCs/>
          <w:sz w:val="32"/>
          <w:szCs w:val="32"/>
        </w:rPr>
        <w:t>network switch</w:t>
      </w:r>
      <w:r w:rsidRPr="00C83DED">
        <w:rPr>
          <w:rFonts w:ascii="Times New Roman" w:hAnsi="Times New Roman" w:cs="Times New Roman"/>
          <w:sz w:val="32"/>
          <w:szCs w:val="32"/>
        </w:rPr>
        <w:t xml:space="preserve"> is </w:t>
      </w:r>
      <w:hyperlink r:id="rId22" w:tooltip="Networking hardware" w:history="1">
        <w:r w:rsidRPr="00C83DED">
          <w:rPr>
            <w:rStyle w:val="Hyperlink"/>
            <w:rFonts w:ascii="Times New Roman" w:hAnsi="Times New Roman" w:cs="Times New Roman"/>
            <w:sz w:val="32"/>
            <w:szCs w:val="32"/>
          </w:rPr>
          <w:t>networking hardware</w:t>
        </w:r>
      </w:hyperlink>
      <w:r w:rsidRPr="00C83DED">
        <w:rPr>
          <w:rFonts w:ascii="Times New Roman" w:hAnsi="Times New Roman" w:cs="Times New Roman"/>
          <w:sz w:val="32"/>
          <w:szCs w:val="32"/>
        </w:rPr>
        <w:t xml:space="preserve"> that connects devices on a </w:t>
      </w:r>
      <w:hyperlink r:id="rId23" w:tooltip="Computer network" w:history="1">
        <w:r w:rsidRPr="00C83DED">
          <w:rPr>
            <w:rStyle w:val="Hyperlink"/>
            <w:rFonts w:ascii="Times New Roman" w:hAnsi="Times New Roman" w:cs="Times New Roman"/>
            <w:sz w:val="32"/>
            <w:szCs w:val="32"/>
          </w:rPr>
          <w:t>computer network</w:t>
        </w:r>
      </w:hyperlink>
      <w:r w:rsidRPr="00C83DED">
        <w:rPr>
          <w:rFonts w:ascii="Times New Roman" w:hAnsi="Times New Roman" w:cs="Times New Roman"/>
          <w:sz w:val="32"/>
          <w:szCs w:val="32"/>
        </w:rPr>
        <w:t xml:space="preserve"> by using </w:t>
      </w:r>
      <w:hyperlink r:id="rId24" w:tooltip="Packet switching" w:history="1">
        <w:r w:rsidRPr="00C83DED">
          <w:rPr>
            <w:rStyle w:val="Hyperlink"/>
            <w:rFonts w:ascii="Times New Roman" w:hAnsi="Times New Roman" w:cs="Times New Roman"/>
            <w:sz w:val="32"/>
            <w:szCs w:val="32"/>
          </w:rPr>
          <w:t>packet switching</w:t>
        </w:r>
      </w:hyperlink>
      <w:r w:rsidRPr="00C83DED">
        <w:rPr>
          <w:rFonts w:ascii="Times New Roman" w:hAnsi="Times New Roman" w:cs="Times New Roman"/>
          <w:sz w:val="32"/>
          <w:szCs w:val="32"/>
        </w:rPr>
        <w:t xml:space="preserve"> to receive and forward data to the destination device.</w:t>
      </w:r>
    </w:p>
    <w:p w14:paraId="290A692C" w14:textId="4A94ADF7" w:rsidR="00395268" w:rsidRPr="00C83DED" w:rsidRDefault="00395268" w:rsidP="00253C8A">
      <w:pPr>
        <w:spacing w:before="100" w:beforeAutospacing="1" w:after="100" w:afterAutospacing="1"/>
        <w:rPr>
          <w:rFonts w:ascii="Times New Roman" w:hAnsi="Times New Roman" w:cs="Times New Roman"/>
          <w:sz w:val="32"/>
          <w:szCs w:val="32"/>
        </w:rPr>
      </w:pPr>
      <w:r w:rsidRPr="00C83DED">
        <w:rPr>
          <w:rFonts w:ascii="Times New Roman" w:hAnsi="Times New Roman" w:cs="Times New Roman"/>
          <w:sz w:val="32"/>
          <w:szCs w:val="32"/>
        </w:rPr>
        <w:t xml:space="preserve">49) what is </w:t>
      </w:r>
      <w:proofErr w:type="spellStart"/>
      <w:r w:rsidRPr="00C83DED">
        <w:rPr>
          <w:rFonts w:ascii="Times New Roman" w:hAnsi="Times New Roman" w:cs="Times New Roman"/>
          <w:sz w:val="32"/>
          <w:szCs w:val="32"/>
        </w:rPr>
        <w:t>tcp</w:t>
      </w:r>
      <w:proofErr w:type="spellEnd"/>
      <w:r w:rsidRPr="00C83DED">
        <w:rPr>
          <w:rFonts w:ascii="Times New Roman" w:hAnsi="Times New Roman" w:cs="Times New Roman"/>
          <w:sz w:val="32"/>
          <w:szCs w:val="32"/>
        </w:rPr>
        <w:t xml:space="preserve"> and </w:t>
      </w:r>
      <w:proofErr w:type="spellStart"/>
      <w:r w:rsidRPr="00C83DED">
        <w:rPr>
          <w:rFonts w:ascii="Times New Roman" w:hAnsi="Times New Roman" w:cs="Times New Roman"/>
          <w:sz w:val="32"/>
          <w:szCs w:val="32"/>
        </w:rPr>
        <w:t>udp</w:t>
      </w:r>
      <w:proofErr w:type="spellEnd"/>
      <w:r w:rsidRPr="00C83DED">
        <w:rPr>
          <w:rFonts w:ascii="Times New Roman" w:hAnsi="Times New Roman" w:cs="Times New Roman"/>
          <w:sz w:val="32"/>
          <w:szCs w:val="32"/>
        </w:rPr>
        <w:t>?</w:t>
      </w:r>
    </w:p>
    <w:p w14:paraId="3314EDA9" w14:textId="77777777" w:rsidR="00395268" w:rsidRPr="00C83DED" w:rsidRDefault="00395268" w:rsidP="00395268">
      <w:pPr>
        <w:rPr>
          <w:rFonts w:ascii="Times New Roman" w:eastAsia="Times New Roman" w:hAnsi="Times New Roman" w:cs="Times New Roman"/>
          <w:sz w:val="32"/>
          <w:szCs w:val="32"/>
          <w:lang w:val="en-IN" w:eastAsia="en-IN" w:bidi="te-IN"/>
        </w:rPr>
      </w:pPr>
      <w:r w:rsidRPr="00C83DED">
        <w:rPr>
          <w:rFonts w:ascii="Times New Roman" w:hAnsi="Times New Roman" w:cs="Times New Roman"/>
          <w:sz w:val="32"/>
          <w:szCs w:val="32"/>
        </w:rPr>
        <w:t xml:space="preserve">Ans) </w:t>
      </w:r>
      <w:r w:rsidRPr="00C83DED">
        <w:rPr>
          <w:rFonts w:ascii="Times New Roman" w:eastAsia="Times New Roman" w:hAnsi="Times New Roman" w:cs="Times New Roman"/>
          <w:b/>
          <w:bCs/>
          <w:sz w:val="32"/>
          <w:szCs w:val="32"/>
          <w:lang w:val="en-IN" w:eastAsia="en-IN" w:bidi="te-IN"/>
        </w:rPr>
        <w:t>TCP is a connection-oriented protocol, whereas UDP is a connectionless protocol</w:t>
      </w:r>
      <w:r w:rsidRPr="00C83DED">
        <w:rPr>
          <w:rFonts w:ascii="Times New Roman" w:eastAsia="Times New Roman" w:hAnsi="Times New Roman" w:cs="Times New Roman"/>
          <w:sz w:val="32"/>
          <w:szCs w:val="32"/>
          <w:lang w:val="en-IN" w:eastAsia="en-IN" w:bidi="te-IN"/>
        </w:rPr>
        <w:t xml:space="preserve">. A key difference between TCP and UDP is speed, as TCP is comparatively slower than UDP. Overall, UDP is a </w:t>
      </w:r>
      <w:r w:rsidRPr="00C83DED">
        <w:rPr>
          <w:rFonts w:ascii="Times New Roman" w:eastAsia="Times New Roman" w:hAnsi="Times New Roman" w:cs="Times New Roman"/>
          <w:sz w:val="32"/>
          <w:szCs w:val="32"/>
          <w:lang w:val="en-IN" w:eastAsia="en-IN" w:bidi="te-IN"/>
        </w:rPr>
        <w:lastRenderedPageBreak/>
        <w:t>much faster, simpler, and efficient protocol, however, retransmission of lost data packets is only possible with TCP.</w:t>
      </w:r>
    </w:p>
    <w:p w14:paraId="44E2C28F" w14:textId="3AB024BC" w:rsidR="00395268" w:rsidRPr="00C83DED" w:rsidRDefault="002F0716" w:rsidP="00253C8A">
      <w:pPr>
        <w:spacing w:before="100" w:beforeAutospacing="1" w:after="100" w:afterAutospacing="1"/>
        <w:rPr>
          <w:rFonts w:ascii="Times New Roman" w:hAnsi="Times New Roman" w:cs="Times New Roman"/>
          <w:sz w:val="32"/>
          <w:szCs w:val="32"/>
        </w:rPr>
      </w:pPr>
      <w:r w:rsidRPr="00C83DED">
        <w:rPr>
          <w:rFonts w:ascii="Times New Roman" w:hAnsi="Times New Roman" w:cs="Times New Roman"/>
          <w:sz w:val="32"/>
          <w:szCs w:val="32"/>
        </w:rPr>
        <w:t xml:space="preserve">50) What is </w:t>
      </w:r>
      <w:proofErr w:type="spellStart"/>
      <w:r w:rsidRPr="00C83DED">
        <w:rPr>
          <w:rFonts w:ascii="Times New Roman" w:hAnsi="Times New Roman" w:cs="Times New Roman"/>
          <w:sz w:val="32"/>
          <w:szCs w:val="32"/>
        </w:rPr>
        <w:t>PoP</w:t>
      </w:r>
      <w:proofErr w:type="spellEnd"/>
      <w:r w:rsidRPr="00C83DED">
        <w:rPr>
          <w:rFonts w:ascii="Times New Roman" w:hAnsi="Times New Roman" w:cs="Times New Roman"/>
          <w:sz w:val="32"/>
          <w:szCs w:val="32"/>
        </w:rPr>
        <w:t>?</w:t>
      </w:r>
    </w:p>
    <w:p w14:paraId="127E127F" w14:textId="5F94393D" w:rsidR="002F0716" w:rsidRPr="00C83DED" w:rsidRDefault="002F0716" w:rsidP="00253C8A">
      <w:pPr>
        <w:spacing w:before="100" w:beforeAutospacing="1" w:after="100" w:afterAutospacing="1"/>
        <w:rPr>
          <w:rFonts w:ascii="Times New Roman" w:hAnsi="Times New Roman" w:cs="Times New Roman"/>
          <w:sz w:val="32"/>
          <w:szCs w:val="32"/>
        </w:rPr>
      </w:pPr>
      <w:r w:rsidRPr="00C83DED">
        <w:rPr>
          <w:rFonts w:ascii="Times New Roman" w:hAnsi="Times New Roman" w:cs="Times New Roman"/>
          <w:sz w:val="32"/>
          <w:szCs w:val="32"/>
        </w:rPr>
        <w:t>Ans) A point of presence (</w:t>
      </w:r>
      <w:proofErr w:type="spellStart"/>
      <w:r w:rsidRPr="00C83DED">
        <w:rPr>
          <w:rFonts w:ascii="Times New Roman" w:hAnsi="Times New Roman" w:cs="Times New Roman"/>
          <w:sz w:val="32"/>
          <w:szCs w:val="32"/>
        </w:rPr>
        <w:t>PoP</w:t>
      </w:r>
      <w:proofErr w:type="spellEnd"/>
      <w:r w:rsidRPr="00C83DED">
        <w:rPr>
          <w:rFonts w:ascii="Times New Roman" w:hAnsi="Times New Roman" w:cs="Times New Roman"/>
          <w:sz w:val="32"/>
          <w:szCs w:val="32"/>
        </w:rPr>
        <w:t xml:space="preserve">) is a </w:t>
      </w:r>
      <w:hyperlink r:id="rId25" w:history="1">
        <w:r w:rsidRPr="00C83DED">
          <w:rPr>
            <w:rStyle w:val="Hyperlink"/>
            <w:rFonts w:ascii="Times New Roman" w:hAnsi="Times New Roman" w:cs="Times New Roman"/>
            <w:sz w:val="32"/>
            <w:szCs w:val="32"/>
          </w:rPr>
          <w:t>demarcation point</w:t>
        </w:r>
      </w:hyperlink>
      <w:r w:rsidRPr="00C83DED">
        <w:rPr>
          <w:rFonts w:ascii="Times New Roman" w:hAnsi="Times New Roman" w:cs="Times New Roman"/>
          <w:sz w:val="32"/>
          <w:szCs w:val="32"/>
        </w:rPr>
        <w:t>, access point, or physical location at which two or more networks or communication devices share a connection.</w:t>
      </w:r>
    </w:p>
    <w:p w14:paraId="5464B7DE" w14:textId="700D5386" w:rsidR="002F0716" w:rsidRPr="00C83DED" w:rsidRDefault="002F0716" w:rsidP="00253C8A">
      <w:pPr>
        <w:spacing w:before="100" w:beforeAutospacing="1" w:after="100" w:afterAutospacing="1"/>
        <w:rPr>
          <w:rFonts w:ascii="Times New Roman" w:hAnsi="Times New Roman" w:cs="Times New Roman"/>
          <w:sz w:val="32"/>
          <w:szCs w:val="32"/>
        </w:rPr>
      </w:pPr>
      <w:r w:rsidRPr="00C83DED">
        <w:rPr>
          <w:rFonts w:ascii="Times New Roman" w:hAnsi="Times New Roman" w:cs="Times New Roman"/>
          <w:sz w:val="32"/>
          <w:szCs w:val="32"/>
        </w:rPr>
        <w:t>51) what is smtp in networking?</w:t>
      </w:r>
    </w:p>
    <w:p w14:paraId="4A4A1F56" w14:textId="5E6093CD" w:rsidR="002F0716" w:rsidRPr="00C83DED" w:rsidRDefault="002F0716" w:rsidP="00253C8A">
      <w:pPr>
        <w:spacing w:before="100" w:beforeAutospacing="1" w:after="100" w:afterAutospacing="1"/>
        <w:rPr>
          <w:rStyle w:val="hgkelc"/>
          <w:rFonts w:ascii="Times New Roman" w:hAnsi="Times New Roman" w:cs="Times New Roman"/>
          <w:sz w:val="32"/>
          <w:szCs w:val="32"/>
        </w:rPr>
      </w:pPr>
      <w:r w:rsidRPr="00C83DED">
        <w:rPr>
          <w:rFonts w:ascii="Times New Roman" w:hAnsi="Times New Roman" w:cs="Times New Roman"/>
          <w:sz w:val="32"/>
          <w:szCs w:val="32"/>
        </w:rPr>
        <w:t xml:space="preserve">Ans) </w:t>
      </w:r>
      <w:r w:rsidRPr="00C83DED">
        <w:rPr>
          <w:rStyle w:val="hgkelc"/>
          <w:rFonts w:ascii="Times New Roman" w:hAnsi="Times New Roman" w:cs="Times New Roman"/>
          <w:sz w:val="32"/>
          <w:szCs w:val="32"/>
        </w:rPr>
        <w:t>SMTP is used to send and receive email.</w:t>
      </w:r>
      <w:r w:rsidRPr="00C83DED">
        <w:rPr>
          <w:rStyle w:val="Heading1Char"/>
          <w:rFonts w:ascii="Times New Roman" w:hAnsi="Times New Roman" w:cs="Times New Roman"/>
        </w:rPr>
        <w:t xml:space="preserve"> </w:t>
      </w:r>
      <w:r w:rsidRPr="00C83DED">
        <w:rPr>
          <w:rStyle w:val="hgkelc"/>
          <w:rFonts w:ascii="Times New Roman" w:hAnsi="Times New Roman" w:cs="Times New Roman"/>
          <w:sz w:val="32"/>
          <w:szCs w:val="32"/>
        </w:rPr>
        <w:t xml:space="preserve">SMTP is </w:t>
      </w:r>
      <w:r w:rsidRPr="00C83DED">
        <w:rPr>
          <w:rStyle w:val="hgkelc"/>
          <w:rFonts w:ascii="Times New Roman" w:hAnsi="Times New Roman" w:cs="Times New Roman"/>
          <w:b/>
          <w:bCs/>
          <w:sz w:val="32"/>
          <w:szCs w:val="32"/>
        </w:rPr>
        <w:t>part of the application layer of the TCP/IP protocol</w:t>
      </w:r>
      <w:r w:rsidRPr="00C83DED">
        <w:rPr>
          <w:rStyle w:val="hgkelc"/>
          <w:rFonts w:ascii="Times New Roman" w:hAnsi="Times New Roman" w:cs="Times New Roman"/>
          <w:sz w:val="32"/>
          <w:szCs w:val="32"/>
        </w:rPr>
        <w:t>. Using a process called “store and forward.</w:t>
      </w:r>
    </w:p>
    <w:p w14:paraId="043B49B8" w14:textId="6BB0083D" w:rsidR="00976282" w:rsidRPr="00C83DED" w:rsidRDefault="002F0716" w:rsidP="00976282">
      <w:pPr>
        <w:rPr>
          <w:rStyle w:val="hgkelc"/>
          <w:rFonts w:ascii="Times New Roman" w:hAnsi="Times New Roman" w:cs="Times New Roman"/>
          <w:sz w:val="32"/>
          <w:szCs w:val="32"/>
        </w:rPr>
      </w:pPr>
      <w:r w:rsidRPr="00C83DED">
        <w:rPr>
          <w:rStyle w:val="hgkelc"/>
          <w:rFonts w:ascii="Times New Roman" w:hAnsi="Times New Roman" w:cs="Times New Roman"/>
          <w:sz w:val="32"/>
          <w:szCs w:val="32"/>
        </w:rPr>
        <w:t xml:space="preserve">52) what is </w:t>
      </w:r>
      <w:proofErr w:type="spellStart"/>
      <w:r w:rsidRPr="00C83DED">
        <w:rPr>
          <w:rStyle w:val="hgkelc"/>
          <w:rFonts w:ascii="Times New Roman" w:hAnsi="Times New Roman" w:cs="Times New Roman"/>
          <w:sz w:val="32"/>
          <w:szCs w:val="32"/>
        </w:rPr>
        <w:t>dhcp</w:t>
      </w:r>
      <w:proofErr w:type="spellEnd"/>
      <w:r w:rsidRPr="00C83DED">
        <w:rPr>
          <w:rStyle w:val="hgkelc"/>
          <w:rFonts w:ascii="Times New Roman" w:hAnsi="Times New Roman" w:cs="Times New Roman"/>
          <w:sz w:val="32"/>
          <w:szCs w:val="32"/>
        </w:rPr>
        <w:t xml:space="preserve"> in networking?</w:t>
      </w:r>
    </w:p>
    <w:p w14:paraId="5B38FC7A" w14:textId="5E7C0A22" w:rsidR="002F0716" w:rsidRPr="00C83DED" w:rsidRDefault="002F0716" w:rsidP="00976282">
      <w:pPr>
        <w:rPr>
          <w:rStyle w:val="hgkelc"/>
          <w:rFonts w:ascii="Times New Roman" w:hAnsi="Times New Roman" w:cs="Times New Roman"/>
          <w:b/>
          <w:bCs/>
          <w:sz w:val="32"/>
          <w:szCs w:val="32"/>
        </w:rPr>
      </w:pPr>
      <w:r w:rsidRPr="00C83DED">
        <w:rPr>
          <w:rStyle w:val="hgkelc"/>
          <w:rFonts w:ascii="Times New Roman" w:hAnsi="Times New Roman" w:cs="Times New Roman"/>
          <w:sz w:val="32"/>
          <w:szCs w:val="32"/>
        </w:rPr>
        <w:t xml:space="preserve">Ans) A DHCP Server is a network server that automatically provides and assigns IP addresses, default gateways and other network parameters to client devices. It relies on the standard protocol known as </w:t>
      </w:r>
      <w:r w:rsidRPr="00C83DED">
        <w:rPr>
          <w:rStyle w:val="hgkelc"/>
          <w:rFonts w:ascii="Times New Roman" w:hAnsi="Times New Roman" w:cs="Times New Roman"/>
          <w:b/>
          <w:bCs/>
          <w:sz w:val="32"/>
          <w:szCs w:val="32"/>
        </w:rPr>
        <w:t>Dynamic Host Configuration Protocol</w:t>
      </w:r>
    </w:p>
    <w:p w14:paraId="579D9371" w14:textId="77777777" w:rsidR="00E22186" w:rsidRPr="00C83DED" w:rsidRDefault="00E22186" w:rsidP="00976282">
      <w:pPr>
        <w:rPr>
          <w:rStyle w:val="hgkelc"/>
          <w:rFonts w:ascii="Times New Roman" w:hAnsi="Times New Roman" w:cs="Times New Roman"/>
          <w:b/>
          <w:bCs/>
          <w:sz w:val="32"/>
          <w:szCs w:val="32"/>
        </w:rPr>
      </w:pPr>
    </w:p>
    <w:p w14:paraId="747BBDA4" w14:textId="13E7121C" w:rsidR="002F0716" w:rsidRPr="00C83DED" w:rsidRDefault="00E22186" w:rsidP="00976282">
      <w:pPr>
        <w:rPr>
          <w:rStyle w:val="hgkelc"/>
          <w:rFonts w:ascii="Times New Roman" w:hAnsi="Times New Roman" w:cs="Times New Roman"/>
          <w:b/>
          <w:bCs/>
          <w:sz w:val="32"/>
          <w:szCs w:val="32"/>
        </w:rPr>
      </w:pPr>
      <w:r w:rsidRPr="00C83DED">
        <w:rPr>
          <w:rStyle w:val="hgkelc"/>
          <w:rFonts w:ascii="Times New Roman" w:hAnsi="Times New Roman" w:cs="Times New Roman"/>
          <w:b/>
          <w:bCs/>
          <w:sz w:val="32"/>
          <w:szCs w:val="32"/>
        </w:rPr>
        <w:t>53) what is mac in networking?</w:t>
      </w:r>
    </w:p>
    <w:p w14:paraId="22AE665C" w14:textId="366816B7" w:rsidR="00E22186" w:rsidRPr="00C83DED" w:rsidRDefault="00E22186" w:rsidP="00976282">
      <w:pPr>
        <w:rPr>
          <w:rFonts w:ascii="Times New Roman" w:hAnsi="Times New Roman" w:cs="Times New Roman"/>
          <w:sz w:val="32"/>
          <w:szCs w:val="32"/>
        </w:rPr>
      </w:pPr>
      <w:r w:rsidRPr="00C83DED">
        <w:rPr>
          <w:rStyle w:val="hgkelc"/>
          <w:rFonts w:ascii="Times New Roman" w:hAnsi="Times New Roman" w:cs="Times New Roman"/>
          <w:b/>
          <w:bCs/>
          <w:sz w:val="32"/>
          <w:szCs w:val="32"/>
        </w:rPr>
        <w:t>A</w:t>
      </w:r>
      <w:r w:rsidR="003F7529">
        <w:rPr>
          <w:rStyle w:val="hgkelc"/>
          <w:rFonts w:ascii="Times New Roman" w:hAnsi="Times New Roman" w:cs="Times New Roman"/>
          <w:b/>
          <w:bCs/>
          <w:sz w:val="32"/>
          <w:szCs w:val="32"/>
        </w:rPr>
        <w:t>n</w:t>
      </w:r>
      <w:r w:rsidRPr="00C83DED">
        <w:rPr>
          <w:rStyle w:val="hgkelc"/>
          <w:rFonts w:ascii="Times New Roman" w:hAnsi="Times New Roman" w:cs="Times New Roman"/>
          <w:b/>
          <w:bCs/>
          <w:sz w:val="32"/>
          <w:szCs w:val="32"/>
        </w:rPr>
        <w:t xml:space="preserve">s) </w:t>
      </w:r>
      <w:r w:rsidRPr="00C83DED">
        <w:rPr>
          <w:rFonts w:ascii="Times New Roman" w:hAnsi="Times New Roman" w:cs="Times New Roman"/>
          <w:sz w:val="32"/>
          <w:szCs w:val="32"/>
        </w:rPr>
        <w:t xml:space="preserve">A </w:t>
      </w:r>
      <w:r w:rsidRPr="00C83DED">
        <w:rPr>
          <w:rFonts w:ascii="Times New Roman" w:hAnsi="Times New Roman" w:cs="Times New Roman"/>
          <w:b/>
          <w:bCs/>
          <w:sz w:val="32"/>
          <w:szCs w:val="32"/>
        </w:rPr>
        <w:t>media access control address</w:t>
      </w:r>
      <w:r w:rsidRPr="00C83DED">
        <w:rPr>
          <w:rFonts w:ascii="Times New Roman" w:hAnsi="Times New Roman" w:cs="Times New Roman"/>
          <w:sz w:val="32"/>
          <w:szCs w:val="32"/>
        </w:rPr>
        <w:t xml:space="preserve"> (</w:t>
      </w:r>
      <w:r w:rsidRPr="00C83DED">
        <w:rPr>
          <w:rFonts w:ascii="Times New Roman" w:hAnsi="Times New Roman" w:cs="Times New Roman"/>
          <w:b/>
          <w:bCs/>
          <w:sz w:val="32"/>
          <w:szCs w:val="32"/>
        </w:rPr>
        <w:t>MAC address</w:t>
      </w:r>
      <w:r w:rsidRPr="00C83DED">
        <w:rPr>
          <w:rFonts w:ascii="Times New Roman" w:hAnsi="Times New Roman" w:cs="Times New Roman"/>
          <w:sz w:val="32"/>
          <w:szCs w:val="32"/>
        </w:rPr>
        <w:t xml:space="preserve">) is a </w:t>
      </w:r>
      <w:hyperlink r:id="rId26" w:tooltip="Unique identifier" w:history="1">
        <w:r w:rsidRPr="00C83DED">
          <w:rPr>
            <w:rStyle w:val="Hyperlink"/>
            <w:rFonts w:ascii="Times New Roman" w:hAnsi="Times New Roman" w:cs="Times New Roman"/>
            <w:sz w:val="32"/>
            <w:szCs w:val="32"/>
          </w:rPr>
          <w:t>unique identifier</w:t>
        </w:r>
      </w:hyperlink>
      <w:r w:rsidRPr="00C83DED">
        <w:rPr>
          <w:rFonts w:ascii="Times New Roman" w:hAnsi="Times New Roman" w:cs="Times New Roman"/>
          <w:sz w:val="32"/>
          <w:szCs w:val="32"/>
        </w:rPr>
        <w:t xml:space="preserve"> assigned to a </w:t>
      </w:r>
      <w:hyperlink r:id="rId27" w:tooltip="Network interface controller" w:history="1">
        <w:r w:rsidRPr="00C83DED">
          <w:rPr>
            <w:rStyle w:val="Hyperlink"/>
            <w:rFonts w:ascii="Times New Roman" w:hAnsi="Times New Roman" w:cs="Times New Roman"/>
            <w:sz w:val="32"/>
            <w:szCs w:val="32"/>
          </w:rPr>
          <w:t>network interface controller</w:t>
        </w:r>
      </w:hyperlink>
      <w:r w:rsidRPr="00C83DED">
        <w:rPr>
          <w:rFonts w:ascii="Times New Roman" w:hAnsi="Times New Roman" w:cs="Times New Roman"/>
          <w:sz w:val="32"/>
          <w:szCs w:val="32"/>
        </w:rPr>
        <w:t xml:space="preserve"> (NIC) for use as a </w:t>
      </w:r>
      <w:hyperlink r:id="rId28" w:tooltip="Network address" w:history="1">
        <w:r w:rsidRPr="00C83DED">
          <w:rPr>
            <w:rStyle w:val="Hyperlink"/>
            <w:rFonts w:ascii="Times New Roman" w:hAnsi="Times New Roman" w:cs="Times New Roman"/>
            <w:sz w:val="32"/>
            <w:szCs w:val="32"/>
          </w:rPr>
          <w:t>network address</w:t>
        </w:r>
      </w:hyperlink>
      <w:r w:rsidRPr="00C83DED">
        <w:rPr>
          <w:rFonts w:ascii="Times New Roman" w:hAnsi="Times New Roman" w:cs="Times New Roman"/>
          <w:sz w:val="32"/>
          <w:szCs w:val="32"/>
        </w:rPr>
        <w:t xml:space="preserve"> in communications within a network segment.</w:t>
      </w:r>
    </w:p>
    <w:p w14:paraId="6A880DDA" w14:textId="00885D35" w:rsidR="00E22186" w:rsidRPr="00C83DED" w:rsidRDefault="00E22186" w:rsidP="00976282">
      <w:pPr>
        <w:rPr>
          <w:rFonts w:ascii="Times New Roman" w:hAnsi="Times New Roman" w:cs="Times New Roman"/>
          <w:sz w:val="32"/>
          <w:szCs w:val="32"/>
        </w:rPr>
      </w:pPr>
    </w:p>
    <w:p w14:paraId="0A6C7B25" w14:textId="7BC9B262" w:rsidR="00E22186" w:rsidRDefault="00E22186" w:rsidP="00976282">
      <w:pPr>
        <w:rPr>
          <w:rFonts w:ascii="Times New Roman" w:hAnsi="Times New Roman" w:cs="Times New Roman"/>
          <w:sz w:val="32"/>
          <w:szCs w:val="32"/>
        </w:rPr>
      </w:pPr>
      <w:r w:rsidRPr="00C83DED">
        <w:rPr>
          <w:rFonts w:ascii="Times New Roman" w:hAnsi="Times New Roman" w:cs="Times New Roman"/>
          <w:sz w:val="32"/>
          <w:szCs w:val="32"/>
        </w:rPr>
        <w:t xml:space="preserve">54) </w:t>
      </w:r>
      <w:r w:rsidR="003F7529">
        <w:rPr>
          <w:rFonts w:ascii="Times New Roman" w:hAnsi="Times New Roman" w:cs="Times New Roman"/>
          <w:sz w:val="32"/>
          <w:szCs w:val="32"/>
        </w:rPr>
        <w:t>How is WAMP useful?</w:t>
      </w:r>
    </w:p>
    <w:p w14:paraId="03CD4979" w14:textId="1E49ED3F" w:rsidR="003F7529" w:rsidRDefault="003F7529" w:rsidP="00976282">
      <w:pPr>
        <w:rPr>
          <w:rStyle w:val="hgkelc"/>
          <w:rFonts w:ascii="Times New Roman" w:hAnsi="Times New Roman" w:cs="Times New Roman"/>
          <w:sz w:val="28"/>
          <w:szCs w:val="28"/>
        </w:rPr>
      </w:pPr>
      <w:r>
        <w:rPr>
          <w:rFonts w:ascii="Times New Roman" w:hAnsi="Times New Roman" w:cs="Times New Roman"/>
          <w:sz w:val="32"/>
          <w:szCs w:val="32"/>
        </w:rPr>
        <w:t xml:space="preserve">Ans) </w:t>
      </w:r>
      <w:r w:rsidRPr="003F7529">
        <w:rPr>
          <w:rStyle w:val="hgkelc"/>
          <w:rFonts w:ascii="Times New Roman" w:hAnsi="Times New Roman" w:cs="Times New Roman"/>
          <w:sz w:val="28"/>
          <w:szCs w:val="28"/>
        </w:rPr>
        <w:t xml:space="preserve">WAMP serves the exact same functions that XAMPP does. When you install WAMP, it </w:t>
      </w:r>
      <w:r w:rsidRPr="003F7529">
        <w:rPr>
          <w:rStyle w:val="hgkelc"/>
          <w:rFonts w:ascii="Times New Roman" w:hAnsi="Times New Roman" w:cs="Times New Roman"/>
          <w:b/>
          <w:bCs/>
          <w:sz w:val="28"/>
          <w:szCs w:val="28"/>
        </w:rPr>
        <w:t>automatically installs the Apache server, MySQL database, and PHP language</w:t>
      </w:r>
      <w:r w:rsidRPr="003F7529">
        <w:rPr>
          <w:rStyle w:val="hgkelc"/>
          <w:rFonts w:ascii="Times New Roman" w:hAnsi="Times New Roman" w:cs="Times New Roman"/>
          <w:sz w:val="28"/>
          <w:szCs w:val="28"/>
        </w:rPr>
        <w:t xml:space="preserve"> on your local machine</w:t>
      </w:r>
    </w:p>
    <w:p w14:paraId="151F4ED3" w14:textId="6D1FAC52" w:rsidR="003F7529" w:rsidRDefault="003F7529" w:rsidP="00976282">
      <w:pPr>
        <w:rPr>
          <w:rStyle w:val="hgkelc"/>
          <w:rFonts w:ascii="Times New Roman" w:hAnsi="Times New Roman" w:cs="Times New Roman"/>
          <w:sz w:val="28"/>
          <w:szCs w:val="28"/>
        </w:rPr>
      </w:pPr>
    </w:p>
    <w:p w14:paraId="7322C46A" w14:textId="370E5302" w:rsidR="003F7529" w:rsidRDefault="003F7529" w:rsidP="00976282">
      <w:pPr>
        <w:rPr>
          <w:rStyle w:val="hgkelc"/>
          <w:rFonts w:ascii="Times New Roman" w:hAnsi="Times New Roman" w:cs="Times New Roman"/>
          <w:sz w:val="32"/>
          <w:szCs w:val="32"/>
        </w:rPr>
      </w:pPr>
      <w:r>
        <w:rPr>
          <w:rStyle w:val="hgkelc"/>
          <w:rFonts w:ascii="Times New Roman" w:hAnsi="Times New Roman" w:cs="Times New Roman"/>
          <w:sz w:val="32"/>
          <w:szCs w:val="32"/>
        </w:rPr>
        <w:t xml:space="preserve">55) Difference between C, C++, </w:t>
      </w:r>
      <w:r w:rsidR="00547B49">
        <w:rPr>
          <w:rStyle w:val="hgkelc"/>
          <w:rFonts w:ascii="Times New Roman" w:hAnsi="Times New Roman" w:cs="Times New Roman"/>
          <w:sz w:val="32"/>
          <w:szCs w:val="32"/>
        </w:rPr>
        <w:t>C#</w:t>
      </w:r>
      <w:r>
        <w:rPr>
          <w:rStyle w:val="hgkelc"/>
          <w:rFonts w:ascii="Times New Roman" w:hAnsi="Times New Roman" w:cs="Times New Roman"/>
          <w:sz w:val="32"/>
          <w:szCs w:val="32"/>
        </w:rPr>
        <w:t>?</w:t>
      </w:r>
    </w:p>
    <w:p w14:paraId="5218D246" w14:textId="77777777" w:rsidR="003F7529" w:rsidRPr="003F7529" w:rsidRDefault="003F7529" w:rsidP="00976282">
      <w:pPr>
        <w:rPr>
          <w:rStyle w:val="hgkelc"/>
          <w:rFonts w:ascii="Times New Roman" w:hAnsi="Times New Roman" w:cs="Times New Roman"/>
          <w:b/>
          <w:bCs/>
          <w:sz w:val="32"/>
          <w:szCs w:val="32"/>
        </w:rPr>
      </w:pPr>
    </w:p>
    <w:p w14:paraId="623D2331" w14:textId="3B933298" w:rsidR="00E22186" w:rsidRDefault="003F7529" w:rsidP="00976282">
      <w:pPr>
        <w:rPr>
          <w:rFonts w:ascii="Times New Roman" w:hAnsi="Times New Roman" w:cs="Times New Roman"/>
          <w:sz w:val="56"/>
          <w:szCs w:val="56"/>
        </w:rPr>
      </w:pPr>
      <w:r>
        <w:rPr>
          <w:noProof/>
        </w:rPr>
        <w:lastRenderedPageBreak/>
        <w:drawing>
          <wp:inline distT="0" distB="0" distL="0" distR="0" wp14:anchorId="319A5C1B" wp14:editId="496A532F">
            <wp:extent cx="5730240" cy="4236720"/>
            <wp:effectExtent l="0" t="0" r="3810" b="0"/>
            <wp:docPr id="2" name="Picture 2" descr="What is the difference between C, C++ and C#?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C, C++ and C#? - Quor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4236720"/>
                    </a:xfrm>
                    <a:prstGeom prst="rect">
                      <a:avLst/>
                    </a:prstGeom>
                    <a:noFill/>
                    <a:ln>
                      <a:noFill/>
                    </a:ln>
                  </pic:spPr>
                </pic:pic>
              </a:graphicData>
            </a:graphic>
          </wp:inline>
        </w:drawing>
      </w:r>
    </w:p>
    <w:p w14:paraId="1908B3E8" w14:textId="7DEA9814" w:rsidR="00547B49" w:rsidRDefault="00547B49" w:rsidP="00976282">
      <w:pPr>
        <w:rPr>
          <w:rFonts w:ascii="Times New Roman" w:hAnsi="Times New Roman" w:cs="Times New Roman"/>
          <w:sz w:val="56"/>
          <w:szCs w:val="56"/>
        </w:rPr>
      </w:pPr>
    </w:p>
    <w:p w14:paraId="2BD93E70" w14:textId="72E5EC7D" w:rsidR="00547B49" w:rsidRDefault="00547B49" w:rsidP="00976282">
      <w:pPr>
        <w:rPr>
          <w:rFonts w:ascii="Times New Roman" w:hAnsi="Times New Roman" w:cs="Times New Roman"/>
          <w:sz w:val="32"/>
          <w:szCs w:val="32"/>
        </w:rPr>
      </w:pPr>
      <w:r>
        <w:rPr>
          <w:rFonts w:ascii="Times New Roman" w:hAnsi="Times New Roman" w:cs="Times New Roman"/>
          <w:sz w:val="32"/>
          <w:szCs w:val="32"/>
        </w:rPr>
        <w:t>56) What is an IP Address?</w:t>
      </w:r>
    </w:p>
    <w:p w14:paraId="79AE773C" w14:textId="060299C3" w:rsidR="00547B49" w:rsidRDefault="00547B49" w:rsidP="00976282">
      <w:pPr>
        <w:rPr>
          <w:rFonts w:ascii="Times New Roman" w:hAnsi="Times New Roman" w:cs="Times New Roman"/>
          <w:sz w:val="28"/>
          <w:szCs w:val="28"/>
        </w:rPr>
      </w:pPr>
      <w:r>
        <w:rPr>
          <w:rFonts w:ascii="Times New Roman" w:hAnsi="Times New Roman" w:cs="Times New Roman"/>
          <w:sz w:val="32"/>
          <w:szCs w:val="32"/>
        </w:rPr>
        <w:t xml:space="preserve">Ans) </w:t>
      </w:r>
      <w:r w:rsidRPr="00547B49">
        <w:rPr>
          <w:rFonts w:ascii="Times New Roman" w:hAnsi="Times New Roman" w:cs="Times New Roman"/>
          <w:sz w:val="28"/>
          <w:szCs w:val="28"/>
        </w:rPr>
        <w:t>An IP address is a unique address that identifies a device on the internet or a local network. IP stands for "Internet Protocol," which is the set of rules governing the format of data sent via the internet or local network.</w:t>
      </w:r>
    </w:p>
    <w:p w14:paraId="2CD1703C" w14:textId="79CB6F95" w:rsidR="00547B49" w:rsidRDefault="00547B49" w:rsidP="00976282">
      <w:pPr>
        <w:rPr>
          <w:rFonts w:ascii="Times New Roman" w:hAnsi="Times New Roman" w:cs="Times New Roman"/>
          <w:sz w:val="28"/>
          <w:szCs w:val="28"/>
        </w:rPr>
      </w:pPr>
    </w:p>
    <w:p w14:paraId="7F0592D1" w14:textId="2700CD6E" w:rsidR="00547B49" w:rsidRDefault="00547B49" w:rsidP="00976282">
      <w:pPr>
        <w:rPr>
          <w:rFonts w:ascii="Times New Roman" w:hAnsi="Times New Roman" w:cs="Times New Roman"/>
          <w:sz w:val="28"/>
          <w:szCs w:val="28"/>
        </w:rPr>
      </w:pPr>
      <w:r>
        <w:rPr>
          <w:rFonts w:ascii="Times New Roman" w:hAnsi="Times New Roman" w:cs="Times New Roman"/>
          <w:sz w:val="28"/>
          <w:szCs w:val="28"/>
        </w:rPr>
        <w:t>57) What is an exception and exception handling?</w:t>
      </w:r>
    </w:p>
    <w:p w14:paraId="20FB0A13" w14:textId="15936D0D" w:rsidR="005F3008" w:rsidRDefault="00547B49" w:rsidP="00976282">
      <w:pPr>
        <w:rPr>
          <w:rFonts w:ascii="Times New Roman" w:hAnsi="Times New Roman" w:cs="Times New Roman"/>
          <w:sz w:val="28"/>
          <w:szCs w:val="28"/>
        </w:rPr>
      </w:pPr>
      <w:r>
        <w:rPr>
          <w:rFonts w:ascii="Times New Roman" w:hAnsi="Times New Roman" w:cs="Times New Roman"/>
          <w:sz w:val="28"/>
          <w:szCs w:val="28"/>
        </w:rPr>
        <w:t xml:space="preserve">Ans) Exception is nothing but transferring control of one part of program to another. Exception Handling is nothing but </w:t>
      </w:r>
      <w:r w:rsidR="005F3008">
        <w:rPr>
          <w:rFonts w:ascii="Times New Roman" w:hAnsi="Times New Roman" w:cs="Times New Roman"/>
          <w:sz w:val="28"/>
          <w:szCs w:val="28"/>
        </w:rPr>
        <w:t>to handle the run time errors.</w:t>
      </w:r>
    </w:p>
    <w:p w14:paraId="6761F5C4" w14:textId="75CD2DEB" w:rsidR="005F3008" w:rsidRDefault="005F3008" w:rsidP="00976282">
      <w:pPr>
        <w:rPr>
          <w:rFonts w:ascii="Times New Roman" w:hAnsi="Times New Roman" w:cs="Times New Roman"/>
          <w:sz w:val="28"/>
          <w:szCs w:val="28"/>
        </w:rPr>
      </w:pPr>
    </w:p>
    <w:p w14:paraId="5B67972A" w14:textId="32238526" w:rsidR="005F3008" w:rsidRDefault="005F3008" w:rsidP="00976282">
      <w:pPr>
        <w:rPr>
          <w:rFonts w:ascii="Times New Roman" w:hAnsi="Times New Roman" w:cs="Times New Roman"/>
          <w:sz w:val="28"/>
          <w:szCs w:val="28"/>
        </w:rPr>
      </w:pPr>
      <w:r>
        <w:rPr>
          <w:rFonts w:ascii="Times New Roman" w:hAnsi="Times New Roman" w:cs="Times New Roman"/>
          <w:sz w:val="28"/>
          <w:szCs w:val="28"/>
        </w:rPr>
        <w:t xml:space="preserve">58) </w:t>
      </w:r>
      <w:r w:rsidRPr="005F3008">
        <w:rPr>
          <w:rFonts w:ascii="Times New Roman" w:hAnsi="Times New Roman" w:cs="Times New Roman"/>
          <w:sz w:val="28"/>
          <w:szCs w:val="28"/>
        </w:rPr>
        <w:t>what is virtual space address?</w:t>
      </w:r>
    </w:p>
    <w:p w14:paraId="17B7BE86" w14:textId="5C76FB92" w:rsidR="005F3008" w:rsidRDefault="005F3008" w:rsidP="00976282">
      <w:pPr>
        <w:rPr>
          <w:rFonts w:ascii="Times New Roman" w:hAnsi="Times New Roman" w:cs="Times New Roman"/>
          <w:sz w:val="28"/>
          <w:szCs w:val="28"/>
        </w:rPr>
      </w:pPr>
      <w:r>
        <w:rPr>
          <w:rFonts w:ascii="Times New Roman" w:hAnsi="Times New Roman" w:cs="Times New Roman"/>
          <w:sz w:val="28"/>
          <w:szCs w:val="28"/>
        </w:rPr>
        <w:t xml:space="preserve">Ans) </w:t>
      </w:r>
      <w:r w:rsidRPr="005F3008">
        <w:rPr>
          <w:rFonts w:ascii="Times New Roman" w:hAnsi="Times New Roman" w:cs="Times New Roman"/>
          <w:sz w:val="28"/>
          <w:szCs w:val="28"/>
        </w:rPr>
        <w:t>The virtual address space for a process is the set of virtual memory addresses that it can use. The address space for each process is private and cannot be accessed by other processes unless it is shared.</w:t>
      </w:r>
    </w:p>
    <w:p w14:paraId="5B9DF74A" w14:textId="5624B742" w:rsidR="005F3008" w:rsidRDefault="005F3008" w:rsidP="00976282">
      <w:pPr>
        <w:rPr>
          <w:rFonts w:ascii="Times New Roman" w:hAnsi="Times New Roman" w:cs="Times New Roman"/>
          <w:sz w:val="28"/>
          <w:szCs w:val="28"/>
        </w:rPr>
      </w:pPr>
    </w:p>
    <w:p w14:paraId="599755F6" w14:textId="4A69DFA9" w:rsidR="005F3008" w:rsidRDefault="005F3008" w:rsidP="00976282">
      <w:pPr>
        <w:rPr>
          <w:rFonts w:ascii="Times New Roman" w:hAnsi="Times New Roman" w:cs="Times New Roman"/>
          <w:sz w:val="28"/>
          <w:szCs w:val="28"/>
        </w:rPr>
      </w:pPr>
      <w:r>
        <w:rPr>
          <w:rFonts w:ascii="Times New Roman" w:hAnsi="Times New Roman" w:cs="Times New Roman"/>
          <w:sz w:val="28"/>
          <w:szCs w:val="28"/>
        </w:rPr>
        <w:t xml:space="preserve">59) </w:t>
      </w:r>
      <w:r w:rsidRPr="005F3008">
        <w:rPr>
          <w:rFonts w:ascii="Times New Roman" w:hAnsi="Times New Roman" w:cs="Times New Roman"/>
          <w:sz w:val="28"/>
          <w:szCs w:val="28"/>
        </w:rPr>
        <w:t>Explain about azure</w:t>
      </w:r>
      <w:r>
        <w:rPr>
          <w:rFonts w:ascii="Times New Roman" w:hAnsi="Times New Roman" w:cs="Times New Roman"/>
          <w:sz w:val="28"/>
          <w:szCs w:val="28"/>
        </w:rPr>
        <w:t>?</w:t>
      </w:r>
    </w:p>
    <w:p w14:paraId="5AB63B06" w14:textId="6B858C52" w:rsidR="005F3008" w:rsidRDefault="005F3008" w:rsidP="00976282">
      <w:pPr>
        <w:rPr>
          <w:rStyle w:val="hgkelc"/>
          <w:rFonts w:ascii="Times New Roman" w:hAnsi="Times New Roman" w:cs="Times New Roman"/>
          <w:sz w:val="28"/>
          <w:szCs w:val="28"/>
        </w:rPr>
      </w:pPr>
      <w:r>
        <w:rPr>
          <w:rFonts w:ascii="Times New Roman" w:hAnsi="Times New Roman" w:cs="Times New Roman"/>
          <w:sz w:val="28"/>
          <w:szCs w:val="28"/>
        </w:rPr>
        <w:t xml:space="preserve">Ans) </w:t>
      </w:r>
      <w:r w:rsidRPr="005F3008">
        <w:rPr>
          <w:rStyle w:val="hgkelc"/>
          <w:rFonts w:ascii="Times New Roman" w:hAnsi="Times New Roman" w:cs="Times New Roman"/>
          <w:sz w:val="28"/>
          <w:szCs w:val="28"/>
        </w:rPr>
        <w:t xml:space="preserve">Azure is </w:t>
      </w:r>
      <w:r w:rsidRPr="005F3008">
        <w:rPr>
          <w:rStyle w:val="hgkelc"/>
          <w:rFonts w:ascii="Times New Roman" w:hAnsi="Times New Roman" w:cs="Times New Roman"/>
          <w:b/>
          <w:bCs/>
          <w:sz w:val="28"/>
          <w:szCs w:val="28"/>
        </w:rPr>
        <w:t>a public cloud computing platform</w:t>
      </w:r>
      <w:r w:rsidRPr="005F3008">
        <w:rPr>
          <w:rStyle w:val="hgkelc"/>
          <w:rFonts w:ascii="Times New Roman" w:hAnsi="Times New Roman" w:cs="Times New Roman"/>
          <w:sz w:val="28"/>
          <w:szCs w:val="28"/>
        </w:rPr>
        <w:t xml:space="preserve">—with solutions including Infrastructure as a Service (IaaS), Platform as a Service (PaaS), and Software as a </w:t>
      </w:r>
      <w:r w:rsidRPr="005F3008">
        <w:rPr>
          <w:rStyle w:val="hgkelc"/>
          <w:rFonts w:ascii="Times New Roman" w:hAnsi="Times New Roman" w:cs="Times New Roman"/>
          <w:sz w:val="28"/>
          <w:szCs w:val="28"/>
        </w:rPr>
        <w:lastRenderedPageBreak/>
        <w:t>Service (SaaS) that can be used for services such as analytics, virtual computing, storage, networking, and much more.</w:t>
      </w:r>
    </w:p>
    <w:p w14:paraId="7D65191A" w14:textId="2A80E944" w:rsidR="005F3008" w:rsidRDefault="005F3008" w:rsidP="00976282">
      <w:pPr>
        <w:rPr>
          <w:rStyle w:val="hgkelc"/>
          <w:rFonts w:ascii="Times New Roman" w:hAnsi="Times New Roman" w:cs="Times New Roman"/>
          <w:sz w:val="28"/>
          <w:szCs w:val="28"/>
        </w:rPr>
      </w:pPr>
    </w:p>
    <w:p w14:paraId="2E81A20E" w14:textId="04C7617F" w:rsidR="005F3008" w:rsidRDefault="005F3008" w:rsidP="00976282">
      <w:pPr>
        <w:rPr>
          <w:rStyle w:val="hgkelc"/>
          <w:rFonts w:ascii="Times New Roman" w:hAnsi="Times New Roman" w:cs="Times New Roman"/>
          <w:sz w:val="28"/>
          <w:szCs w:val="28"/>
        </w:rPr>
      </w:pPr>
      <w:r>
        <w:rPr>
          <w:rStyle w:val="hgkelc"/>
          <w:rFonts w:ascii="Times New Roman" w:hAnsi="Times New Roman" w:cs="Times New Roman"/>
          <w:sz w:val="28"/>
          <w:szCs w:val="28"/>
        </w:rPr>
        <w:t xml:space="preserve">60) </w:t>
      </w:r>
      <w:r w:rsidR="007F5804" w:rsidRPr="007F5804">
        <w:rPr>
          <w:rStyle w:val="hgkelc"/>
          <w:rFonts w:ascii="Times New Roman" w:hAnsi="Times New Roman" w:cs="Times New Roman"/>
          <w:sz w:val="28"/>
          <w:szCs w:val="28"/>
        </w:rPr>
        <w:t>Explain about file system</w:t>
      </w:r>
      <w:r w:rsidR="007F5804">
        <w:rPr>
          <w:rStyle w:val="hgkelc"/>
          <w:rFonts w:ascii="Times New Roman" w:hAnsi="Times New Roman" w:cs="Times New Roman"/>
          <w:sz w:val="28"/>
          <w:szCs w:val="28"/>
        </w:rPr>
        <w:t>?</w:t>
      </w:r>
    </w:p>
    <w:p w14:paraId="697D95D7" w14:textId="7DB24D72" w:rsidR="007F5804" w:rsidRDefault="007F5804" w:rsidP="007F5804">
      <w:pPr>
        <w:rPr>
          <w:rFonts w:ascii="Times New Roman" w:eastAsia="Times New Roman" w:hAnsi="Times New Roman" w:cs="Times New Roman"/>
          <w:sz w:val="28"/>
          <w:szCs w:val="28"/>
          <w:lang w:val="en-IN" w:eastAsia="en-IN" w:bidi="te-IN"/>
        </w:rPr>
      </w:pPr>
      <w:r>
        <w:rPr>
          <w:rStyle w:val="hgkelc"/>
          <w:rFonts w:ascii="Times New Roman" w:hAnsi="Times New Roman" w:cs="Times New Roman"/>
          <w:sz w:val="28"/>
          <w:szCs w:val="28"/>
        </w:rPr>
        <w:t xml:space="preserve">Ans) </w:t>
      </w:r>
      <w:r w:rsidRPr="007F5804">
        <w:rPr>
          <w:rFonts w:ascii="Times New Roman" w:eastAsia="Times New Roman" w:hAnsi="Times New Roman" w:cs="Times New Roman"/>
          <w:sz w:val="28"/>
          <w:szCs w:val="28"/>
          <w:lang w:val="en-IN" w:eastAsia="en-IN" w:bidi="te-IN"/>
        </w:rPr>
        <w:t xml:space="preserve">A file system is </w:t>
      </w:r>
      <w:r w:rsidRPr="007F5804">
        <w:rPr>
          <w:rFonts w:ascii="Times New Roman" w:eastAsia="Times New Roman" w:hAnsi="Times New Roman" w:cs="Times New Roman"/>
          <w:b/>
          <w:bCs/>
          <w:sz w:val="28"/>
          <w:szCs w:val="28"/>
          <w:lang w:val="en-IN" w:eastAsia="en-IN" w:bidi="te-IN"/>
        </w:rPr>
        <w:t>a process that manages how and where data on a storage disk</w:t>
      </w:r>
      <w:r w:rsidRPr="007F5804">
        <w:rPr>
          <w:rFonts w:ascii="Times New Roman" w:eastAsia="Times New Roman" w:hAnsi="Times New Roman" w:cs="Times New Roman"/>
          <w:sz w:val="28"/>
          <w:szCs w:val="28"/>
          <w:lang w:val="en-IN" w:eastAsia="en-IN" w:bidi="te-IN"/>
        </w:rPr>
        <w:t>, typically a hard disk drive (HDD), is stored, accessed and managed.</w:t>
      </w:r>
    </w:p>
    <w:p w14:paraId="3C521476" w14:textId="33E7CB0F" w:rsidR="007F5804" w:rsidRDefault="007F5804" w:rsidP="007F5804">
      <w:pPr>
        <w:rPr>
          <w:rFonts w:ascii="Times New Roman" w:eastAsia="Times New Roman" w:hAnsi="Times New Roman" w:cs="Times New Roman"/>
          <w:sz w:val="28"/>
          <w:szCs w:val="28"/>
          <w:lang w:val="en-IN" w:eastAsia="en-IN" w:bidi="te-IN"/>
        </w:rPr>
      </w:pPr>
    </w:p>
    <w:p w14:paraId="10B6A638" w14:textId="5C7A2DEC" w:rsidR="007F5804" w:rsidRDefault="007F5804" w:rsidP="007F5804">
      <w:pPr>
        <w:rPr>
          <w:rFonts w:ascii="Times New Roman" w:hAnsi="Times New Roman" w:cs="Times New Roman"/>
          <w:sz w:val="28"/>
          <w:szCs w:val="28"/>
        </w:rPr>
      </w:pPr>
      <w:r>
        <w:rPr>
          <w:rFonts w:ascii="Times New Roman" w:eastAsia="Times New Roman" w:hAnsi="Times New Roman" w:cs="Times New Roman"/>
          <w:sz w:val="28"/>
          <w:szCs w:val="28"/>
          <w:lang w:val="en-IN" w:eastAsia="en-IN" w:bidi="te-IN"/>
        </w:rPr>
        <w:t xml:space="preserve">61) </w:t>
      </w:r>
      <w:r w:rsidRPr="007F5804">
        <w:rPr>
          <w:rFonts w:ascii="Times New Roman" w:hAnsi="Times New Roman" w:cs="Times New Roman"/>
          <w:sz w:val="28"/>
          <w:szCs w:val="28"/>
        </w:rPr>
        <w:t>Explain about NTFS</w:t>
      </w:r>
      <w:r>
        <w:rPr>
          <w:rFonts w:ascii="Times New Roman" w:hAnsi="Times New Roman" w:cs="Times New Roman"/>
          <w:sz w:val="28"/>
          <w:szCs w:val="28"/>
        </w:rPr>
        <w:t>?</w:t>
      </w:r>
    </w:p>
    <w:p w14:paraId="5640A1E1" w14:textId="716B71A1" w:rsidR="007F5804" w:rsidRDefault="007F5804" w:rsidP="007F5804">
      <w:pPr>
        <w:rPr>
          <w:rStyle w:val="hgkelc"/>
          <w:rFonts w:ascii="Times New Roman" w:hAnsi="Times New Roman" w:cs="Times New Roman"/>
          <w:sz w:val="28"/>
          <w:szCs w:val="28"/>
        </w:rPr>
      </w:pPr>
      <w:r>
        <w:rPr>
          <w:rFonts w:ascii="Times New Roman" w:hAnsi="Times New Roman" w:cs="Times New Roman"/>
          <w:sz w:val="28"/>
          <w:szCs w:val="28"/>
        </w:rPr>
        <w:t xml:space="preserve">Ans) </w:t>
      </w:r>
      <w:r w:rsidRPr="007F5804">
        <w:rPr>
          <w:rStyle w:val="hgkelc"/>
          <w:rFonts w:ascii="Times New Roman" w:hAnsi="Times New Roman" w:cs="Times New Roman"/>
          <w:sz w:val="28"/>
          <w:szCs w:val="28"/>
        </w:rPr>
        <w:t xml:space="preserve">NT file system (NTFS), which is also sometimes called the New Technology File System, is </w:t>
      </w:r>
      <w:r w:rsidRPr="007F5804">
        <w:rPr>
          <w:rStyle w:val="hgkelc"/>
          <w:rFonts w:ascii="Times New Roman" w:hAnsi="Times New Roman" w:cs="Times New Roman"/>
          <w:b/>
          <w:bCs/>
          <w:sz w:val="28"/>
          <w:szCs w:val="28"/>
        </w:rPr>
        <w:t>a process that the Windows NT operating system uses for storing, organizing, and finding files on a hard disk efficiently</w:t>
      </w:r>
      <w:r w:rsidRPr="007F5804">
        <w:rPr>
          <w:rStyle w:val="hgkelc"/>
          <w:rFonts w:ascii="Times New Roman" w:hAnsi="Times New Roman" w:cs="Times New Roman"/>
          <w:sz w:val="28"/>
          <w:szCs w:val="28"/>
        </w:rPr>
        <w:t>.</w:t>
      </w:r>
    </w:p>
    <w:p w14:paraId="41F31D5B" w14:textId="26BA0D3E" w:rsidR="007F5804" w:rsidRDefault="007F5804" w:rsidP="007F5804">
      <w:pPr>
        <w:rPr>
          <w:rStyle w:val="hgkelc"/>
          <w:rFonts w:ascii="Times New Roman" w:hAnsi="Times New Roman" w:cs="Times New Roman"/>
          <w:sz w:val="28"/>
          <w:szCs w:val="28"/>
        </w:rPr>
      </w:pPr>
    </w:p>
    <w:p w14:paraId="4A9ACD8D" w14:textId="42132ACB" w:rsidR="007F5804" w:rsidRDefault="007F5804" w:rsidP="007F5804">
      <w:pPr>
        <w:rPr>
          <w:rStyle w:val="hgkelc"/>
          <w:rFonts w:ascii="Times New Roman" w:hAnsi="Times New Roman" w:cs="Times New Roman"/>
          <w:sz w:val="28"/>
          <w:szCs w:val="28"/>
        </w:rPr>
      </w:pPr>
      <w:r>
        <w:rPr>
          <w:rStyle w:val="hgkelc"/>
          <w:rFonts w:ascii="Times New Roman" w:hAnsi="Times New Roman" w:cs="Times New Roman"/>
          <w:sz w:val="28"/>
          <w:szCs w:val="28"/>
        </w:rPr>
        <w:t xml:space="preserve">62) </w:t>
      </w:r>
      <w:r w:rsidRPr="007F5804">
        <w:rPr>
          <w:rStyle w:val="hgkelc"/>
          <w:rFonts w:ascii="Times New Roman" w:hAnsi="Times New Roman" w:cs="Times New Roman"/>
          <w:sz w:val="28"/>
          <w:szCs w:val="28"/>
        </w:rPr>
        <w:t xml:space="preserve">what is subnet and </w:t>
      </w:r>
      <w:proofErr w:type="spellStart"/>
      <w:r w:rsidRPr="007F5804">
        <w:rPr>
          <w:rStyle w:val="hgkelc"/>
          <w:rFonts w:ascii="Times New Roman" w:hAnsi="Times New Roman" w:cs="Times New Roman"/>
          <w:sz w:val="28"/>
          <w:szCs w:val="28"/>
        </w:rPr>
        <w:t>supernet</w:t>
      </w:r>
      <w:proofErr w:type="spellEnd"/>
      <w:r>
        <w:rPr>
          <w:rStyle w:val="hgkelc"/>
          <w:rFonts w:ascii="Times New Roman" w:hAnsi="Times New Roman" w:cs="Times New Roman"/>
          <w:sz w:val="28"/>
          <w:szCs w:val="28"/>
        </w:rPr>
        <w:t>?</w:t>
      </w:r>
    </w:p>
    <w:p w14:paraId="745D8BB4" w14:textId="5864EB26" w:rsidR="007F5804" w:rsidRPr="00547B49" w:rsidRDefault="007F5804" w:rsidP="007F5804">
      <w:pPr>
        <w:rPr>
          <w:rFonts w:ascii="Times New Roman" w:hAnsi="Times New Roman" w:cs="Times New Roman"/>
          <w:sz w:val="28"/>
          <w:szCs w:val="28"/>
        </w:rPr>
      </w:pPr>
      <w:r>
        <w:rPr>
          <w:rStyle w:val="hgkelc"/>
          <w:rFonts w:ascii="Times New Roman" w:hAnsi="Times New Roman" w:cs="Times New Roman"/>
          <w:sz w:val="28"/>
          <w:szCs w:val="28"/>
        </w:rPr>
        <w:t xml:space="preserve">Ans) </w:t>
      </w:r>
      <w:r w:rsidRPr="007F5804">
        <w:rPr>
          <w:rStyle w:val="hgkelc"/>
          <w:rFonts w:ascii="Times New Roman" w:hAnsi="Times New Roman" w:cs="Times New Roman"/>
          <w:sz w:val="28"/>
          <w:szCs w:val="28"/>
        </w:rPr>
        <w:t xml:space="preserve">Subnetting is </w:t>
      </w:r>
      <w:r w:rsidRPr="007F5804">
        <w:rPr>
          <w:rStyle w:val="hgkelc"/>
          <w:rFonts w:ascii="Times New Roman" w:hAnsi="Times New Roman" w:cs="Times New Roman"/>
          <w:b/>
          <w:bCs/>
          <w:sz w:val="28"/>
          <w:szCs w:val="28"/>
        </w:rPr>
        <w:t>the procedure to divide the network into sub-networks</w:t>
      </w:r>
      <w:r w:rsidRPr="007F5804">
        <w:rPr>
          <w:rStyle w:val="hgkelc"/>
          <w:rFonts w:ascii="Times New Roman" w:hAnsi="Times New Roman" w:cs="Times New Roman"/>
          <w:sz w:val="28"/>
          <w:szCs w:val="28"/>
        </w:rPr>
        <w:t xml:space="preserve">. While </w:t>
      </w:r>
      <w:proofErr w:type="spellStart"/>
      <w:r w:rsidRPr="007F5804">
        <w:rPr>
          <w:rStyle w:val="hgkelc"/>
          <w:rFonts w:ascii="Times New Roman" w:hAnsi="Times New Roman" w:cs="Times New Roman"/>
          <w:sz w:val="28"/>
          <w:szCs w:val="28"/>
        </w:rPr>
        <w:t>supernetting</w:t>
      </w:r>
      <w:proofErr w:type="spellEnd"/>
      <w:r w:rsidRPr="007F5804">
        <w:rPr>
          <w:rStyle w:val="hgkelc"/>
          <w:rFonts w:ascii="Times New Roman" w:hAnsi="Times New Roman" w:cs="Times New Roman"/>
          <w:sz w:val="28"/>
          <w:szCs w:val="28"/>
        </w:rPr>
        <w:t xml:space="preserve"> is the procedure of combine the small networks</w:t>
      </w:r>
    </w:p>
    <w:p w14:paraId="5E65D045" w14:textId="1B5B56F4" w:rsidR="007F5804" w:rsidRDefault="007F5804" w:rsidP="007F5804">
      <w:pPr>
        <w:rPr>
          <w:rFonts w:ascii="Times New Roman" w:eastAsia="Times New Roman" w:hAnsi="Times New Roman" w:cs="Times New Roman"/>
          <w:sz w:val="24"/>
          <w:szCs w:val="24"/>
          <w:lang w:val="en-IN" w:eastAsia="en-IN" w:bidi="te-IN"/>
        </w:rPr>
      </w:pPr>
    </w:p>
    <w:p w14:paraId="1A237CF3" w14:textId="0C29FD0F" w:rsidR="007F5804" w:rsidRDefault="007F5804" w:rsidP="007F5804">
      <w:pPr>
        <w:rPr>
          <w:rFonts w:ascii="Times New Roman" w:eastAsia="Times New Roman" w:hAnsi="Times New Roman" w:cs="Times New Roman"/>
          <w:sz w:val="28"/>
          <w:szCs w:val="28"/>
          <w:lang w:val="en-IN" w:eastAsia="en-IN" w:bidi="te-IN"/>
        </w:rPr>
      </w:pPr>
      <w:r w:rsidRPr="007F5804">
        <w:rPr>
          <w:rFonts w:ascii="Times New Roman" w:eastAsia="Times New Roman" w:hAnsi="Times New Roman" w:cs="Times New Roman"/>
          <w:sz w:val="28"/>
          <w:szCs w:val="28"/>
          <w:lang w:val="en-IN" w:eastAsia="en-IN" w:bidi="te-IN"/>
        </w:rPr>
        <w:t>63) What is 555 timer IC?</w:t>
      </w:r>
    </w:p>
    <w:p w14:paraId="41DDD375" w14:textId="1B8BC94D" w:rsidR="007F5804" w:rsidRDefault="007F5804" w:rsidP="007F5804">
      <w:pPr>
        <w:rPr>
          <w:rFonts w:ascii="Times New Roman" w:hAnsi="Times New Roman" w:cs="Times New Roman"/>
          <w:sz w:val="28"/>
          <w:szCs w:val="28"/>
        </w:rPr>
      </w:pPr>
      <w:r>
        <w:rPr>
          <w:rFonts w:ascii="Times New Roman" w:eastAsia="Times New Roman" w:hAnsi="Times New Roman" w:cs="Times New Roman"/>
          <w:sz w:val="28"/>
          <w:szCs w:val="28"/>
          <w:lang w:val="en-IN" w:eastAsia="en-IN" w:bidi="te-IN"/>
        </w:rPr>
        <w:t>Ans)</w:t>
      </w:r>
      <w:r w:rsidR="00CE63D2" w:rsidRPr="00CE63D2">
        <w:t xml:space="preserve"> </w:t>
      </w:r>
      <w:r w:rsidR="00CE63D2" w:rsidRPr="00CE63D2">
        <w:rPr>
          <w:rFonts w:ascii="Times New Roman" w:hAnsi="Times New Roman" w:cs="Times New Roman"/>
          <w:sz w:val="28"/>
          <w:szCs w:val="28"/>
        </w:rPr>
        <w:t xml:space="preserve">The </w:t>
      </w:r>
      <w:r w:rsidR="00CE63D2" w:rsidRPr="00CE63D2">
        <w:rPr>
          <w:rFonts w:ascii="Times New Roman" w:hAnsi="Times New Roman" w:cs="Times New Roman"/>
          <w:b/>
          <w:bCs/>
          <w:sz w:val="28"/>
          <w:szCs w:val="28"/>
        </w:rPr>
        <w:t>555 timer IC</w:t>
      </w:r>
      <w:r w:rsidR="00CE63D2" w:rsidRPr="00CE63D2">
        <w:rPr>
          <w:rFonts w:ascii="Times New Roman" w:hAnsi="Times New Roman" w:cs="Times New Roman"/>
          <w:sz w:val="28"/>
          <w:szCs w:val="28"/>
        </w:rPr>
        <w:t xml:space="preserve"> is an </w:t>
      </w:r>
      <w:hyperlink r:id="rId30" w:tooltip="Integrated circuit" w:history="1">
        <w:r w:rsidR="00CE63D2" w:rsidRPr="00CE63D2">
          <w:rPr>
            <w:rStyle w:val="Hyperlink"/>
            <w:rFonts w:ascii="Times New Roman" w:hAnsi="Times New Roman" w:cs="Times New Roman"/>
            <w:sz w:val="28"/>
            <w:szCs w:val="28"/>
          </w:rPr>
          <w:t>integrated circuit</w:t>
        </w:r>
      </w:hyperlink>
      <w:r w:rsidR="00CE63D2" w:rsidRPr="00CE63D2">
        <w:rPr>
          <w:rFonts w:ascii="Times New Roman" w:hAnsi="Times New Roman" w:cs="Times New Roman"/>
          <w:sz w:val="28"/>
          <w:szCs w:val="28"/>
        </w:rPr>
        <w:t xml:space="preserve"> (chip) used in a variety of </w:t>
      </w:r>
      <w:hyperlink r:id="rId31" w:history="1">
        <w:r w:rsidR="00CE63D2" w:rsidRPr="00CE63D2">
          <w:rPr>
            <w:rStyle w:val="Hyperlink"/>
            <w:rFonts w:ascii="Times New Roman" w:hAnsi="Times New Roman" w:cs="Times New Roman"/>
            <w:sz w:val="28"/>
            <w:szCs w:val="28"/>
          </w:rPr>
          <w:t>timer</w:t>
        </w:r>
      </w:hyperlink>
      <w:r w:rsidR="00CE63D2" w:rsidRPr="00CE63D2">
        <w:rPr>
          <w:rFonts w:ascii="Times New Roman" w:hAnsi="Times New Roman" w:cs="Times New Roman"/>
          <w:sz w:val="28"/>
          <w:szCs w:val="28"/>
        </w:rPr>
        <w:t xml:space="preserve">, delay, pulse generation, and </w:t>
      </w:r>
      <w:hyperlink r:id="rId32" w:tooltip="Electronic oscillator" w:history="1">
        <w:r w:rsidR="00CE63D2" w:rsidRPr="00CE63D2">
          <w:rPr>
            <w:rStyle w:val="Hyperlink"/>
            <w:rFonts w:ascii="Times New Roman" w:hAnsi="Times New Roman" w:cs="Times New Roman"/>
            <w:sz w:val="28"/>
            <w:szCs w:val="28"/>
          </w:rPr>
          <w:t>oscillator</w:t>
        </w:r>
      </w:hyperlink>
      <w:r w:rsidR="00CE63D2" w:rsidRPr="00CE63D2">
        <w:rPr>
          <w:rFonts w:ascii="Times New Roman" w:hAnsi="Times New Roman" w:cs="Times New Roman"/>
          <w:sz w:val="28"/>
          <w:szCs w:val="28"/>
        </w:rPr>
        <w:t xml:space="preserve"> applications.</w:t>
      </w:r>
    </w:p>
    <w:p w14:paraId="5CB64B83" w14:textId="587BD7CD" w:rsidR="00CE63D2" w:rsidRDefault="00CE63D2" w:rsidP="007F5804">
      <w:pPr>
        <w:rPr>
          <w:rFonts w:ascii="Times New Roman" w:hAnsi="Times New Roman" w:cs="Times New Roman"/>
          <w:sz w:val="28"/>
          <w:szCs w:val="28"/>
        </w:rPr>
      </w:pPr>
    </w:p>
    <w:p w14:paraId="2212ACF0" w14:textId="76F3DB95" w:rsidR="00CE63D2" w:rsidRDefault="00CE63D2" w:rsidP="007F5804">
      <w:pPr>
        <w:rPr>
          <w:rFonts w:ascii="Times New Roman" w:hAnsi="Times New Roman" w:cs="Times New Roman"/>
          <w:sz w:val="28"/>
          <w:szCs w:val="28"/>
        </w:rPr>
      </w:pPr>
      <w:r>
        <w:rPr>
          <w:rFonts w:ascii="Times New Roman" w:hAnsi="Times New Roman" w:cs="Times New Roman"/>
          <w:sz w:val="28"/>
          <w:szCs w:val="28"/>
        </w:rPr>
        <w:t xml:space="preserve">64) </w:t>
      </w:r>
      <w:r w:rsidRPr="00CE63D2">
        <w:rPr>
          <w:rFonts w:ascii="Times New Roman" w:hAnsi="Times New Roman" w:cs="Times New Roman"/>
          <w:sz w:val="28"/>
          <w:szCs w:val="28"/>
        </w:rPr>
        <w:t>what is 8085 microprocessor</w:t>
      </w:r>
      <w:r>
        <w:rPr>
          <w:rFonts w:ascii="Times New Roman" w:hAnsi="Times New Roman" w:cs="Times New Roman"/>
          <w:sz w:val="28"/>
          <w:szCs w:val="28"/>
        </w:rPr>
        <w:t>?</w:t>
      </w:r>
    </w:p>
    <w:p w14:paraId="043BE8CE" w14:textId="25C4ADA4" w:rsidR="00CE63D2" w:rsidRDefault="00CE63D2" w:rsidP="007F5804">
      <w:pPr>
        <w:rPr>
          <w:rStyle w:val="hgkelc"/>
          <w:rFonts w:ascii="Times New Roman" w:hAnsi="Times New Roman" w:cs="Times New Roman"/>
          <w:sz w:val="28"/>
          <w:szCs w:val="28"/>
        </w:rPr>
      </w:pPr>
      <w:r>
        <w:rPr>
          <w:rFonts w:ascii="Times New Roman" w:hAnsi="Times New Roman" w:cs="Times New Roman"/>
          <w:sz w:val="28"/>
          <w:szCs w:val="28"/>
        </w:rPr>
        <w:t xml:space="preserve">Ans) </w:t>
      </w:r>
      <w:r w:rsidRPr="00CE63D2">
        <w:rPr>
          <w:rStyle w:val="hgkelc"/>
          <w:rFonts w:ascii="Times New Roman" w:hAnsi="Times New Roman" w:cs="Times New Roman"/>
          <w:sz w:val="28"/>
          <w:szCs w:val="28"/>
        </w:rPr>
        <w:t xml:space="preserve">8085 is pronounced as "eighty-eighty-five" microprocessor. It is an 8-bit microprocessor designed by Intel in 1977 using NMOS technology. It is used </w:t>
      </w:r>
      <w:r w:rsidRPr="00CE63D2">
        <w:rPr>
          <w:rStyle w:val="hgkelc"/>
          <w:rFonts w:ascii="Times New Roman" w:hAnsi="Times New Roman" w:cs="Times New Roman"/>
          <w:b/>
          <w:bCs/>
          <w:sz w:val="28"/>
          <w:szCs w:val="28"/>
        </w:rPr>
        <w:t>in washing machines, microwave ovens, mobile phones, etc</w:t>
      </w:r>
      <w:r w:rsidRPr="00CE63D2">
        <w:rPr>
          <w:rStyle w:val="hgkelc"/>
          <w:rFonts w:ascii="Times New Roman" w:hAnsi="Times New Roman" w:cs="Times New Roman"/>
          <w:sz w:val="28"/>
          <w:szCs w:val="28"/>
        </w:rPr>
        <w:t>.</w:t>
      </w:r>
    </w:p>
    <w:p w14:paraId="054641B3" w14:textId="735330B0" w:rsidR="00CE63D2" w:rsidRDefault="00CE63D2" w:rsidP="007F5804">
      <w:pPr>
        <w:rPr>
          <w:rStyle w:val="hgkelc"/>
          <w:rFonts w:ascii="Times New Roman" w:hAnsi="Times New Roman" w:cs="Times New Roman"/>
          <w:sz w:val="28"/>
          <w:szCs w:val="28"/>
        </w:rPr>
      </w:pPr>
    </w:p>
    <w:p w14:paraId="597FC6C6" w14:textId="0199505C" w:rsidR="00CE63D2" w:rsidRDefault="00CE63D2" w:rsidP="007F5804">
      <w:pPr>
        <w:rPr>
          <w:rStyle w:val="hgkelc"/>
          <w:rFonts w:ascii="Times New Roman" w:hAnsi="Times New Roman" w:cs="Times New Roman"/>
          <w:sz w:val="28"/>
          <w:szCs w:val="28"/>
        </w:rPr>
      </w:pPr>
      <w:r>
        <w:rPr>
          <w:rStyle w:val="hgkelc"/>
          <w:rFonts w:ascii="Times New Roman" w:hAnsi="Times New Roman" w:cs="Times New Roman"/>
          <w:sz w:val="28"/>
          <w:szCs w:val="28"/>
        </w:rPr>
        <w:t xml:space="preserve">65) </w:t>
      </w:r>
      <w:r w:rsidRPr="00CE63D2">
        <w:rPr>
          <w:rStyle w:val="hgkelc"/>
          <w:rFonts w:ascii="Times New Roman" w:hAnsi="Times New Roman" w:cs="Times New Roman"/>
          <w:sz w:val="28"/>
          <w:szCs w:val="28"/>
        </w:rPr>
        <w:t xml:space="preserve">what is </w:t>
      </w:r>
      <w:proofErr w:type="spellStart"/>
      <w:r w:rsidRPr="00CE63D2">
        <w:rPr>
          <w:rStyle w:val="hgkelc"/>
          <w:rFonts w:ascii="Times New Roman" w:hAnsi="Times New Roman" w:cs="Times New Roman"/>
          <w:sz w:val="28"/>
          <w:szCs w:val="28"/>
        </w:rPr>
        <w:t>ccn</w:t>
      </w:r>
      <w:proofErr w:type="spellEnd"/>
      <w:r w:rsidR="00A675A5">
        <w:rPr>
          <w:rStyle w:val="hgkelc"/>
          <w:rFonts w:ascii="Times New Roman" w:hAnsi="Times New Roman" w:cs="Times New Roman"/>
          <w:sz w:val="28"/>
          <w:szCs w:val="28"/>
        </w:rPr>
        <w:t>?</w:t>
      </w:r>
    </w:p>
    <w:p w14:paraId="71AC8A0C" w14:textId="2836D55A" w:rsidR="00A675A5" w:rsidRDefault="00A675A5" w:rsidP="007F5804">
      <w:pPr>
        <w:rPr>
          <w:rStyle w:val="hgkelc"/>
          <w:rFonts w:ascii="Times New Roman" w:hAnsi="Times New Roman" w:cs="Times New Roman"/>
          <w:sz w:val="28"/>
          <w:szCs w:val="28"/>
        </w:rPr>
      </w:pPr>
      <w:r>
        <w:rPr>
          <w:rStyle w:val="hgkelc"/>
          <w:rFonts w:ascii="Times New Roman" w:hAnsi="Times New Roman" w:cs="Times New Roman"/>
          <w:sz w:val="28"/>
          <w:szCs w:val="28"/>
        </w:rPr>
        <w:t xml:space="preserve">Ans) </w:t>
      </w:r>
      <w:r w:rsidRPr="00A675A5">
        <w:rPr>
          <w:rStyle w:val="hgkelc"/>
          <w:rFonts w:ascii="Times New Roman" w:hAnsi="Times New Roman" w:cs="Times New Roman"/>
          <w:b/>
          <w:bCs/>
          <w:sz w:val="28"/>
          <w:szCs w:val="28"/>
        </w:rPr>
        <w:t>content centric networking</w:t>
      </w:r>
      <w:r w:rsidRPr="00A675A5">
        <w:rPr>
          <w:rStyle w:val="hgkelc"/>
          <w:rFonts w:ascii="Times New Roman" w:hAnsi="Times New Roman" w:cs="Times New Roman"/>
          <w:sz w:val="28"/>
          <w:szCs w:val="28"/>
        </w:rPr>
        <w:t xml:space="preserve"> (CCN) emphasizes content by making it directly addressable and routable CCN is characterized by the basic exchange of content request messages (called "Interests") and content return messages (called "Content Objects").</w:t>
      </w:r>
    </w:p>
    <w:p w14:paraId="5AA3B24A" w14:textId="54FB9D7E" w:rsidR="00A675A5" w:rsidRDefault="00A675A5" w:rsidP="007F5804">
      <w:pPr>
        <w:rPr>
          <w:rStyle w:val="hgkelc"/>
          <w:rFonts w:ascii="Times New Roman" w:hAnsi="Times New Roman" w:cs="Times New Roman"/>
          <w:sz w:val="28"/>
          <w:szCs w:val="28"/>
        </w:rPr>
      </w:pPr>
    </w:p>
    <w:p w14:paraId="53D5D818" w14:textId="122AA339" w:rsidR="00A675A5" w:rsidRPr="00A675A5" w:rsidRDefault="00A675A5" w:rsidP="007F5804">
      <w:pPr>
        <w:rPr>
          <w:rFonts w:ascii="Times New Roman" w:hAnsi="Times New Roman" w:cs="Times New Roman"/>
          <w:sz w:val="32"/>
          <w:szCs w:val="32"/>
        </w:rPr>
      </w:pPr>
      <w:r w:rsidRPr="00A675A5">
        <w:rPr>
          <w:rStyle w:val="hgkelc"/>
          <w:rFonts w:ascii="Times New Roman" w:hAnsi="Times New Roman" w:cs="Times New Roman"/>
          <w:sz w:val="32"/>
          <w:szCs w:val="32"/>
        </w:rPr>
        <w:t xml:space="preserve">66) </w:t>
      </w:r>
      <w:r w:rsidRPr="00A675A5">
        <w:rPr>
          <w:rFonts w:ascii="Times New Roman" w:hAnsi="Times New Roman" w:cs="Times New Roman"/>
          <w:sz w:val="32"/>
          <w:szCs w:val="32"/>
        </w:rPr>
        <w:t>What is protocol explain?</w:t>
      </w:r>
    </w:p>
    <w:p w14:paraId="08C48A3E" w14:textId="55BC3CDB" w:rsidR="00A675A5" w:rsidRDefault="00A675A5" w:rsidP="007F5804">
      <w:pPr>
        <w:rPr>
          <w:rStyle w:val="hgkelc"/>
          <w:rFonts w:ascii="Times New Roman" w:hAnsi="Times New Roman" w:cs="Times New Roman"/>
          <w:sz w:val="32"/>
          <w:szCs w:val="32"/>
        </w:rPr>
      </w:pPr>
      <w:r w:rsidRPr="00A675A5">
        <w:rPr>
          <w:rFonts w:ascii="Times New Roman" w:hAnsi="Times New Roman" w:cs="Times New Roman"/>
          <w:sz w:val="32"/>
          <w:szCs w:val="32"/>
        </w:rPr>
        <w:t xml:space="preserve">Ans) </w:t>
      </w:r>
      <w:r w:rsidRPr="00A675A5">
        <w:rPr>
          <w:rStyle w:val="hgkelc"/>
          <w:rFonts w:ascii="Times New Roman" w:hAnsi="Times New Roman" w:cs="Times New Roman"/>
          <w:sz w:val="32"/>
          <w:szCs w:val="32"/>
        </w:rPr>
        <w:t xml:space="preserve">A protocol is </w:t>
      </w:r>
      <w:r w:rsidRPr="00A675A5">
        <w:rPr>
          <w:rStyle w:val="hgkelc"/>
          <w:rFonts w:ascii="Times New Roman" w:hAnsi="Times New Roman" w:cs="Times New Roman"/>
          <w:b/>
          <w:bCs/>
          <w:sz w:val="32"/>
          <w:szCs w:val="32"/>
        </w:rPr>
        <w:t>a set of rules and guidelines for communicating data</w:t>
      </w:r>
      <w:r w:rsidRPr="00A675A5">
        <w:rPr>
          <w:rStyle w:val="hgkelc"/>
          <w:rFonts w:ascii="Times New Roman" w:hAnsi="Times New Roman" w:cs="Times New Roman"/>
          <w:sz w:val="32"/>
          <w:szCs w:val="32"/>
        </w:rPr>
        <w:t>. Rules are defined for each step and process during communication between two or more computers.</w:t>
      </w:r>
    </w:p>
    <w:p w14:paraId="317789D5" w14:textId="51EF75E9" w:rsidR="00A675A5" w:rsidRDefault="00A675A5" w:rsidP="007F5804">
      <w:pPr>
        <w:rPr>
          <w:rStyle w:val="hgkelc"/>
          <w:rFonts w:ascii="Times New Roman" w:hAnsi="Times New Roman" w:cs="Times New Roman"/>
          <w:sz w:val="32"/>
          <w:szCs w:val="32"/>
        </w:rPr>
      </w:pPr>
    </w:p>
    <w:p w14:paraId="6A8B5B10" w14:textId="437D5BD6" w:rsidR="00A675A5" w:rsidRDefault="00A675A5" w:rsidP="007F5804">
      <w:pPr>
        <w:rPr>
          <w:rStyle w:val="hgkelc"/>
          <w:rFonts w:ascii="Times New Roman" w:hAnsi="Times New Roman" w:cs="Times New Roman"/>
          <w:sz w:val="32"/>
          <w:szCs w:val="32"/>
        </w:rPr>
      </w:pPr>
      <w:r>
        <w:rPr>
          <w:rStyle w:val="hgkelc"/>
          <w:rFonts w:ascii="Times New Roman" w:hAnsi="Times New Roman" w:cs="Times New Roman"/>
          <w:sz w:val="32"/>
          <w:szCs w:val="32"/>
        </w:rPr>
        <w:t xml:space="preserve">67) </w:t>
      </w:r>
      <w:r w:rsidR="009F7580">
        <w:rPr>
          <w:rStyle w:val="hgkelc"/>
          <w:rFonts w:ascii="Times New Roman" w:hAnsi="Times New Roman" w:cs="Times New Roman"/>
          <w:sz w:val="32"/>
          <w:szCs w:val="32"/>
        </w:rPr>
        <w:t>Pointer to an array C++ Program?</w:t>
      </w:r>
    </w:p>
    <w:p w14:paraId="221AA5C1" w14:textId="77777777" w:rsidR="00F97E00" w:rsidRPr="00F97E00" w:rsidRDefault="009F7580" w:rsidP="00F97E00">
      <w:pPr>
        <w:rPr>
          <w:rStyle w:val="hgkelc"/>
          <w:rFonts w:ascii="Times New Roman" w:hAnsi="Times New Roman" w:cs="Times New Roman"/>
          <w:sz w:val="32"/>
          <w:szCs w:val="32"/>
        </w:rPr>
      </w:pPr>
      <w:r>
        <w:rPr>
          <w:rStyle w:val="hgkelc"/>
          <w:rFonts w:ascii="Times New Roman" w:hAnsi="Times New Roman" w:cs="Times New Roman"/>
          <w:sz w:val="32"/>
          <w:szCs w:val="32"/>
        </w:rPr>
        <w:t xml:space="preserve">Ans) </w:t>
      </w:r>
      <w:r w:rsidR="00F97E00" w:rsidRPr="00F97E00">
        <w:rPr>
          <w:rStyle w:val="hgkelc"/>
          <w:rFonts w:ascii="Times New Roman" w:hAnsi="Times New Roman" w:cs="Times New Roman"/>
          <w:sz w:val="32"/>
          <w:szCs w:val="32"/>
        </w:rPr>
        <w:t>#include &lt;iostream&gt;</w:t>
      </w:r>
    </w:p>
    <w:p w14:paraId="73559EF9" w14:textId="77777777" w:rsidR="00F97E00" w:rsidRPr="00F97E00" w:rsidRDefault="00F97E00" w:rsidP="00F97E00">
      <w:pPr>
        <w:rPr>
          <w:rStyle w:val="hgkelc"/>
          <w:rFonts w:ascii="Times New Roman" w:hAnsi="Times New Roman" w:cs="Times New Roman"/>
          <w:sz w:val="32"/>
          <w:szCs w:val="32"/>
        </w:rPr>
      </w:pPr>
      <w:r w:rsidRPr="00F97E00">
        <w:rPr>
          <w:rStyle w:val="hgkelc"/>
          <w:rFonts w:ascii="Times New Roman" w:hAnsi="Times New Roman" w:cs="Times New Roman"/>
          <w:sz w:val="32"/>
          <w:szCs w:val="32"/>
        </w:rPr>
        <w:t>using namespace std;</w:t>
      </w:r>
    </w:p>
    <w:p w14:paraId="36C0A9B3" w14:textId="77777777" w:rsidR="00F97E00" w:rsidRPr="00F97E00" w:rsidRDefault="00F97E00" w:rsidP="00F97E00">
      <w:pPr>
        <w:rPr>
          <w:rStyle w:val="hgkelc"/>
          <w:rFonts w:ascii="Times New Roman" w:hAnsi="Times New Roman" w:cs="Times New Roman"/>
          <w:sz w:val="32"/>
          <w:szCs w:val="32"/>
        </w:rPr>
      </w:pPr>
    </w:p>
    <w:p w14:paraId="183AF998" w14:textId="77777777" w:rsidR="00F97E00" w:rsidRPr="00F97E00" w:rsidRDefault="00F97E00" w:rsidP="00F97E00">
      <w:pPr>
        <w:rPr>
          <w:rStyle w:val="hgkelc"/>
          <w:rFonts w:ascii="Times New Roman" w:hAnsi="Times New Roman" w:cs="Times New Roman"/>
          <w:sz w:val="32"/>
          <w:szCs w:val="32"/>
        </w:rPr>
      </w:pPr>
      <w:r w:rsidRPr="00F97E00">
        <w:rPr>
          <w:rStyle w:val="hgkelc"/>
          <w:rFonts w:ascii="Times New Roman" w:hAnsi="Times New Roman" w:cs="Times New Roman"/>
          <w:sz w:val="32"/>
          <w:szCs w:val="32"/>
        </w:rPr>
        <w:t>int main()</w:t>
      </w:r>
    </w:p>
    <w:p w14:paraId="2985ED39" w14:textId="77777777" w:rsidR="00F97E00" w:rsidRPr="00F97E00" w:rsidRDefault="00F97E00" w:rsidP="00F97E00">
      <w:pPr>
        <w:rPr>
          <w:rStyle w:val="hgkelc"/>
          <w:rFonts w:ascii="Times New Roman" w:hAnsi="Times New Roman" w:cs="Times New Roman"/>
          <w:sz w:val="32"/>
          <w:szCs w:val="32"/>
        </w:rPr>
      </w:pPr>
      <w:r w:rsidRPr="00F97E00">
        <w:rPr>
          <w:rStyle w:val="hgkelc"/>
          <w:rFonts w:ascii="Times New Roman" w:hAnsi="Times New Roman" w:cs="Times New Roman"/>
          <w:sz w:val="32"/>
          <w:szCs w:val="32"/>
        </w:rPr>
        <w:t>{</w:t>
      </w:r>
    </w:p>
    <w:p w14:paraId="11EA759B" w14:textId="77777777" w:rsidR="00F97E00" w:rsidRPr="00F97E00" w:rsidRDefault="00F97E00" w:rsidP="00F97E00">
      <w:pPr>
        <w:rPr>
          <w:rStyle w:val="hgkelc"/>
          <w:rFonts w:ascii="Times New Roman" w:hAnsi="Times New Roman" w:cs="Times New Roman"/>
          <w:sz w:val="32"/>
          <w:szCs w:val="32"/>
        </w:rPr>
      </w:pPr>
      <w:r w:rsidRPr="00F97E00">
        <w:rPr>
          <w:rStyle w:val="hgkelc"/>
          <w:rFonts w:ascii="Times New Roman" w:hAnsi="Times New Roman" w:cs="Times New Roman"/>
          <w:sz w:val="32"/>
          <w:szCs w:val="32"/>
        </w:rPr>
        <w:t xml:space="preserve">int </w:t>
      </w:r>
      <w:proofErr w:type="spellStart"/>
      <w:r w:rsidRPr="00F97E00">
        <w:rPr>
          <w:rStyle w:val="hgkelc"/>
          <w:rFonts w:ascii="Times New Roman" w:hAnsi="Times New Roman" w:cs="Times New Roman"/>
          <w:sz w:val="32"/>
          <w:szCs w:val="32"/>
        </w:rPr>
        <w:t>arr</w:t>
      </w:r>
      <w:proofErr w:type="spellEnd"/>
      <w:r w:rsidRPr="00F97E00">
        <w:rPr>
          <w:rStyle w:val="hgkelc"/>
          <w:rFonts w:ascii="Times New Roman" w:hAnsi="Times New Roman" w:cs="Times New Roman"/>
          <w:sz w:val="32"/>
          <w:szCs w:val="32"/>
        </w:rPr>
        <w:t>[5] = { 1, 2, 3, 4, 5 };</w:t>
      </w:r>
    </w:p>
    <w:p w14:paraId="6AAE833D" w14:textId="77777777" w:rsidR="00F97E00" w:rsidRPr="00F97E00" w:rsidRDefault="00F97E00" w:rsidP="00F97E00">
      <w:pPr>
        <w:rPr>
          <w:rStyle w:val="hgkelc"/>
          <w:rFonts w:ascii="Times New Roman" w:hAnsi="Times New Roman" w:cs="Times New Roman"/>
          <w:sz w:val="32"/>
          <w:szCs w:val="32"/>
        </w:rPr>
      </w:pPr>
      <w:r w:rsidRPr="00F97E00">
        <w:rPr>
          <w:rStyle w:val="hgkelc"/>
          <w:rFonts w:ascii="Times New Roman" w:hAnsi="Times New Roman" w:cs="Times New Roman"/>
          <w:sz w:val="32"/>
          <w:szCs w:val="32"/>
        </w:rPr>
        <w:t>int *</w:t>
      </w:r>
      <w:proofErr w:type="spellStart"/>
      <w:r w:rsidRPr="00F97E00">
        <w:rPr>
          <w:rStyle w:val="hgkelc"/>
          <w:rFonts w:ascii="Times New Roman" w:hAnsi="Times New Roman" w:cs="Times New Roman"/>
          <w:sz w:val="32"/>
          <w:szCs w:val="32"/>
        </w:rPr>
        <w:t>ptr</w:t>
      </w:r>
      <w:proofErr w:type="spellEnd"/>
      <w:r w:rsidRPr="00F97E00">
        <w:rPr>
          <w:rStyle w:val="hgkelc"/>
          <w:rFonts w:ascii="Times New Roman" w:hAnsi="Times New Roman" w:cs="Times New Roman"/>
          <w:sz w:val="32"/>
          <w:szCs w:val="32"/>
        </w:rPr>
        <w:t xml:space="preserve"> = </w:t>
      </w:r>
      <w:proofErr w:type="spellStart"/>
      <w:r w:rsidRPr="00F97E00">
        <w:rPr>
          <w:rStyle w:val="hgkelc"/>
          <w:rFonts w:ascii="Times New Roman" w:hAnsi="Times New Roman" w:cs="Times New Roman"/>
          <w:sz w:val="32"/>
          <w:szCs w:val="32"/>
        </w:rPr>
        <w:t>arr</w:t>
      </w:r>
      <w:proofErr w:type="spellEnd"/>
      <w:r w:rsidRPr="00F97E00">
        <w:rPr>
          <w:rStyle w:val="hgkelc"/>
          <w:rFonts w:ascii="Times New Roman" w:hAnsi="Times New Roman" w:cs="Times New Roman"/>
          <w:sz w:val="32"/>
          <w:szCs w:val="32"/>
        </w:rPr>
        <w:t>;</w:t>
      </w:r>
    </w:p>
    <w:p w14:paraId="43EDA363" w14:textId="77777777" w:rsidR="00F97E00" w:rsidRPr="00F97E00" w:rsidRDefault="00F97E00" w:rsidP="00F97E00">
      <w:pPr>
        <w:rPr>
          <w:rStyle w:val="hgkelc"/>
          <w:rFonts w:ascii="Times New Roman" w:hAnsi="Times New Roman" w:cs="Times New Roman"/>
          <w:sz w:val="32"/>
          <w:szCs w:val="32"/>
        </w:rPr>
      </w:pPr>
    </w:p>
    <w:p w14:paraId="0EA1D9D8" w14:textId="77777777" w:rsidR="00F97E00" w:rsidRPr="00F97E00" w:rsidRDefault="00F97E00" w:rsidP="00F97E00">
      <w:pPr>
        <w:rPr>
          <w:rStyle w:val="hgkelc"/>
          <w:rFonts w:ascii="Times New Roman" w:hAnsi="Times New Roman" w:cs="Times New Roman"/>
          <w:sz w:val="32"/>
          <w:szCs w:val="32"/>
        </w:rPr>
      </w:pPr>
      <w:proofErr w:type="spellStart"/>
      <w:r w:rsidRPr="00F97E00">
        <w:rPr>
          <w:rStyle w:val="hgkelc"/>
          <w:rFonts w:ascii="Times New Roman" w:hAnsi="Times New Roman" w:cs="Times New Roman"/>
          <w:sz w:val="32"/>
          <w:szCs w:val="32"/>
        </w:rPr>
        <w:t>cout</w:t>
      </w:r>
      <w:proofErr w:type="spellEnd"/>
      <w:r w:rsidRPr="00F97E00">
        <w:rPr>
          <w:rStyle w:val="hgkelc"/>
          <w:rFonts w:ascii="Times New Roman" w:hAnsi="Times New Roman" w:cs="Times New Roman"/>
          <w:sz w:val="32"/>
          <w:szCs w:val="32"/>
        </w:rPr>
        <w:t xml:space="preserve"> &lt;&lt;"\n"&lt;&lt; </w:t>
      </w:r>
      <w:proofErr w:type="spellStart"/>
      <w:r w:rsidRPr="00F97E00">
        <w:rPr>
          <w:rStyle w:val="hgkelc"/>
          <w:rFonts w:ascii="Times New Roman" w:hAnsi="Times New Roman" w:cs="Times New Roman"/>
          <w:sz w:val="32"/>
          <w:szCs w:val="32"/>
        </w:rPr>
        <w:t>ptr</w:t>
      </w:r>
      <w:proofErr w:type="spellEnd"/>
      <w:r w:rsidRPr="00F97E00">
        <w:rPr>
          <w:rStyle w:val="hgkelc"/>
          <w:rFonts w:ascii="Times New Roman" w:hAnsi="Times New Roman" w:cs="Times New Roman"/>
          <w:sz w:val="32"/>
          <w:szCs w:val="32"/>
        </w:rPr>
        <w:t>;</w:t>
      </w:r>
    </w:p>
    <w:p w14:paraId="722EF4E1" w14:textId="77777777" w:rsidR="00F97E00" w:rsidRPr="00F97E00" w:rsidRDefault="00F97E00" w:rsidP="00F97E00">
      <w:pPr>
        <w:rPr>
          <w:rStyle w:val="hgkelc"/>
          <w:rFonts w:ascii="Times New Roman" w:hAnsi="Times New Roman" w:cs="Times New Roman"/>
          <w:sz w:val="32"/>
          <w:szCs w:val="32"/>
        </w:rPr>
      </w:pPr>
      <w:r w:rsidRPr="00F97E00">
        <w:rPr>
          <w:rStyle w:val="hgkelc"/>
          <w:rFonts w:ascii="Times New Roman" w:hAnsi="Times New Roman" w:cs="Times New Roman"/>
          <w:sz w:val="32"/>
          <w:szCs w:val="32"/>
        </w:rPr>
        <w:t>return 0;</w:t>
      </w:r>
    </w:p>
    <w:p w14:paraId="0E754B89" w14:textId="77777777" w:rsidR="00F97E00" w:rsidRPr="00F97E00" w:rsidRDefault="00F97E00" w:rsidP="00F97E00">
      <w:pPr>
        <w:rPr>
          <w:rStyle w:val="hgkelc"/>
          <w:rFonts w:ascii="Times New Roman" w:hAnsi="Times New Roman" w:cs="Times New Roman"/>
          <w:sz w:val="32"/>
          <w:szCs w:val="32"/>
        </w:rPr>
      </w:pPr>
      <w:r w:rsidRPr="00F97E00">
        <w:rPr>
          <w:rStyle w:val="hgkelc"/>
          <w:rFonts w:ascii="Times New Roman" w:hAnsi="Times New Roman" w:cs="Times New Roman"/>
          <w:sz w:val="32"/>
          <w:szCs w:val="32"/>
        </w:rPr>
        <w:t>}</w:t>
      </w:r>
    </w:p>
    <w:p w14:paraId="44DF7A8C" w14:textId="77777777" w:rsidR="00F97E00" w:rsidRPr="00F97E00" w:rsidRDefault="00F97E00" w:rsidP="00F97E00">
      <w:pPr>
        <w:rPr>
          <w:rStyle w:val="hgkelc"/>
          <w:rFonts w:ascii="Times New Roman" w:hAnsi="Times New Roman" w:cs="Times New Roman"/>
          <w:sz w:val="32"/>
          <w:szCs w:val="32"/>
        </w:rPr>
      </w:pPr>
    </w:p>
    <w:p w14:paraId="3B38F869" w14:textId="6220B44F" w:rsidR="009F7580" w:rsidRDefault="00F97E00" w:rsidP="00F97E00">
      <w:pPr>
        <w:rPr>
          <w:rStyle w:val="hgkelc"/>
          <w:rFonts w:ascii="Times New Roman" w:hAnsi="Times New Roman" w:cs="Times New Roman"/>
          <w:sz w:val="32"/>
          <w:szCs w:val="32"/>
        </w:rPr>
      </w:pPr>
      <w:r>
        <w:rPr>
          <w:rStyle w:val="hgkelc"/>
          <w:rFonts w:ascii="Times New Roman" w:hAnsi="Times New Roman" w:cs="Times New Roman"/>
          <w:sz w:val="32"/>
          <w:szCs w:val="32"/>
        </w:rPr>
        <w:t>68)</w:t>
      </w:r>
      <w:r w:rsidR="0018747C">
        <w:rPr>
          <w:rStyle w:val="hgkelc"/>
          <w:rFonts w:ascii="Times New Roman" w:hAnsi="Times New Roman" w:cs="Times New Roman"/>
          <w:sz w:val="32"/>
          <w:szCs w:val="32"/>
        </w:rPr>
        <w:t xml:space="preserve"> What is lexical </w:t>
      </w:r>
      <w:proofErr w:type="spellStart"/>
      <w:r w:rsidR="0018747C">
        <w:rPr>
          <w:rStyle w:val="hgkelc"/>
          <w:rFonts w:ascii="Times New Roman" w:hAnsi="Times New Roman" w:cs="Times New Roman"/>
          <w:sz w:val="32"/>
          <w:szCs w:val="32"/>
        </w:rPr>
        <w:t>Analyser</w:t>
      </w:r>
      <w:proofErr w:type="spellEnd"/>
      <w:r w:rsidR="0018747C">
        <w:rPr>
          <w:rStyle w:val="hgkelc"/>
          <w:rFonts w:ascii="Times New Roman" w:hAnsi="Times New Roman" w:cs="Times New Roman"/>
          <w:sz w:val="32"/>
          <w:szCs w:val="32"/>
        </w:rPr>
        <w:t>?</w:t>
      </w:r>
    </w:p>
    <w:p w14:paraId="35B45F25" w14:textId="77777777" w:rsidR="0018747C" w:rsidRPr="0018747C" w:rsidRDefault="0018747C" w:rsidP="0018747C">
      <w:pPr>
        <w:pStyle w:val="NormalWeb"/>
        <w:rPr>
          <w:sz w:val="28"/>
          <w:szCs w:val="28"/>
        </w:rPr>
      </w:pPr>
      <w:r>
        <w:rPr>
          <w:rStyle w:val="hgkelc"/>
          <w:sz w:val="32"/>
          <w:szCs w:val="32"/>
        </w:rPr>
        <w:t xml:space="preserve">Ans) </w:t>
      </w:r>
      <w:r w:rsidRPr="0018747C">
        <w:rPr>
          <w:sz w:val="28"/>
          <w:szCs w:val="28"/>
        </w:rPr>
        <w:t xml:space="preserve">Lexical Analysis is the first phase of the compiler also known as a scanner. It converts the High level input program into a sequence of </w:t>
      </w:r>
      <w:r w:rsidRPr="0018747C">
        <w:rPr>
          <w:rStyle w:val="Strong"/>
          <w:rFonts w:eastAsiaTheme="majorEastAsia"/>
          <w:sz w:val="28"/>
          <w:szCs w:val="28"/>
        </w:rPr>
        <w:t>Tokens</w:t>
      </w:r>
      <w:r w:rsidRPr="0018747C">
        <w:rPr>
          <w:sz w:val="28"/>
          <w:szCs w:val="28"/>
        </w:rPr>
        <w:t>.</w:t>
      </w:r>
    </w:p>
    <w:p w14:paraId="63B2E2A9" w14:textId="77777777" w:rsidR="0018747C" w:rsidRPr="0018747C" w:rsidRDefault="0018747C" w:rsidP="0018747C">
      <w:pPr>
        <w:numPr>
          <w:ilvl w:val="0"/>
          <w:numId w:val="28"/>
        </w:numPr>
        <w:spacing w:before="100" w:beforeAutospacing="1" w:after="100" w:afterAutospacing="1"/>
        <w:rPr>
          <w:rFonts w:ascii="Times New Roman" w:hAnsi="Times New Roman" w:cs="Times New Roman"/>
          <w:sz w:val="24"/>
          <w:szCs w:val="24"/>
        </w:rPr>
      </w:pPr>
      <w:r w:rsidRPr="0018747C">
        <w:rPr>
          <w:rFonts w:ascii="Times New Roman" w:hAnsi="Times New Roman" w:cs="Times New Roman"/>
          <w:sz w:val="24"/>
          <w:szCs w:val="24"/>
        </w:rPr>
        <w:t xml:space="preserve">Lexical Analysis can be implemented with the </w:t>
      </w:r>
      <w:hyperlink r:id="rId33" w:tgtFrame="_blank" w:history="1">
        <w:r w:rsidRPr="0018747C">
          <w:rPr>
            <w:rStyle w:val="Hyperlink"/>
            <w:rFonts w:ascii="Times New Roman" w:hAnsi="Times New Roman" w:cs="Times New Roman"/>
            <w:sz w:val="24"/>
            <w:szCs w:val="24"/>
          </w:rPr>
          <w:t>Deterministic finite Automata</w:t>
        </w:r>
      </w:hyperlink>
      <w:r w:rsidRPr="0018747C">
        <w:rPr>
          <w:rFonts w:ascii="Times New Roman" w:hAnsi="Times New Roman" w:cs="Times New Roman"/>
          <w:sz w:val="24"/>
          <w:szCs w:val="24"/>
        </w:rPr>
        <w:t>.</w:t>
      </w:r>
    </w:p>
    <w:p w14:paraId="60AE4D87" w14:textId="00B627A4" w:rsidR="0018747C" w:rsidRDefault="0018747C" w:rsidP="0018747C">
      <w:pPr>
        <w:numPr>
          <w:ilvl w:val="0"/>
          <w:numId w:val="28"/>
        </w:numPr>
        <w:spacing w:before="100" w:beforeAutospacing="1" w:after="100" w:afterAutospacing="1"/>
        <w:rPr>
          <w:rFonts w:ascii="Times New Roman" w:hAnsi="Times New Roman" w:cs="Times New Roman"/>
          <w:sz w:val="24"/>
          <w:szCs w:val="24"/>
        </w:rPr>
      </w:pPr>
      <w:r w:rsidRPr="0018747C">
        <w:rPr>
          <w:rFonts w:ascii="Times New Roman" w:hAnsi="Times New Roman" w:cs="Times New Roman"/>
          <w:sz w:val="24"/>
          <w:szCs w:val="24"/>
        </w:rPr>
        <w:t>The output is a sequence of tokens that is sent to the parser for syntax analysis</w:t>
      </w:r>
    </w:p>
    <w:p w14:paraId="671B5DF9" w14:textId="1FF0F76C" w:rsidR="0018747C" w:rsidRDefault="0018747C" w:rsidP="0018747C">
      <w:pPr>
        <w:spacing w:before="100" w:beforeAutospacing="1" w:after="100" w:afterAutospacing="1"/>
        <w:rPr>
          <w:rFonts w:ascii="Times New Roman" w:hAnsi="Times New Roman" w:cs="Times New Roman"/>
          <w:sz w:val="24"/>
          <w:szCs w:val="24"/>
        </w:rPr>
      </w:pPr>
    </w:p>
    <w:p w14:paraId="7A50A0A1" w14:textId="2ADE7548" w:rsidR="0018747C" w:rsidRPr="0018747C" w:rsidRDefault="0018747C" w:rsidP="0018747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69) </w:t>
      </w:r>
      <w:r w:rsidRPr="0018747C">
        <w:rPr>
          <w:rFonts w:ascii="Times New Roman" w:hAnsi="Times New Roman" w:cs="Times New Roman"/>
          <w:sz w:val="32"/>
          <w:szCs w:val="32"/>
        </w:rPr>
        <w:t xml:space="preserve">when an object is pointing to a class in </w:t>
      </w:r>
      <w:proofErr w:type="spellStart"/>
      <w:r w:rsidRPr="0018747C">
        <w:rPr>
          <w:rFonts w:ascii="Times New Roman" w:hAnsi="Times New Roman" w:cs="Times New Roman"/>
          <w:sz w:val="32"/>
          <w:szCs w:val="32"/>
        </w:rPr>
        <w:t>c++</w:t>
      </w:r>
      <w:proofErr w:type="spellEnd"/>
      <w:r w:rsidRPr="0018747C">
        <w:rPr>
          <w:rFonts w:ascii="Times New Roman" w:hAnsi="Times New Roman" w:cs="Times New Roman"/>
          <w:sz w:val="32"/>
          <w:szCs w:val="32"/>
        </w:rPr>
        <w:t>,</w:t>
      </w:r>
      <w:r>
        <w:rPr>
          <w:rFonts w:ascii="Times New Roman" w:hAnsi="Times New Roman" w:cs="Times New Roman"/>
          <w:sz w:val="32"/>
          <w:szCs w:val="32"/>
        </w:rPr>
        <w:t xml:space="preserve"> </w:t>
      </w:r>
      <w:r w:rsidRPr="0018747C">
        <w:rPr>
          <w:rFonts w:ascii="Times New Roman" w:hAnsi="Times New Roman" w:cs="Times New Roman"/>
          <w:sz w:val="32"/>
          <w:szCs w:val="32"/>
        </w:rPr>
        <w:t>what is the memory allocated in bits?</w:t>
      </w:r>
    </w:p>
    <w:p w14:paraId="1BB21464" w14:textId="23623693" w:rsidR="0018747C" w:rsidRDefault="0018747C" w:rsidP="00F97E00">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Ans) Size of all data members</w:t>
      </w:r>
    </w:p>
    <w:p w14:paraId="09D462FF" w14:textId="33E68FF4" w:rsidR="003E5013" w:rsidRDefault="003E5013" w:rsidP="00F97E00">
      <w:pPr>
        <w:rPr>
          <w:rFonts w:ascii="Times New Roman" w:eastAsia="Times New Roman" w:hAnsi="Times New Roman" w:cs="Times New Roman"/>
          <w:sz w:val="32"/>
          <w:szCs w:val="32"/>
          <w:lang w:val="en-IN" w:eastAsia="en-IN" w:bidi="te-IN"/>
        </w:rPr>
      </w:pPr>
    </w:p>
    <w:p w14:paraId="2F2D49C6" w14:textId="48FD1E66" w:rsidR="003E5013" w:rsidRDefault="003E5013" w:rsidP="00F97E00">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70) Command Line arguments </w:t>
      </w:r>
      <w:proofErr w:type="spellStart"/>
      <w:r>
        <w:rPr>
          <w:rFonts w:ascii="Times New Roman" w:eastAsia="Times New Roman" w:hAnsi="Times New Roman" w:cs="Times New Roman"/>
          <w:sz w:val="32"/>
          <w:szCs w:val="32"/>
          <w:lang w:val="en-IN" w:eastAsia="en-IN" w:bidi="te-IN"/>
        </w:rPr>
        <w:t>wrt</w:t>
      </w:r>
      <w:proofErr w:type="spellEnd"/>
      <w:r>
        <w:rPr>
          <w:rFonts w:ascii="Times New Roman" w:eastAsia="Times New Roman" w:hAnsi="Times New Roman" w:cs="Times New Roman"/>
          <w:sz w:val="32"/>
          <w:szCs w:val="32"/>
          <w:lang w:val="en-IN" w:eastAsia="en-IN" w:bidi="te-IN"/>
        </w:rPr>
        <w:t xml:space="preserve"> main function?</w:t>
      </w:r>
    </w:p>
    <w:p w14:paraId="55260C40" w14:textId="77777777" w:rsidR="003E5013" w:rsidRPr="003E5013" w:rsidRDefault="003E5013" w:rsidP="003E5013">
      <w:pPr>
        <w:pStyle w:val="NormalWeb"/>
      </w:pPr>
      <w:r>
        <w:rPr>
          <w:sz w:val="32"/>
          <w:szCs w:val="32"/>
        </w:rPr>
        <w:t xml:space="preserve">Ans) </w:t>
      </w:r>
      <w:r w:rsidRPr="003E5013">
        <w:t xml:space="preserve">The arguments for </w:t>
      </w:r>
      <w:r w:rsidRPr="003E5013">
        <w:rPr>
          <w:rFonts w:ascii="Courier New" w:hAnsi="Courier New" w:cs="Courier New"/>
          <w:sz w:val="20"/>
          <w:szCs w:val="20"/>
        </w:rPr>
        <w:t>main</w:t>
      </w:r>
      <w:r w:rsidRPr="003E5013">
        <w:t xml:space="preserve"> allow convenient command-line parsing of arguments. The types for </w:t>
      </w:r>
      <w:proofErr w:type="spellStart"/>
      <w:r w:rsidRPr="003E5013">
        <w:rPr>
          <w:rFonts w:ascii="Courier New" w:hAnsi="Courier New" w:cs="Courier New"/>
          <w:sz w:val="20"/>
          <w:szCs w:val="20"/>
        </w:rPr>
        <w:t>argc</w:t>
      </w:r>
      <w:proofErr w:type="spellEnd"/>
      <w:r w:rsidRPr="003E5013">
        <w:t xml:space="preserve"> and </w:t>
      </w:r>
      <w:proofErr w:type="spellStart"/>
      <w:r w:rsidRPr="003E5013">
        <w:rPr>
          <w:rFonts w:ascii="Courier New" w:hAnsi="Courier New" w:cs="Courier New"/>
          <w:sz w:val="20"/>
          <w:szCs w:val="20"/>
        </w:rPr>
        <w:t>argv</w:t>
      </w:r>
      <w:proofErr w:type="spellEnd"/>
      <w:r w:rsidRPr="003E5013">
        <w:t xml:space="preserve"> are defined by the language. The names </w:t>
      </w:r>
      <w:proofErr w:type="spellStart"/>
      <w:r w:rsidRPr="003E5013">
        <w:rPr>
          <w:rFonts w:ascii="Courier New" w:hAnsi="Courier New" w:cs="Courier New"/>
          <w:sz w:val="20"/>
          <w:szCs w:val="20"/>
        </w:rPr>
        <w:t>argc</w:t>
      </w:r>
      <w:proofErr w:type="spellEnd"/>
      <w:r w:rsidRPr="003E5013">
        <w:t xml:space="preserve"> and </w:t>
      </w:r>
      <w:proofErr w:type="spellStart"/>
      <w:r w:rsidRPr="003E5013">
        <w:rPr>
          <w:rFonts w:ascii="Courier New" w:hAnsi="Courier New" w:cs="Courier New"/>
          <w:sz w:val="20"/>
          <w:szCs w:val="20"/>
        </w:rPr>
        <w:t>argv</w:t>
      </w:r>
      <w:proofErr w:type="spellEnd"/>
      <w:r w:rsidRPr="003E5013">
        <w:t xml:space="preserve"> are traditional, but you can name them whatever you like.</w:t>
      </w:r>
    </w:p>
    <w:p w14:paraId="2FB0C5BF" w14:textId="77777777" w:rsidR="003E5013" w:rsidRPr="003E5013" w:rsidRDefault="003E5013" w:rsidP="003E5013">
      <w:pPr>
        <w:spacing w:before="100" w:beforeAutospacing="1" w:after="100" w:afterAutospacing="1"/>
        <w:rPr>
          <w:rFonts w:ascii="Times New Roman" w:eastAsia="Times New Roman" w:hAnsi="Times New Roman" w:cs="Times New Roman"/>
          <w:sz w:val="24"/>
          <w:szCs w:val="24"/>
          <w:lang w:val="en-IN" w:eastAsia="en-IN" w:bidi="te-IN"/>
        </w:rPr>
      </w:pPr>
      <w:r w:rsidRPr="003E5013">
        <w:rPr>
          <w:rFonts w:ascii="Times New Roman" w:eastAsia="Times New Roman" w:hAnsi="Times New Roman" w:cs="Times New Roman"/>
          <w:sz w:val="24"/>
          <w:szCs w:val="24"/>
          <w:lang w:val="en-IN" w:eastAsia="en-IN" w:bidi="te-IN"/>
        </w:rPr>
        <w:t>The argument definitions are as follows:</w:t>
      </w:r>
    </w:p>
    <w:p w14:paraId="2B9F09B4" w14:textId="77777777" w:rsidR="003E5013" w:rsidRPr="003E5013" w:rsidRDefault="003E5013" w:rsidP="003E5013">
      <w:pPr>
        <w:spacing w:before="100" w:beforeAutospacing="1" w:after="100" w:afterAutospacing="1"/>
        <w:rPr>
          <w:rFonts w:ascii="Times New Roman" w:eastAsia="Times New Roman" w:hAnsi="Times New Roman" w:cs="Times New Roman"/>
          <w:sz w:val="24"/>
          <w:szCs w:val="24"/>
          <w:lang w:val="en-IN" w:eastAsia="en-IN" w:bidi="te-IN"/>
        </w:rPr>
      </w:pPr>
      <w:proofErr w:type="spellStart"/>
      <w:r w:rsidRPr="003E5013">
        <w:rPr>
          <w:rFonts w:ascii="Courier New" w:eastAsia="Times New Roman" w:hAnsi="Courier New" w:cs="Courier New"/>
          <w:i/>
          <w:iCs/>
          <w:sz w:val="20"/>
          <w:szCs w:val="20"/>
          <w:lang w:val="en-IN" w:eastAsia="en-IN" w:bidi="te-IN"/>
        </w:rPr>
        <w:t>argc</w:t>
      </w:r>
      <w:proofErr w:type="spellEnd"/>
      <w:r w:rsidRPr="003E5013">
        <w:rPr>
          <w:rFonts w:ascii="Times New Roman" w:eastAsia="Times New Roman" w:hAnsi="Times New Roman" w:cs="Times New Roman"/>
          <w:sz w:val="24"/>
          <w:szCs w:val="24"/>
          <w:lang w:val="en-IN" w:eastAsia="en-IN" w:bidi="te-IN"/>
        </w:rPr>
        <w:br/>
        <w:t xml:space="preserve">An integer that contains the count of arguments that follow in </w:t>
      </w:r>
      <w:proofErr w:type="spellStart"/>
      <w:r w:rsidRPr="003E5013">
        <w:rPr>
          <w:rFonts w:ascii="Times New Roman" w:eastAsia="Times New Roman" w:hAnsi="Times New Roman" w:cs="Times New Roman"/>
          <w:i/>
          <w:iCs/>
          <w:sz w:val="24"/>
          <w:szCs w:val="24"/>
          <w:lang w:val="en-IN" w:eastAsia="en-IN" w:bidi="te-IN"/>
        </w:rPr>
        <w:t>argv</w:t>
      </w:r>
      <w:proofErr w:type="spellEnd"/>
      <w:r w:rsidRPr="003E5013">
        <w:rPr>
          <w:rFonts w:ascii="Times New Roman" w:eastAsia="Times New Roman" w:hAnsi="Times New Roman" w:cs="Times New Roman"/>
          <w:sz w:val="24"/>
          <w:szCs w:val="24"/>
          <w:lang w:val="en-IN" w:eastAsia="en-IN" w:bidi="te-IN"/>
        </w:rPr>
        <w:t xml:space="preserve">. The </w:t>
      </w:r>
      <w:proofErr w:type="spellStart"/>
      <w:r w:rsidRPr="003E5013">
        <w:rPr>
          <w:rFonts w:ascii="Times New Roman" w:eastAsia="Times New Roman" w:hAnsi="Times New Roman" w:cs="Times New Roman"/>
          <w:i/>
          <w:iCs/>
          <w:sz w:val="24"/>
          <w:szCs w:val="24"/>
          <w:lang w:val="en-IN" w:eastAsia="en-IN" w:bidi="te-IN"/>
        </w:rPr>
        <w:t>argc</w:t>
      </w:r>
      <w:proofErr w:type="spellEnd"/>
      <w:r w:rsidRPr="003E5013">
        <w:rPr>
          <w:rFonts w:ascii="Times New Roman" w:eastAsia="Times New Roman" w:hAnsi="Times New Roman" w:cs="Times New Roman"/>
          <w:sz w:val="24"/>
          <w:szCs w:val="24"/>
          <w:lang w:val="en-IN" w:eastAsia="en-IN" w:bidi="te-IN"/>
        </w:rPr>
        <w:t xml:space="preserve"> parameter is always greater than or equal to 1.</w:t>
      </w:r>
    </w:p>
    <w:p w14:paraId="0F4405A7" w14:textId="77777777" w:rsidR="003E5013" w:rsidRPr="003E5013" w:rsidRDefault="003E5013" w:rsidP="003E5013">
      <w:pPr>
        <w:spacing w:before="100" w:beforeAutospacing="1" w:after="100" w:afterAutospacing="1"/>
        <w:rPr>
          <w:rFonts w:ascii="Times New Roman" w:eastAsia="Times New Roman" w:hAnsi="Times New Roman" w:cs="Times New Roman"/>
          <w:sz w:val="24"/>
          <w:szCs w:val="24"/>
          <w:lang w:val="en-IN" w:eastAsia="en-IN" w:bidi="te-IN"/>
        </w:rPr>
      </w:pPr>
      <w:proofErr w:type="spellStart"/>
      <w:r w:rsidRPr="003E5013">
        <w:rPr>
          <w:rFonts w:ascii="Courier New" w:eastAsia="Times New Roman" w:hAnsi="Courier New" w:cs="Courier New"/>
          <w:i/>
          <w:iCs/>
          <w:sz w:val="20"/>
          <w:szCs w:val="20"/>
          <w:lang w:val="en-IN" w:eastAsia="en-IN" w:bidi="te-IN"/>
        </w:rPr>
        <w:t>argv</w:t>
      </w:r>
      <w:proofErr w:type="spellEnd"/>
      <w:r w:rsidRPr="003E5013">
        <w:rPr>
          <w:rFonts w:ascii="Times New Roman" w:eastAsia="Times New Roman" w:hAnsi="Times New Roman" w:cs="Times New Roman"/>
          <w:sz w:val="24"/>
          <w:szCs w:val="24"/>
          <w:lang w:val="en-IN" w:eastAsia="en-IN" w:bidi="te-IN"/>
        </w:rPr>
        <w:br/>
        <w:t xml:space="preserve">An array of null-terminated strings representing command-line arguments entered by the user of the program. By convention, </w:t>
      </w:r>
      <w:proofErr w:type="spellStart"/>
      <w:r w:rsidRPr="003E5013">
        <w:rPr>
          <w:rFonts w:ascii="Courier New" w:eastAsia="Times New Roman" w:hAnsi="Courier New" w:cs="Courier New"/>
          <w:sz w:val="20"/>
          <w:szCs w:val="20"/>
          <w:lang w:val="en-IN" w:eastAsia="en-IN" w:bidi="te-IN"/>
        </w:rPr>
        <w:t>argv</w:t>
      </w:r>
      <w:proofErr w:type="spellEnd"/>
      <w:r w:rsidRPr="003E5013">
        <w:rPr>
          <w:rFonts w:ascii="Courier New" w:eastAsia="Times New Roman" w:hAnsi="Courier New" w:cs="Courier New"/>
          <w:sz w:val="20"/>
          <w:szCs w:val="20"/>
          <w:lang w:val="en-IN" w:eastAsia="en-IN" w:bidi="te-IN"/>
        </w:rPr>
        <w:t>[0]</w:t>
      </w:r>
      <w:r w:rsidRPr="003E5013">
        <w:rPr>
          <w:rFonts w:ascii="Times New Roman" w:eastAsia="Times New Roman" w:hAnsi="Times New Roman" w:cs="Times New Roman"/>
          <w:sz w:val="24"/>
          <w:szCs w:val="24"/>
          <w:lang w:val="en-IN" w:eastAsia="en-IN" w:bidi="te-IN"/>
        </w:rPr>
        <w:t xml:space="preserve"> is the command with which the program is invoked. </w:t>
      </w:r>
      <w:proofErr w:type="spellStart"/>
      <w:r w:rsidRPr="003E5013">
        <w:rPr>
          <w:rFonts w:ascii="Courier New" w:eastAsia="Times New Roman" w:hAnsi="Courier New" w:cs="Courier New"/>
          <w:sz w:val="20"/>
          <w:szCs w:val="20"/>
          <w:lang w:val="en-IN" w:eastAsia="en-IN" w:bidi="te-IN"/>
        </w:rPr>
        <w:lastRenderedPageBreak/>
        <w:t>argv</w:t>
      </w:r>
      <w:proofErr w:type="spellEnd"/>
      <w:r w:rsidRPr="003E5013">
        <w:rPr>
          <w:rFonts w:ascii="Courier New" w:eastAsia="Times New Roman" w:hAnsi="Courier New" w:cs="Courier New"/>
          <w:sz w:val="20"/>
          <w:szCs w:val="20"/>
          <w:lang w:val="en-IN" w:eastAsia="en-IN" w:bidi="te-IN"/>
        </w:rPr>
        <w:t>[1]</w:t>
      </w:r>
      <w:r w:rsidRPr="003E5013">
        <w:rPr>
          <w:rFonts w:ascii="Times New Roman" w:eastAsia="Times New Roman" w:hAnsi="Times New Roman" w:cs="Times New Roman"/>
          <w:sz w:val="24"/>
          <w:szCs w:val="24"/>
          <w:lang w:val="en-IN" w:eastAsia="en-IN" w:bidi="te-IN"/>
        </w:rPr>
        <w:t xml:space="preserve"> is the first command-line argument. The last argument from the command line is </w:t>
      </w:r>
      <w:proofErr w:type="spellStart"/>
      <w:r w:rsidRPr="003E5013">
        <w:rPr>
          <w:rFonts w:ascii="Courier New" w:eastAsia="Times New Roman" w:hAnsi="Courier New" w:cs="Courier New"/>
          <w:sz w:val="20"/>
          <w:szCs w:val="20"/>
          <w:lang w:val="en-IN" w:eastAsia="en-IN" w:bidi="te-IN"/>
        </w:rPr>
        <w:t>argv</w:t>
      </w:r>
      <w:proofErr w:type="spellEnd"/>
      <w:r w:rsidRPr="003E5013">
        <w:rPr>
          <w:rFonts w:ascii="Courier New" w:eastAsia="Times New Roman" w:hAnsi="Courier New" w:cs="Courier New"/>
          <w:sz w:val="20"/>
          <w:szCs w:val="20"/>
          <w:lang w:val="en-IN" w:eastAsia="en-IN" w:bidi="te-IN"/>
        </w:rPr>
        <w:t>[</w:t>
      </w:r>
      <w:proofErr w:type="spellStart"/>
      <w:r w:rsidRPr="003E5013">
        <w:rPr>
          <w:rFonts w:ascii="Courier New" w:eastAsia="Times New Roman" w:hAnsi="Courier New" w:cs="Courier New"/>
          <w:sz w:val="20"/>
          <w:szCs w:val="20"/>
          <w:lang w:val="en-IN" w:eastAsia="en-IN" w:bidi="te-IN"/>
        </w:rPr>
        <w:t>argc</w:t>
      </w:r>
      <w:proofErr w:type="spellEnd"/>
      <w:r w:rsidRPr="003E5013">
        <w:rPr>
          <w:rFonts w:ascii="Courier New" w:eastAsia="Times New Roman" w:hAnsi="Courier New" w:cs="Courier New"/>
          <w:sz w:val="20"/>
          <w:szCs w:val="20"/>
          <w:lang w:val="en-IN" w:eastAsia="en-IN" w:bidi="te-IN"/>
        </w:rPr>
        <w:t xml:space="preserve"> - 1]</w:t>
      </w:r>
      <w:r w:rsidRPr="003E5013">
        <w:rPr>
          <w:rFonts w:ascii="Times New Roman" w:eastAsia="Times New Roman" w:hAnsi="Times New Roman" w:cs="Times New Roman"/>
          <w:sz w:val="24"/>
          <w:szCs w:val="24"/>
          <w:lang w:val="en-IN" w:eastAsia="en-IN" w:bidi="te-IN"/>
        </w:rPr>
        <w:t xml:space="preserve">, and </w:t>
      </w:r>
      <w:proofErr w:type="spellStart"/>
      <w:r w:rsidRPr="003E5013">
        <w:rPr>
          <w:rFonts w:ascii="Courier New" w:eastAsia="Times New Roman" w:hAnsi="Courier New" w:cs="Courier New"/>
          <w:sz w:val="20"/>
          <w:szCs w:val="20"/>
          <w:lang w:val="en-IN" w:eastAsia="en-IN" w:bidi="te-IN"/>
        </w:rPr>
        <w:t>argv</w:t>
      </w:r>
      <w:proofErr w:type="spellEnd"/>
      <w:r w:rsidRPr="003E5013">
        <w:rPr>
          <w:rFonts w:ascii="Courier New" w:eastAsia="Times New Roman" w:hAnsi="Courier New" w:cs="Courier New"/>
          <w:sz w:val="20"/>
          <w:szCs w:val="20"/>
          <w:lang w:val="en-IN" w:eastAsia="en-IN" w:bidi="te-IN"/>
        </w:rPr>
        <w:t>[</w:t>
      </w:r>
      <w:proofErr w:type="spellStart"/>
      <w:r w:rsidRPr="003E5013">
        <w:rPr>
          <w:rFonts w:ascii="Courier New" w:eastAsia="Times New Roman" w:hAnsi="Courier New" w:cs="Courier New"/>
          <w:sz w:val="20"/>
          <w:szCs w:val="20"/>
          <w:lang w:val="en-IN" w:eastAsia="en-IN" w:bidi="te-IN"/>
        </w:rPr>
        <w:t>argc</w:t>
      </w:r>
      <w:proofErr w:type="spellEnd"/>
      <w:r w:rsidRPr="003E5013">
        <w:rPr>
          <w:rFonts w:ascii="Courier New" w:eastAsia="Times New Roman" w:hAnsi="Courier New" w:cs="Courier New"/>
          <w:sz w:val="20"/>
          <w:szCs w:val="20"/>
          <w:lang w:val="en-IN" w:eastAsia="en-IN" w:bidi="te-IN"/>
        </w:rPr>
        <w:t>]</w:t>
      </w:r>
      <w:r w:rsidRPr="003E5013">
        <w:rPr>
          <w:rFonts w:ascii="Times New Roman" w:eastAsia="Times New Roman" w:hAnsi="Times New Roman" w:cs="Times New Roman"/>
          <w:sz w:val="24"/>
          <w:szCs w:val="24"/>
          <w:lang w:val="en-IN" w:eastAsia="en-IN" w:bidi="te-IN"/>
        </w:rPr>
        <w:t xml:space="preserve"> is always NULL.</w:t>
      </w:r>
    </w:p>
    <w:p w14:paraId="31841136" w14:textId="22A4C63F" w:rsidR="003E5013" w:rsidRDefault="00D32D9B" w:rsidP="00F97E00">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71) Recursive Program?</w:t>
      </w:r>
    </w:p>
    <w:p w14:paraId="78947E21" w14:textId="77777777" w:rsidR="00B6042D" w:rsidRPr="00B6042D" w:rsidRDefault="00D32D9B" w:rsidP="00B6042D">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Ans)  </w:t>
      </w:r>
      <w:r w:rsidR="00B6042D" w:rsidRPr="00B6042D">
        <w:rPr>
          <w:rFonts w:ascii="Times New Roman" w:eastAsia="Times New Roman" w:hAnsi="Times New Roman" w:cs="Times New Roman"/>
          <w:sz w:val="32"/>
          <w:szCs w:val="32"/>
          <w:lang w:val="en-IN" w:eastAsia="en-IN" w:bidi="te-IN"/>
        </w:rPr>
        <w:t>#include&lt;bits/stdc++.h&gt;</w:t>
      </w:r>
    </w:p>
    <w:p w14:paraId="73B7AFDF"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using namespace std;</w:t>
      </w:r>
    </w:p>
    <w:p w14:paraId="68E2EFD3"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void rec(int test)</w:t>
      </w:r>
    </w:p>
    <w:p w14:paraId="65176E8E"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w:t>
      </w:r>
    </w:p>
    <w:p w14:paraId="4EF935EC"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 xml:space="preserve">    if(test &lt; 1)</w:t>
      </w:r>
    </w:p>
    <w:p w14:paraId="49966DA2"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 xml:space="preserve">    return;</w:t>
      </w:r>
    </w:p>
    <w:p w14:paraId="2AF8C3F5"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 xml:space="preserve">    else{</w:t>
      </w:r>
    </w:p>
    <w:p w14:paraId="24825B42"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 xml:space="preserve">        </w:t>
      </w:r>
      <w:proofErr w:type="spellStart"/>
      <w:r w:rsidRPr="00B6042D">
        <w:rPr>
          <w:rFonts w:ascii="Times New Roman" w:eastAsia="Times New Roman" w:hAnsi="Times New Roman" w:cs="Times New Roman"/>
          <w:sz w:val="32"/>
          <w:szCs w:val="32"/>
          <w:lang w:val="en-IN" w:eastAsia="en-IN" w:bidi="te-IN"/>
        </w:rPr>
        <w:t>cout</w:t>
      </w:r>
      <w:proofErr w:type="spellEnd"/>
      <w:r w:rsidRPr="00B6042D">
        <w:rPr>
          <w:rFonts w:ascii="Times New Roman" w:eastAsia="Times New Roman" w:hAnsi="Times New Roman" w:cs="Times New Roman"/>
          <w:sz w:val="32"/>
          <w:szCs w:val="32"/>
          <w:lang w:val="en-IN" w:eastAsia="en-IN" w:bidi="te-IN"/>
        </w:rPr>
        <w:t>&lt;&lt;test&lt;&lt;"";</w:t>
      </w:r>
    </w:p>
    <w:p w14:paraId="37F3B0DE"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 xml:space="preserve">        rec(test - 1);</w:t>
      </w:r>
    </w:p>
    <w:p w14:paraId="1AD50FD7"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 xml:space="preserve">        </w:t>
      </w:r>
      <w:proofErr w:type="spellStart"/>
      <w:r w:rsidRPr="00B6042D">
        <w:rPr>
          <w:rFonts w:ascii="Times New Roman" w:eastAsia="Times New Roman" w:hAnsi="Times New Roman" w:cs="Times New Roman"/>
          <w:sz w:val="32"/>
          <w:szCs w:val="32"/>
          <w:lang w:val="en-IN" w:eastAsia="en-IN" w:bidi="te-IN"/>
        </w:rPr>
        <w:t>cout</w:t>
      </w:r>
      <w:proofErr w:type="spellEnd"/>
      <w:r w:rsidRPr="00B6042D">
        <w:rPr>
          <w:rFonts w:ascii="Times New Roman" w:eastAsia="Times New Roman" w:hAnsi="Times New Roman" w:cs="Times New Roman"/>
          <w:sz w:val="32"/>
          <w:szCs w:val="32"/>
          <w:lang w:val="en-IN" w:eastAsia="en-IN" w:bidi="te-IN"/>
        </w:rPr>
        <w:t>&lt;&lt; test &lt;&lt; " ";</w:t>
      </w:r>
    </w:p>
    <w:p w14:paraId="7ACD60C0"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 xml:space="preserve">        return;</w:t>
      </w:r>
    </w:p>
    <w:p w14:paraId="3405A80D"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 xml:space="preserve">    }</w:t>
      </w:r>
    </w:p>
    <w:p w14:paraId="580CCFC4"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w:t>
      </w:r>
    </w:p>
    <w:p w14:paraId="7E8B7242"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int main()</w:t>
      </w:r>
    </w:p>
    <w:p w14:paraId="46AB48EF"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w:t>
      </w:r>
    </w:p>
    <w:p w14:paraId="3419D583"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int test = 3;</w:t>
      </w:r>
    </w:p>
    <w:p w14:paraId="5E20D084" w14:textId="77777777" w:rsidR="00B6042D" w:rsidRPr="00B6042D"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rec(test);</w:t>
      </w:r>
    </w:p>
    <w:p w14:paraId="26562326" w14:textId="1EB510A1" w:rsidR="00D32D9B" w:rsidRDefault="00B6042D" w:rsidP="00B6042D">
      <w:pPr>
        <w:rPr>
          <w:rFonts w:ascii="Times New Roman" w:eastAsia="Times New Roman" w:hAnsi="Times New Roman" w:cs="Times New Roman"/>
          <w:sz w:val="32"/>
          <w:szCs w:val="32"/>
          <w:lang w:val="en-IN" w:eastAsia="en-IN" w:bidi="te-IN"/>
        </w:rPr>
      </w:pPr>
      <w:r w:rsidRPr="00B6042D">
        <w:rPr>
          <w:rFonts w:ascii="Times New Roman" w:eastAsia="Times New Roman" w:hAnsi="Times New Roman" w:cs="Times New Roman"/>
          <w:sz w:val="32"/>
          <w:szCs w:val="32"/>
          <w:lang w:val="en-IN" w:eastAsia="en-IN" w:bidi="te-IN"/>
        </w:rPr>
        <w:t>}</w:t>
      </w:r>
    </w:p>
    <w:p w14:paraId="2D433B7E" w14:textId="517D3A52" w:rsidR="00B6042D" w:rsidRDefault="00B6042D" w:rsidP="00B6042D">
      <w:pPr>
        <w:rPr>
          <w:rFonts w:ascii="Times New Roman" w:eastAsia="Times New Roman" w:hAnsi="Times New Roman" w:cs="Times New Roman"/>
          <w:sz w:val="32"/>
          <w:szCs w:val="32"/>
          <w:lang w:val="en-IN" w:eastAsia="en-IN" w:bidi="te-IN"/>
        </w:rPr>
      </w:pPr>
    </w:p>
    <w:p w14:paraId="4C334DAE" w14:textId="5E85991B" w:rsidR="00B6042D" w:rsidRDefault="00B6042D" w:rsidP="00B6042D">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72) Inheritance Concept and Program?</w:t>
      </w:r>
    </w:p>
    <w:p w14:paraId="2D6C73B4" w14:textId="5D573922" w:rsidR="00B6042D" w:rsidRPr="00B6042D" w:rsidRDefault="00B6042D" w:rsidP="001858CC">
      <w:pPr>
        <w:rPr>
          <w:rFonts w:ascii="Times New Roman" w:eastAsia="Times New Roman" w:hAnsi="Times New Roman" w:cs="Times New Roman"/>
          <w:sz w:val="24"/>
          <w:szCs w:val="24"/>
          <w:lang w:val="en-IN" w:eastAsia="en-IN" w:bidi="te-IN"/>
        </w:rPr>
      </w:pPr>
      <w:r>
        <w:rPr>
          <w:rFonts w:ascii="Times New Roman" w:eastAsia="Times New Roman" w:hAnsi="Times New Roman" w:cs="Times New Roman"/>
          <w:sz w:val="32"/>
          <w:szCs w:val="32"/>
          <w:lang w:val="en-IN" w:eastAsia="en-IN" w:bidi="te-IN"/>
        </w:rPr>
        <w:t xml:space="preserve">Ans) </w:t>
      </w:r>
      <w:r w:rsidRPr="00B6042D">
        <w:rPr>
          <w:rFonts w:ascii="Times New Roman" w:eastAsia="Times New Roman" w:hAnsi="Times New Roman" w:cs="Times New Roman"/>
          <w:sz w:val="24"/>
          <w:szCs w:val="24"/>
          <w:lang w:val="en-IN" w:eastAsia="en-IN" w:bidi="te-IN"/>
        </w:rPr>
        <w:t xml:space="preserve"> The capability of a class to derive properties and characteristics from another class is called </w:t>
      </w:r>
      <w:r w:rsidRPr="00B6042D">
        <w:rPr>
          <w:rFonts w:ascii="Times New Roman" w:eastAsia="Times New Roman" w:hAnsi="Times New Roman" w:cs="Times New Roman"/>
          <w:b/>
          <w:bCs/>
          <w:sz w:val="24"/>
          <w:szCs w:val="24"/>
          <w:lang w:val="en-IN" w:eastAsia="en-IN" w:bidi="te-IN"/>
        </w:rPr>
        <w:t>Inheritance</w:t>
      </w:r>
      <w:r w:rsidRPr="00B6042D">
        <w:rPr>
          <w:rFonts w:ascii="Times New Roman" w:eastAsia="Times New Roman" w:hAnsi="Times New Roman" w:cs="Times New Roman"/>
          <w:sz w:val="24"/>
          <w:szCs w:val="24"/>
          <w:lang w:val="en-IN" w:eastAsia="en-IN" w:bidi="te-IN"/>
        </w:rPr>
        <w:t>. Inheritance is one of the most important feature of Object Oriented Programming. </w:t>
      </w:r>
      <w:r w:rsidRPr="00B6042D">
        <w:rPr>
          <w:rFonts w:ascii="Times New Roman" w:eastAsia="Times New Roman" w:hAnsi="Times New Roman" w:cs="Times New Roman"/>
          <w:sz w:val="24"/>
          <w:szCs w:val="24"/>
          <w:lang w:val="en-IN" w:eastAsia="en-IN" w:bidi="te-IN"/>
        </w:rPr>
        <w:br/>
      </w:r>
      <w:r w:rsidRPr="00B6042D">
        <w:rPr>
          <w:rFonts w:ascii="Times New Roman" w:eastAsia="Times New Roman" w:hAnsi="Times New Roman" w:cs="Times New Roman"/>
          <w:b/>
          <w:bCs/>
          <w:sz w:val="24"/>
          <w:szCs w:val="24"/>
          <w:lang w:val="en-IN" w:eastAsia="en-IN" w:bidi="te-IN"/>
        </w:rPr>
        <w:t>Sub Class:</w:t>
      </w:r>
      <w:r w:rsidRPr="00B6042D">
        <w:rPr>
          <w:rFonts w:ascii="Times New Roman" w:eastAsia="Times New Roman" w:hAnsi="Times New Roman" w:cs="Times New Roman"/>
          <w:sz w:val="24"/>
          <w:szCs w:val="24"/>
          <w:lang w:val="en-IN" w:eastAsia="en-IN" w:bidi="te-IN"/>
        </w:rPr>
        <w:t xml:space="preserve"> The class that inherits properties from another class is called Sub class or Derived Class. </w:t>
      </w:r>
      <w:r w:rsidRPr="00B6042D">
        <w:rPr>
          <w:rFonts w:ascii="Times New Roman" w:eastAsia="Times New Roman" w:hAnsi="Times New Roman" w:cs="Times New Roman"/>
          <w:sz w:val="24"/>
          <w:szCs w:val="24"/>
          <w:lang w:val="en-IN" w:eastAsia="en-IN" w:bidi="te-IN"/>
        </w:rPr>
        <w:br/>
      </w:r>
      <w:r w:rsidRPr="00B6042D">
        <w:rPr>
          <w:rFonts w:ascii="Times New Roman" w:eastAsia="Times New Roman" w:hAnsi="Times New Roman" w:cs="Times New Roman"/>
          <w:b/>
          <w:bCs/>
          <w:sz w:val="24"/>
          <w:szCs w:val="24"/>
          <w:lang w:val="en-IN" w:eastAsia="en-IN" w:bidi="te-IN"/>
        </w:rPr>
        <w:t xml:space="preserve">Super </w:t>
      </w:r>
      <w:proofErr w:type="spellStart"/>
      <w:r w:rsidRPr="00B6042D">
        <w:rPr>
          <w:rFonts w:ascii="Times New Roman" w:eastAsia="Times New Roman" w:hAnsi="Times New Roman" w:cs="Times New Roman"/>
          <w:b/>
          <w:bCs/>
          <w:sz w:val="24"/>
          <w:szCs w:val="24"/>
          <w:lang w:val="en-IN" w:eastAsia="en-IN" w:bidi="te-IN"/>
        </w:rPr>
        <w:t>Class:</w:t>
      </w:r>
      <w:r w:rsidRPr="00B6042D">
        <w:rPr>
          <w:rFonts w:ascii="Times New Roman" w:eastAsia="Times New Roman" w:hAnsi="Times New Roman" w:cs="Times New Roman"/>
          <w:sz w:val="24"/>
          <w:szCs w:val="24"/>
          <w:lang w:val="en-IN" w:eastAsia="en-IN" w:bidi="te-IN"/>
        </w:rPr>
        <w:t>The</w:t>
      </w:r>
      <w:proofErr w:type="spellEnd"/>
      <w:r w:rsidRPr="00B6042D">
        <w:rPr>
          <w:rFonts w:ascii="Times New Roman" w:eastAsia="Times New Roman" w:hAnsi="Times New Roman" w:cs="Times New Roman"/>
          <w:sz w:val="24"/>
          <w:szCs w:val="24"/>
          <w:lang w:val="en-IN" w:eastAsia="en-IN" w:bidi="te-IN"/>
        </w:rPr>
        <w:t xml:space="preserve"> class whose properties are inherited by sub class is called Base Class or Super class.</w:t>
      </w:r>
    </w:p>
    <w:p w14:paraId="3F18162B"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 C++ program to demonstrate implementation</w:t>
      </w:r>
    </w:p>
    <w:p w14:paraId="1A173575"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 of Inheritance</w:t>
      </w:r>
    </w:p>
    <w:p w14:paraId="076A8813" w14:textId="77777777" w:rsidR="001858CC" w:rsidRPr="001858CC" w:rsidRDefault="001858CC" w:rsidP="001858CC">
      <w:pPr>
        <w:rPr>
          <w:rFonts w:ascii="Times New Roman" w:eastAsia="Times New Roman" w:hAnsi="Times New Roman" w:cs="Times New Roman"/>
          <w:sz w:val="32"/>
          <w:szCs w:val="32"/>
          <w:lang w:val="en-IN" w:eastAsia="en-IN" w:bidi="te-IN"/>
        </w:rPr>
      </w:pPr>
    </w:p>
    <w:p w14:paraId="1CF2E7B8"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#include &lt;bits/</w:t>
      </w:r>
      <w:proofErr w:type="spellStart"/>
      <w:r w:rsidRPr="001858CC">
        <w:rPr>
          <w:rFonts w:ascii="Times New Roman" w:eastAsia="Times New Roman" w:hAnsi="Times New Roman" w:cs="Times New Roman"/>
          <w:sz w:val="32"/>
          <w:szCs w:val="32"/>
          <w:lang w:val="en-IN" w:eastAsia="en-IN" w:bidi="te-IN"/>
        </w:rPr>
        <w:t>stdc</w:t>
      </w:r>
      <w:proofErr w:type="spellEnd"/>
      <w:r w:rsidRPr="001858CC">
        <w:rPr>
          <w:rFonts w:ascii="Times New Roman" w:eastAsia="Times New Roman" w:hAnsi="Times New Roman" w:cs="Times New Roman"/>
          <w:sz w:val="32"/>
          <w:szCs w:val="32"/>
          <w:lang w:val="en-IN" w:eastAsia="en-IN" w:bidi="te-IN"/>
        </w:rPr>
        <w:t>++.h&gt;</w:t>
      </w:r>
    </w:p>
    <w:p w14:paraId="2DB034C5"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using namespace std;</w:t>
      </w:r>
    </w:p>
    <w:p w14:paraId="5BE52283" w14:textId="77777777" w:rsidR="001858CC" w:rsidRPr="001858CC" w:rsidRDefault="001858CC" w:rsidP="001858CC">
      <w:pPr>
        <w:rPr>
          <w:rFonts w:ascii="Times New Roman" w:eastAsia="Times New Roman" w:hAnsi="Times New Roman" w:cs="Times New Roman"/>
          <w:sz w:val="32"/>
          <w:szCs w:val="32"/>
          <w:lang w:val="en-IN" w:eastAsia="en-IN" w:bidi="te-IN"/>
        </w:rPr>
      </w:pPr>
    </w:p>
    <w:p w14:paraId="0069D73B"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lastRenderedPageBreak/>
        <w:t>//Base class</w:t>
      </w:r>
    </w:p>
    <w:p w14:paraId="7772AB87"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class Parent</w:t>
      </w:r>
    </w:p>
    <w:p w14:paraId="052B439F"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w:t>
      </w:r>
    </w:p>
    <w:p w14:paraId="67CDEA13"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t>public:</w:t>
      </w:r>
    </w:p>
    <w:p w14:paraId="6199C766"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t xml:space="preserve">int </w:t>
      </w:r>
      <w:proofErr w:type="spellStart"/>
      <w:r w:rsidRPr="001858CC">
        <w:rPr>
          <w:rFonts w:ascii="Times New Roman" w:eastAsia="Times New Roman" w:hAnsi="Times New Roman" w:cs="Times New Roman"/>
          <w:sz w:val="32"/>
          <w:szCs w:val="32"/>
          <w:lang w:val="en-IN" w:eastAsia="en-IN" w:bidi="te-IN"/>
        </w:rPr>
        <w:t>id_p</w:t>
      </w:r>
      <w:proofErr w:type="spellEnd"/>
      <w:r w:rsidRPr="001858CC">
        <w:rPr>
          <w:rFonts w:ascii="Times New Roman" w:eastAsia="Times New Roman" w:hAnsi="Times New Roman" w:cs="Times New Roman"/>
          <w:sz w:val="32"/>
          <w:szCs w:val="32"/>
          <w:lang w:val="en-IN" w:eastAsia="en-IN" w:bidi="te-IN"/>
        </w:rPr>
        <w:t>;</w:t>
      </w:r>
    </w:p>
    <w:p w14:paraId="63836E7E"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w:t>
      </w:r>
    </w:p>
    <w:p w14:paraId="4432BAD4" w14:textId="77777777" w:rsidR="001858CC" w:rsidRPr="001858CC" w:rsidRDefault="001858CC" w:rsidP="001858CC">
      <w:pPr>
        <w:rPr>
          <w:rFonts w:ascii="Times New Roman" w:eastAsia="Times New Roman" w:hAnsi="Times New Roman" w:cs="Times New Roman"/>
          <w:sz w:val="32"/>
          <w:szCs w:val="32"/>
          <w:lang w:val="en-IN" w:eastAsia="en-IN" w:bidi="te-IN"/>
        </w:rPr>
      </w:pPr>
    </w:p>
    <w:p w14:paraId="693635CC"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 Sub class inheriting from Base Class(Parent)</w:t>
      </w:r>
    </w:p>
    <w:p w14:paraId="5FBACAB1"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class Child : public Parent</w:t>
      </w:r>
    </w:p>
    <w:p w14:paraId="1BFEE49C"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w:t>
      </w:r>
    </w:p>
    <w:p w14:paraId="1C94F543"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t>public:</w:t>
      </w:r>
    </w:p>
    <w:p w14:paraId="1991D4D9"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t xml:space="preserve">int </w:t>
      </w:r>
      <w:proofErr w:type="spellStart"/>
      <w:r w:rsidRPr="001858CC">
        <w:rPr>
          <w:rFonts w:ascii="Times New Roman" w:eastAsia="Times New Roman" w:hAnsi="Times New Roman" w:cs="Times New Roman"/>
          <w:sz w:val="32"/>
          <w:szCs w:val="32"/>
          <w:lang w:val="en-IN" w:eastAsia="en-IN" w:bidi="te-IN"/>
        </w:rPr>
        <w:t>id_c</w:t>
      </w:r>
      <w:proofErr w:type="spellEnd"/>
      <w:r w:rsidRPr="001858CC">
        <w:rPr>
          <w:rFonts w:ascii="Times New Roman" w:eastAsia="Times New Roman" w:hAnsi="Times New Roman" w:cs="Times New Roman"/>
          <w:sz w:val="32"/>
          <w:szCs w:val="32"/>
          <w:lang w:val="en-IN" w:eastAsia="en-IN" w:bidi="te-IN"/>
        </w:rPr>
        <w:t>;</w:t>
      </w:r>
    </w:p>
    <w:p w14:paraId="0A9F4394"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w:t>
      </w:r>
    </w:p>
    <w:p w14:paraId="1AF047D4" w14:textId="77777777" w:rsidR="001858CC" w:rsidRPr="001858CC" w:rsidRDefault="001858CC" w:rsidP="001858CC">
      <w:pPr>
        <w:rPr>
          <w:rFonts w:ascii="Times New Roman" w:eastAsia="Times New Roman" w:hAnsi="Times New Roman" w:cs="Times New Roman"/>
          <w:sz w:val="32"/>
          <w:szCs w:val="32"/>
          <w:lang w:val="en-IN" w:eastAsia="en-IN" w:bidi="te-IN"/>
        </w:rPr>
      </w:pPr>
    </w:p>
    <w:p w14:paraId="0F00594C"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//main function</w:t>
      </w:r>
    </w:p>
    <w:p w14:paraId="1B6E84D0"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int main()</w:t>
      </w:r>
    </w:p>
    <w:p w14:paraId="79E9EEFC"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w:t>
      </w:r>
    </w:p>
    <w:p w14:paraId="1E822812"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p>
    <w:p w14:paraId="0247EB06"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r w:rsidRPr="001858CC">
        <w:rPr>
          <w:rFonts w:ascii="Times New Roman" w:eastAsia="Times New Roman" w:hAnsi="Times New Roman" w:cs="Times New Roman"/>
          <w:sz w:val="32"/>
          <w:szCs w:val="32"/>
          <w:lang w:val="en-IN" w:eastAsia="en-IN" w:bidi="te-IN"/>
        </w:rPr>
        <w:tab/>
        <w:t>Child obj1;</w:t>
      </w:r>
    </w:p>
    <w:p w14:paraId="1C0FE64D"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r w:rsidRPr="001858CC">
        <w:rPr>
          <w:rFonts w:ascii="Times New Roman" w:eastAsia="Times New Roman" w:hAnsi="Times New Roman" w:cs="Times New Roman"/>
          <w:sz w:val="32"/>
          <w:szCs w:val="32"/>
          <w:lang w:val="en-IN" w:eastAsia="en-IN" w:bidi="te-IN"/>
        </w:rPr>
        <w:tab/>
      </w:r>
    </w:p>
    <w:p w14:paraId="2902D664"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r w:rsidRPr="001858CC">
        <w:rPr>
          <w:rFonts w:ascii="Times New Roman" w:eastAsia="Times New Roman" w:hAnsi="Times New Roman" w:cs="Times New Roman"/>
          <w:sz w:val="32"/>
          <w:szCs w:val="32"/>
          <w:lang w:val="en-IN" w:eastAsia="en-IN" w:bidi="te-IN"/>
        </w:rPr>
        <w:tab/>
        <w:t>// An object of class child has all data members</w:t>
      </w:r>
    </w:p>
    <w:p w14:paraId="6CE79091"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r w:rsidRPr="001858CC">
        <w:rPr>
          <w:rFonts w:ascii="Times New Roman" w:eastAsia="Times New Roman" w:hAnsi="Times New Roman" w:cs="Times New Roman"/>
          <w:sz w:val="32"/>
          <w:szCs w:val="32"/>
          <w:lang w:val="en-IN" w:eastAsia="en-IN" w:bidi="te-IN"/>
        </w:rPr>
        <w:tab/>
        <w:t>// and member functions of class parent</w:t>
      </w:r>
    </w:p>
    <w:p w14:paraId="0AA20D81"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r w:rsidRPr="001858CC">
        <w:rPr>
          <w:rFonts w:ascii="Times New Roman" w:eastAsia="Times New Roman" w:hAnsi="Times New Roman" w:cs="Times New Roman"/>
          <w:sz w:val="32"/>
          <w:szCs w:val="32"/>
          <w:lang w:val="en-IN" w:eastAsia="en-IN" w:bidi="te-IN"/>
        </w:rPr>
        <w:tab/>
        <w:t>obj1.id_c = 7;</w:t>
      </w:r>
    </w:p>
    <w:p w14:paraId="05ECC70A"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r w:rsidRPr="001858CC">
        <w:rPr>
          <w:rFonts w:ascii="Times New Roman" w:eastAsia="Times New Roman" w:hAnsi="Times New Roman" w:cs="Times New Roman"/>
          <w:sz w:val="32"/>
          <w:szCs w:val="32"/>
          <w:lang w:val="en-IN" w:eastAsia="en-IN" w:bidi="te-IN"/>
        </w:rPr>
        <w:tab/>
        <w:t>obj1.id_p = 91;</w:t>
      </w:r>
    </w:p>
    <w:p w14:paraId="679C6E72"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r w:rsidRPr="001858CC">
        <w:rPr>
          <w:rFonts w:ascii="Times New Roman" w:eastAsia="Times New Roman" w:hAnsi="Times New Roman" w:cs="Times New Roman"/>
          <w:sz w:val="32"/>
          <w:szCs w:val="32"/>
          <w:lang w:val="en-IN" w:eastAsia="en-IN" w:bidi="te-IN"/>
        </w:rPr>
        <w:tab/>
      </w:r>
      <w:proofErr w:type="spellStart"/>
      <w:r w:rsidRPr="001858CC">
        <w:rPr>
          <w:rFonts w:ascii="Times New Roman" w:eastAsia="Times New Roman" w:hAnsi="Times New Roman" w:cs="Times New Roman"/>
          <w:sz w:val="32"/>
          <w:szCs w:val="32"/>
          <w:lang w:val="en-IN" w:eastAsia="en-IN" w:bidi="te-IN"/>
        </w:rPr>
        <w:t>cout</w:t>
      </w:r>
      <w:proofErr w:type="spellEnd"/>
      <w:r w:rsidRPr="001858CC">
        <w:rPr>
          <w:rFonts w:ascii="Times New Roman" w:eastAsia="Times New Roman" w:hAnsi="Times New Roman" w:cs="Times New Roman"/>
          <w:sz w:val="32"/>
          <w:szCs w:val="32"/>
          <w:lang w:val="en-IN" w:eastAsia="en-IN" w:bidi="te-IN"/>
        </w:rPr>
        <w:t xml:space="preserve"> &lt;&lt; "Child id is " &lt;&lt; obj1.id_c &lt;&lt; </w:t>
      </w:r>
      <w:proofErr w:type="spellStart"/>
      <w:r w:rsidRPr="001858CC">
        <w:rPr>
          <w:rFonts w:ascii="Times New Roman" w:eastAsia="Times New Roman" w:hAnsi="Times New Roman" w:cs="Times New Roman"/>
          <w:sz w:val="32"/>
          <w:szCs w:val="32"/>
          <w:lang w:val="en-IN" w:eastAsia="en-IN" w:bidi="te-IN"/>
        </w:rPr>
        <w:t>endl</w:t>
      </w:r>
      <w:proofErr w:type="spellEnd"/>
      <w:r w:rsidRPr="001858CC">
        <w:rPr>
          <w:rFonts w:ascii="Times New Roman" w:eastAsia="Times New Roman" w:hAnsi="Times New Roman" w:cs="Times New Roman"/>
          <w:sz w:val="32"/>
          <w:szCs w:val="32"/>
          <w:lang w:val="en-IN" w:eastAsia="en-IN" w:bidi="te-IN"/>
        </w:rPr>
        <w:t>;</w:t>
      </w:r>
    </w:p>
    <w:p w14:paraId="774604DF"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r w:rsidRPr="001858CC">
        <w:rPr>
          <w:rFonts w:ascii="Times New Roman" w:eastAsia="Times New Roman" w:hAnsi="Times New Roman" w:cs="Times New Roman"/>
          <w:sz w:val="32"/>
          <w:szCs w:val="32"/>
          <w:lang w:val="en-IN" w:eastAsia="en-IN" w:bidi="te-IN"/>
        </w:rPr>
        <w:tab/>
      </w:r>
      <w:proofErr w:type="spellStart"/>
      <w:r w:rsidRPr="001858CC">
        <w:rPr>
          <w:rFonts w:ascii="Times New Roman" w:eastAsia="Times New Roman" w:hAnsi="Times New Roman" w:cs="Times New Roman"/>
          <w:sz w:val="32"/>
          <w:szCs w:val="32"/>
          <w:lang w:val="en-IN" w:eastAsia="en-IN" w:bidi="te-IN"/>
        </w:rPr>
        <w:t>cout</w:t>
      </w:r>
      <w:proofErr w:type="spellEnd"/>
      <w:r w:rsidRPr="001858CC">
        <w:rPr>
          <w:rFonts w:ascii="Times New Roman" w:eastAsia="Times New Roman" w:hAnsi="Times New Roman" w:cs="Times New Roman"/>
          <w:sz w:val="32"/>
          <w:szCs w:val="32"/>
          <w:lang w:val="en-IN" w:eastAsia="en-IN" w:bidi="te-IN"/>
        </w:rPr>
        <w:t xml:space="preserve"> &lt;&lt; "Parent id is " &lt;&lt; obj1.id_p &lt;&lt; </w:t>
      </w:r>
      <w:proofErr w:type="spellStart"/>
      <w:r w:rsidRPr="001858CC">
        <w:rPr>
          <w:rFonts w:ascii="Times New Roman" w:eastAsia="Times New Roman" w:hAnsi="Times New Roman" w:cs="Times New Roman"/>
          <w:sz w:val="32"/>
          <w:szCs w:val="32"/>
          <w:lang w:val="en-IN" w:eastAsia="en-IN" w:bidi="te-IN"/>
        </w:rPr>
        <w:t>endl</w:t>
      </w:r>
      <w:proofErr w:type="spellEnd"/>
      <w:r w:rsidRPr="001858CC">
        <w:rPr>
          <w:rFonts w:ascii="Times New Roman" w:eastAsia="Times New Roman" w:hAnsi="Times New Roman" w:cs="Times New Roman"/>
          <w:sz w:val="32"/>
          <w:szCs w:val="32"/>
          <w:lang w:val="en-IN" w:eastAsia="en-IN" w:bidi="te-IN"/>
        </w:rPr>
        <w:t>;</w:t>
      </w:r>
    </w:p>
    <w:p w14:paraId="5435C9B5"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r w:rsidRPr="001858CC">
        <w:rPr>
          <w:rFonts w:ascii="Times New Roman" w:eastAsia="Times New Roman" w:hAnsi="Times New Roman" w:cs="Times New Roman"/>
          <w:sz w:val="32"/>
          <w:szCs w:val="32"/>
          <w:lang w:val="en-IN" w:eastAsia="en-IN" w:bidi="te-IN"/>
        </w:rPr>
        <w:tab/>
      </w:r>
    </w:p>
    <w:p w14:paraId="2E8817C5" w14:textId="77777777" w:rsidR="001858CC" w:rsidRPr="001858CC"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ab/>
      </w:r>
      <w:r w:rsidRPr="001858CC">
        <w:rPr>
          <w:rFonts w:ascii="Times New Roman" w:eastAsia="Times New Roman" w:hAnsi="Times New Roman" w:cs="Times New Roman"/>
          <w:sz w:val="32"/>
          <w:szCs w:val="32"/>
          <w:lang w:val="en-IN" w:eastAsia="en-IN" w:bidi="te-IN"/>
        </w:rPr>
        <w:tab/>
        <w:t>return 0;</w:t>
      </w:r>
    </w:p>
    <w:p w14:paraId="33C2D733" w14:textId="6D64A57A" w:rsidR="00B6042D" w:rsidRDefault="001858CC" w:rsidP="001858CC">
      <w:pPr>
        <w:rPr>
          <w:rFonts w:ascii="Times New Roman" w:eastAsia="Times New Roman" w:hAnsi="Times New Roman" w:cs="Times New Roman"/>
          <w:sz w:val="32"/>
          <w:szCs w:val="32"/>
          <w:lang w:val="en-IN" w:eastAsia="en-IN" w:bidi="te-IN"/>
        </w:rPr>
      </w:pPr>
      <w:r w:rsidRPr="001858CC">
        <w:rPr>
          <w:rFonts w:ascii="Times New Roman" w:eastAsia="Times New Roman" w:hAnsi="Times New Roman" w:cs="Times New Roman"/>
          <w:sz w:val="32"/>
          <w:szCs w:val="32"/>
          <w:lang w:val="en-IN" w:eastAsia="en-IN" w:bidi="te-IN"/>
        </w:rPr>
        <w:t>}</w:t>
      </w:r>
    </w:p>
    <w:p w14:paraId="492D38B3" w14:textId="77777777" w:rsidR="001858CC" w:rsidRDefault="001858CC" w:rsidP="001858CC">
      <w:pPr>
        <w:rPr>
          <w:rFonts w:ascii="Times New Roman" w:eastAsia="Times New Roman" w:hAnsi="Times New Roman" w:cs="Times New Roman"/>
          <w:sz w:val="32"/>
          <w:szCs w:val="32"/>
          <w:lang w:val="en-IN" w:eastAsia="en-IN" w:bidi="te-IN"/>
        </w:rPr>
      </w:pPr>
    </w:p>
    <w:p w14:paraId="272CD28E" w14:textId="4D6E482C" w:rsidR="00333593" w:rsidRDefault="00B6042D" w:rsidP="00B6042D">
      <w:pPr>
        <w:rPr>
          <w:rStyle w:val="hgkelc"/>
          <w:rFonts w:ascii="Times New Roman" w:hAnsi="Times New Roman" w:cs="Times New Roman"/>
          <w:sz w:val="28"/>
          <w:szCs w:val="28"/>
        </w:rPr>
      </w:pPr>
      <w:r>
        <w:rPr>
          <w:rFonts w:ascii="Times New Roman" w:eastAsia="Times New Roman" w:hAnsi="Times New Roman" w:cs="Times New Roman"/>
          <w:sz w:val="32"/>
          <w:szCs w:val="32"/>
          <w:lang w:val="en-IN" w:eastAsia="en-IN" w:bidi="te-IN"/>
        </w:rPr>
        <w:t xml:space="preserve">73) </w:t>
      </w:r>
      <w:r w:rsidR="001858CC" w:rsidRPr="001858CC">
        <w:rPr>
          <w:rFonts w:ascii="Times New Roman" w:eastAsia="Times New Roman" w:hAnsi="Times New Roman" w:cs="Times New Roman"/>
          <w:sz w:val="32"/>
          <w:szCs w:val="32"/>
          <w:lang w:val="en-IN" w:eastAsia="en-IN" w:bidi="te-IN"/>
        </w:rPr>
        <w:t xml:space="preserve">what is normalization in </w:t>
      </w:r>
      <w:proofErr w:type="spellStart"/>
      <w:r w:rsidR="001858CC" w:rsidRPr="001858CC">
        <w:rPr>
          <w:rFonts w:ascii="Times New Roman" w:eastAsia="Times New Roman" w:hAnsi="Times New Roman" w:cs="Times New Roman"/>
          <w:sz w:val="32"/>
          <w:szCs w:val="32"/>
          <w:lang w:val="en-IN" w:eastAsia="en-IN" w:bidi="te-IN"/>
        </w:rPr>
        <w:t>dbms</w:t>
      </w:r>
      <w:proofErr w:type="spellEnd"/>
      <w:r w:rsidR="001858CC" w:rsidRPr="001858CC">
        <w:rPr>
          <w:rFonts w:ascii="Times New Roman" w:eastAsia="Times New Roman" w:hAnsi="Times New Roman" w:cs="Times New Roman"/>
          <w:sz w:val="32"/>
          <w:szCs w:val="32"/>
          <w:lang w:val="en-IN" w:eastAsia="en-IN" w:bidi="te-IN"/>
        </w:rPr>
        <w:t>?</w:t>
      </w:r>
      <w:r w:rsidR="001858CC">
        <w:rPr>
          <w:rFonts w:ascii="Times New Roman" w:eastAsia="Times New Roman" w:hAnsi="Times New Roman" w:cs="Times New Roman"/>
          <w:sz w:val="32"/>
          <w:szCs w:val="32"/>
          <w:lang w:val="en-IN" w:eastAsia="en-IN" w:bidi="te-IN"/>
        </w:rPr>
        <w:br/>
        <w:t xml:space="preserve">Ans) </w:t>
      </w:r>
      <w:r w:rsidR="00333593" w:rsidRPr="00333593">
        <w:rPr>
          <w:rStyle w:val="hgkelc"/>
          <w:rFonts w:ascii="Times New Roman" w:hAnsi="Times New Roman" w:cs="Times New Roman"/>
          <w:sz w:val="28"/>
          <w:szCs w:val="28"/>
        </w:rPr>
        <w:t xml:space="preserve">Normalization is </w:t>
      </w:r>
      <w:r w:rsidR="00333593" w:rsidRPr="00333593">
        <w:rPr>
          <w:rStyle w:val="hgkelc"/>
          <w:rFonts w:ascii="Times New Roman" w:hAnsi="Times New Roman" w:cs="Times New Roman"/>
          <w:b/>
          <w:bCs/>
          <w:sz w:val="28"/>
          <w:szCs w:val="28"/>
        </w:rPr>
        <w:t>the process of organizing the data in the database</w:t>
      </w:r>
      <w:r w:rsidR="00333593" w:rsidRPr="00333593">
        <w:rPr>
          <w:rStyle w:val="hgkelc"/>
          <w:rFonts w:ascii="Times New Roman" w:hAnsi="Times New Roman" w:cs="Times New Roman"/>
          <w:sz w:val="28"/>
          <w:szCs w:val="28"/>
        </w:rPr>
        <w:t>. ... Normalization divides the larger table into the smaller table and links them using relationship. The normal form is used to reduce redundancy from the</w:t>
      </w:r>
      <w:r w:rsidR="00333593">
        <w:rPr>
          <w:rStyle w:val="hgkelc"/>
          <w:rFonts w:ascii="Times New Roman" w:hAnsi="Times New Roman" w:cs="Times New Roman"/>
          <w:sz w:val="28"/>
          <w:szCs w:val="28"/>
        </w:rPr>
        <w:t xml:space="preserve"> </w:t>
      </w:r>
      <w:r w:rsidR="00333593" w:rsidRPr="00333593">
        <w:rPr>
          <w:rStyle w:val="hgkelc"/>
          <w:rFonts w:ascii="Times New Roman" w:hAnsi="Times New Roman" w:cs="Times New Roman"/>
          <w:sz w:val="28"/>
          <w:szCs w:val="28"/>
        </w:rPr>
        <w:t>database</w:t>
      </w:r>
      <w:r w:rsidR="00333593">
        <w:rPr>
          <w:rStyle w:val="hgkelc"/>
          <w:rFonts w:ascii="Times New Roman" w:hAnsi="Times New Roman" w:cs="Times New Roman"/>
          <w:sz w:val="28"/>
          <w:szCs w:val="28"/>
        </w:rPr>
        <w:t xml:space="preserve"> </w:t>
      </w:r>
      <w:r w:rsidR="00333593" w:rsidRPr="00333593">
        <w:rPr>
          <w:rStyle w:val="hgkelc"/>
          <w:rFonts w:ascii="Times New Roman" w:hAnsi="Times New Roman" w:cs="Times New Roman"/>
          <w:sz w:val="28"/>
          <w:szCs w:val="28"/>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gridCol w:w="8787"/>
      </w:tblGrid>
      <w:tr w:rsidR="00333593" w14:paraId="15B87790" w14:textId="77777777" w:rsidTr="00333593">
        <w:trPr>
          <w:tblCellSpacing w:w="15" w:type="dxa"/>
        </w:trPr>
        <w:tc>
          <w:tcPr>
            <w:tcW w:w="0" w:type="auto"/>
            <w:vAlign w:val="center"/>
            <w:hideMark/>
          </w:tcPr>
          <w:p w14:paraId="432D7212" w14:textId="77777777" w:rsidR="00333593" w:rsidRPr="00333593" w:rsidRDefault="00333593">
            <w:pPr>
              <w:rPr>
                <w:rFonts w:ascii="Times New Roman" w:hAnsi="Times New Roman" w:cs="Times New Roman"/>
                <w:sz w:val="28"/>
                <w:szCs w:val="28"/>
              </w:rPr>
            </w:pPr>
            <w:hyperlink r:id="rId34" w:history="1">
              <w:r w:rsidRPr="00333593">
                <w:rPr>
                  <w:rStyle w:val="Hyperlink"/>
                  <w:rFonts w:ascii="Times New Roman" w:hAnsi="Times New Roman" w:cs="Times New Roman"/>
                  <w:sz w:val="28"/>
                  <w:szCs w:val="28"/>
                </w:rPr>
                <w:t>1NF</w:t>
              </w:r>
            </w:hyperlink>
          </w:p>
        </w:tc>
        <w:tc>
          <w:tcPr>
            <w:tcW w:w="0" w:type="auto"/>
            <w:vAlign w:val="center"/>
            <w:hideMark/>
          </w:tcPr>
          <w:p w14:paraId="417DE49F" w14:textId="77777777" w:rsidR="00333593" w:rsidRPr="00333593" w:rsidRDefault="00333593">
            <w:pPr>
              <w:rPr>
                <w:rFonts w:ascii="Times New Roman" w:hAnsi="Times New Roman" w:cs="Times New Roman"/>
                <w:sz w:val="28"/>
                <w:szCs w:val="28"/>
              </w:rPr>
            </w:pPr>
            <w:r w:rsidRPr="00333593">
              <w:rPr>
                <w:rFonts w:ascii="Times New Roman" w:hAnsi="Times New Roman" w:cs="Times New Roman"/>
                <w:sz w:val="28"/>
                <w:szCs w:val="28"/>
              </w:rPr>
              <w:t xml:space="preserve">A relation is in 1NF if it contains an atomic value. </w:t>
            </w:r>
          </w:p>
        </w:tc>
      </w:tr>
      <w:tr w:rsidR="00333593" w14:paraId="38041870" w14:textId="77777777" w:rsidTr="00333593">
        <w:trPr>
          <w:tblCellSpacing w:w="15" w:type="dxa"/>
        </w:trPr>
        <w:tc>
          <w:tcPr>
            <w:tcW w:w="0" w:type="auto"/>
            <w:vAlign w:val="center"/>
            <w:hideMark/>
          </w:tcPr>
          <w:p w14:paraId="60CF93F2" w14:textId="77777777" w:rsidR="00333593" w:rsidRPr="00333593" w:rsidRDefault="00333593">
            <w:pPr>
              <w:rPr>
                <w:rFonts w:ascii="Times New Roman" w:hAnsi="Times New Roman" w:cs="Times New Roman"/>
                <w:sz w:val="28"/>
                <w:szCs w:val="28"/>
              </w:rPr>
            </w:pPr>
            <w:hyperlink r:id="rId35" w:history="1">
              <w:r w:rsidRPr="00333593">
                <w:rPr>
                  <w:rStyle w:val="Hyperlink"/>
                  <w:rFonts w:ascii="Times New Roman" w:hAnsi="Times New Roman" w:cs="Times New Roman"/>
                  <w:sz w:val="28"/>
                  <w:szCs w:val="28"/>
                </w:rPr>
                <w:t>2NF</w:t>
              </w:r>
            </w:hyperlink>
          </w:p>
        </w:tc>
        <w:tc>
          <w:tcPr>
            <w:tcW w:w="0" w:type="auto"/>
            <w:vAlign w:val="center"/>
            <w:hideMark/>
          </w:tcPr>
          <w:p w14:paraId="166B9371" w14:textId="77777777" w:rsidR="00333593" w:rsidRPr="00333593" w:rsidRDefault="00333593">
            <w:pPr>
              <w:rPr>
                <w:rFonts w:ascii="Times New Roman" w:hAnsi="Times New Roman" w:cs="Times New Roman"/>
                <w:sz w:val="28"/>
                <w:szCs w:val="28"/>
              </w:rPr>
            </w:pPr>
            <w:r w:rsidRPr="00333593">
              <w:rPr>
                <w:rFonts w:ascii="Times New Roman" w:hAnsi="Times New Roman" w:cs="Times New Roman"/>
                <w:sz w:val="28"/>
                <w:szCs w:val="28"/>
              </w:rPr>
              <w:t xml:space="preserve">A relation will be in 2NF if it is in 1NF and all non-key attributes are fully functional dependent on the primary key. </w:t>
            </w:r>
          </w:p>
        </w:tc>
      </w:tr>
      <w:tr w:rsidR="00333593" w14:paraId="544A3B96" w14:textId="77777777" w:rsidTr="00333593">
        <w:trPr>
          <w:tblCellSpacing w:w="15" w:type="dxa"/>
        </w:trPr>
        <w:tc>
          <w:tcPr>
            <w:tcW w:w="0" w:type="auto"/>
            <w:vAlign w:val="center"/>
            <w:hideMark/>
          </w:tcPr>
          <w:p w14:paraId="102A57FB" w14:textId="77777777" w:rsidR="00333593" w:rsidRPr="00333593" w:rsidRDefault="00333593">
            <w:pPr>
              <w:rPr>
                <w:rFonts w:ascii="Times New Roman" w:hAnsi="Times New Roman" w:cs="Times New Roman"/>
                <w:sz w:val="28"/>
                <w:szCs w:val="28"/>
              </w:rPr>
            </w:pPr>
            <w:hyperlink r:id="rId36" w:history="1">
              <w:r w:rsidRPr="00333593">
                <w:rPr>
                  <w:rStyle w:val="Hyperlink"/>
                  <w:rFonts w:ascii="Times New Roman" w:hAnsi="Times New Roman" w:cs="Times New Roman"/>
                  <w:sz w:val="28"/>
                  <w:szCs w:val="28"/>
                </w:rPr>
                <w:t>3NF</w:t>
              </w:r>
            </w:hyperlink>
          </w:p>
        </w:tc>
        <w:tc>
          <w:tcPr>
            <w:tcW w:w="0" w:type="auto"/>
            <w:vAlign w:val="center"/>
            <w:hideMark/>
          </w:tcPr>
          <w:p w14:paraId="437E031D" w14:textId="77777777" w:rsidR="00333593" w:rsidRPr="00333593" w:rsidRDefault="00333593">
            <w:pPr>
              <w:rPr>
                <w:rFonts w:ascii="Times New Roman" w:hAnsi="Times New Roman" w:cs="Times New Roman"/>
                <w:sz w:val="28"/>
                <w:szCs w:val="28"/>
              </w:rPr>
            </w:pPr>
            <w:r w:rsidRPr="00333593">
              <w:rPr>
                <w:rFonts w:ascii="Times New Roman" w:hAnsi="Times New Roman" w:cs="Times New Roman"/>
                <w:sz w:val="28"/>
                <w:szCs w:val="28"/>
              </w:rPr>
              <w:t>A relation will be in 3NF if it is in 2NF and no transition dependency exists.</w:t>
            </w:r>
          </w:p>
        </w:tc>
      </w:tr>
      <w:tr w:rsidR="00333593" w14:paraId="203A052B" w14:textId="77777777" w:rsidTr="00333593">
        <w:trPr>
          <w:tblCellSpacing w:w="15" w:type="dxa"/>
        </w:trPr>
        <w:tc>
          <w:tcPr>
            <w:tcW w:w="0" w:type="auto"/>
            <w:vAlign w:val="center"/>
            <w:hideMark/>
          </w:tcPr>
          <w:p w14:paraId="3EDCD158" w14:textId="77777777" w:rsidR="00333593" w:rsidRPr="00333593" w:rsidRDefault="00333593">
            <w:pPr>
              <w:rPr>
                <w:rFonts w:ascii="Times New Roman" w:hAnsi="Times New Roman" w:cs="Times New Roman"/>
                <w:sz w:val="28"/>
                <w:szCs w:val="28"/>
              </w:rPr>
            </w:pPr>
            <w:hyperlink r:id="rId37" w:history="1">
              <w:r w:rsidRPr="00333593">
                <w:rPr>
                  <w:rStyle w:val="Hyperlink"/>
                  <w:rFonts w:ascii="Times New Roman" w:hAnsi="Times New Roman" w:cs="Times New Roman"/>
                  <w:sz w:val="28"/>
                  <w:szCs w:val="28"/>
                </w:rPr>
                <w:t>4NF</w:t>
              </w:r>
            </w:hyperlink>
          </w:p>
        </w:tc>
        <w:tc>
          <w:tcPr>
            <w:tcW w:w="0" w:type="auto"/>
            <w:vAlign w:val="center"/>
            <w:hideMark/>
          </w:tcPr>
          <w:p w14:paraId="3857ED5E" w14:textId="77777777" w:rsidR="00333593" w:rsidRPr="00333593" w:rsidRDefault="00333593">
            <w:pPr>
              <w:rPr>
                <w:rFonts w:ascii="Times New Roman" w:hAnsi="Times New Roman" w:cs="Times New Roman"/>
                <w:sz w:val="28"/>
                <w:szCs w:val="28"/>
              </w:rPr>
            </w:pPr>
            <w:r w:rsidRPr="00333593">
              <w:rPr>
                <w:rFonts w:ascii="Times New Roman" w:hAnsi="Times New Roman" w:cs="Times New Roman"/>
                <w:sz w:val="28"/>
                <w:szCs w:val="28"/>
              </w:rPr>
              <w:t>A relation will be in 4NF if it is in Boyce Codd normal form and has no multi-valued dependency.</w:t>
            </w:r>
          </w:p>
        </w:tc>
      </w:tr>
      <w:tr w:rsidR="00333593" w14:paraId="6AA81659" w14:textId="77777777" w:rsidTr="00333593">
        <w:trPr>
          <w:tblCellSpacing w:w="15" w:type="dxa"/>
        </w:trPr>
        <w:tc>
          <w:tcPr>
            <w:tcW w:w="0" w:type="auto"/>
            <w:vAlign w:val="center"/>
            <w:hideMark/>
          </w:tcPr>
          <w:p w14:paraId="6CE50A2D" w14:textId="77777777" w:rsidR="00333593" w:rsidRPr="00333593" w:rsidRDefault="00333593">
            <w:pPr>
              <w:rPr>
                <w:rFonts w:ascii="Times New Roman" w:hAnsi="Times New Roman" w:cs="Times New Roman"/>
                <w:sz w:val="28"/>
                <w:szCs w:val="28"/>
              </w:rPr>
            </w:pPr>
            <w:hyperlink r:id="rId38" w:history="1">
              <w:r w:rsidRPr="00333593">
                <w:rPr>
                  <w:rStyle w:val="Hyperlink"/>
                  <w:rFonts w:ascii="Times New Roman" w:hAnsi="Times New Roman" w:cs="Times New Roman"/>
                  <w:sz w:val="28"/>
                  <w:szCs w:val="28"/>
                </w:rPr>
                <w:t>5NF</w:t>
              </w:r>
            </w:hyperlink>
          </w:p>
        </w:tc>
        <w:tc>
          <w:tcPr>
            <w:tcW w:w="0" w:type="auto"/>
            <w:vAlign w:val="center"/>
            <w:hideMark/>
          </w:tcPr>
          <w:p w14:paraId="29C44C19" w14:textId="77777777" w:rsidR="00333593" w:rsidRPr="00333593" w:rsidRDefault="00333593">
            <w:pPr>
              <w:rPr>
                <w:rFonts w:ascii="Times New Roman" w:hAnsi="Times New Roman" w:cs="Times New Roman"/>
                <w:sz w:val="28"/>
                <w:szCs w:val="28"/>
              </w:rPr>
            </w:pPr>
            <w:r w:rsidRPr="00333593">
              <w:rPr>
                <w:rFonts w:ascii="Times New Roman" w:hAnsi="Times New Roman" w:cs="Times New Roman"/>
                <w:sz w:val="28"/>
                <w:szCs w:val="28"/>
              </w:rPr>
              <w:t xml:space="preserve">A relation is in 5NF if it is in 4NF and not contains any join dependency and joining should be lossless. </w:t>
            </w:r>
          </w:p>
        </w:tc>
      </w:tr>
    </w:tbl>
    <w:p w14:paraId="41B2D17B" w14:textId="77777777" w:rsidR="00333593" w:rsidRDefault="00333593" w:rsidP="00B6042D">
      <w:pPr>
        <w:rPr>
          <w:rFonts w:ascii="Times New Roman" w:eastAsia="Times New Roman" w:hAnsi="Times New Roman" w:cs="Times New Roman"/>
          <w:sz w:val="32"/>
          <w:szCs w:val="32"/>
          <w:lang w:val="en-IN" w:eastAsia="en-IN" w:bidi="te-IN"/>
        </w:rPr>
      </w:pPr>
    </w:p>
    <w:p w14:paraId="235FA1AA" w14:textId="77777777" w:rsidR="00333593" w:rsidRDefault="00333593" w:rsidP="00B6042D">
      <w:pPr>
        <w:rPr>
          <w:rFonts w:ascii="Times New Roman" w:eastAsia="Times New Roman" w:hAnsi="Times New Roman" w:cs="Times New Roman"/>
          <w:sz w:val="32"/>
          <w:szCs w:val="32"/>
          <w:lang w:val="en-IN" w:eastAsia="en-IN" w:bidi="te-IN"/>
        </w:rPr>
      </w:pPr>
    </w:p>
    <w:p w14:paraId="6CB0FC53" w14:textId="77777777" w:rsidR="00333593" w:rsidRDefault="00333593" w:rsidP="00B6042D">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74) Joints in DBMS?</w:t>
      </w:r>
    </w:p>
    <w:p w14:paraId="606F5109" w14:textId="1885C216" w:rsidR="00B6042D" w:rsidRDefault="00333593" w:rsidP="00B6042D">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Ans) </w:t>
      </w:r>
      <w:r w:rsidRPr="00333593">
        <w:rPr>
          <w:rStyle w:val="hgkelc"/>
          <w:rFonts w:ascii="Times New Roman" w:hAnsi="Times New Roman" w:cs="Times New Roman"/>
          <w:sz w:val="28"/>
          <w:szCs w:val="28"/>
        </w:rPr>
        <w:t xml:space="preserve">A join is </w:t>
      </w:r>
      <w:r w:rsidRPr="00333593">
        <w:rPr>
          <w:rStyle w:val="hgkelc"/>
          <w:rFonts w:ascii="Times New Roman" w:hAnsi="Times New Roman" w:cs="Times New Roman"/>
          <w:b/>
          <w:bCs/>
          <w:sz w:val="28"/>
          <w:szCs w:val="28"/>
        </w:rPr>
        <w:t>an SQL operation performed to establish a connection between two or more database tables based on matching columns</w:t>
      </w:r>
      <w:r w:rsidRPr="00333593">
        <w:rPr>
          <w:rStyle w:val="hgkelc"/>
          <w:rFonts w:ascii="Times New Roman" w:hAnsi="Times New Roman" w:cs="Times New Roman"/>
          <w:sz w:val="28"/>
          <w:szCs w:val="28"/>
        </w:rPr>
        <w:t>, thereby creating a relationship between the tables. Most complex queries in an SQL database management system involve join commands.</w:t>
      </w:r>
      <w:r w:rsidR="00E45924">
        <w:rPr>
          <w:rFonts w:ascii="Times New Roman" w:eastAsia="Times New Roman" w:hAnsi="Times New Roman" w:cs="Times New Roman"/>
          <w:sz w:val="32"/>
          <w:szCs w:val="32"/>
          <w:lang w:val="en-IN" w:eastAsia="en-IN" w:bidi="te-IN"/>
        </w:rPr>
        <w:br/>
      </w:r>
    </w:p>
    <w:p w14:paraId="5E738920" w14:textId="33672D57" w:rsidR="00333593" w:rsidRDefault="00333593" w:rsidP="00B6042D">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75) </w:t>
      </w:r>
      <w:r w:rsidR="003C0CC1">
        <w:rPr>
          <w:rFonts w:ascii="Times New Roman" w:eastAsia="Times New Roman" w:hAnsi="Times New Roman" w:cs="Times New Roman"/>
          <w:sz w:val="32"/>
          <w:szCs w:val="32"/>
          <w:lang w:val="en-IN" w:eastAsia="en-IN" w:bidi="te-IN"/>
        </w:rPr>
        <w:t>What is linked list?</w:t>
      </w:r>
    </w:p>
    <w:p w14:paraId="34425B9B" w14:textId="1BCF89D2" w:rsidR="003C0CC1" w:rsidRDefault="003C0CC1" w:rsidP="00B6042D">
      <w:pPr>
        <w:rPr>
          <w:rStyle w:val="hgkelc"/>
          <w:rFonts w:ascii="Times New Roman" w:hAnsi="Times New Roman" w:cs="Times New Roman"/>
          <w:sz w:val="28"/>
          <w:szCs w:val="28"/>
        </w:rPr>
      </w:pPr>
      <w:r>
        <w:rPr>
          <w:rFonts w:ascii="Times New Roman" w:eastAsia="Times New Roman" w:hAnsi="Times New Roman" w:cs="Times New Roman"/>
          <w:sz w:val="32"/>
          <w:szCs w:val="32"/>
          <w:lang w:val="en-IN" w:eastAsia="en-IN" w:bidi="te-IN"/>
        </w:rPr>
        <w:t xml:space="preserve">Ans) </w:t>
      </w:r>
      <w:r w:rsidRPr="003C0CC1">
        <w:rPr>
          <w:rStyle w:val="hgkelc"/>
          <w:rFonts w:ascii="Times New Roman" w:hAnsi="Times New Roman" w:cs="Times New Roman"/>
          <w:sz w:val="28"/>
          <w:szCs w:val="28"/>
        </w:rPr>
        <w:t xml:space="preserve">A linked list is a linear data structure, in which the elements are not stored at contiguous memory locations. The elements in a linked list are linked using pointers. In simple words, a linked list consists of </w:t>
      </w:r>
      <w:r w:rsidRPr="003C0CC1">
        <w:rPr>
          <w:rStyle w:val="hgkelc"/>
          <w:rFonts w:ascii="Times New Roman" w:hAnsi="Times New Roman" w:cs="Times New Roman"/>
          <w:b/>
          <w:bCs/>
          <w:sz w:val="28"/>
          <w:szCs w:val="28"/>
        </w:rPr>
        <w:t>nodes where each node contains a data field and a reference(link) to the next node in the list</w:t>
      </w:r>
      <w:r w:rsidRPr="003C0CC1">
        <w:rPr>
          <w:rStyle w:val="hgkelc"/>
          <w:rFonts w:ascii="Times New Roman" w:hAnsi="Times New Roman" w:cs="Times New Roman"/>
          <w:sz w:val="28"/>
          <w:szCs w:val="28"/>
        </w:rPr>
        <w:t>.</w:t>
      </w:r>
    </w:p>
    <w:p w14:paraId="03E6FF88" w14:textId="4FE5A766" w:rsidR="002C0D19" w:rsidRDefault="002C0D19" w:rsidP="00B6042D">
      <w:pPr>
        <w:rPr>
          <w:rStyle w:val="hgkelc"/>
          <w:rFonts w:ascii="Times New Roman" w:hAnsi="Times New Roman" w:cs="Times New Roman"/>
          <w:sz w:val="28"/>
          <w:szCs w:val="28"/>
        </w:rPr>
      </w:pPr>
    </w:p>
    <w:p w14:paraId="0FDE28C1" w14:textId="05F36C25" w:rsidR="002C0D19" w:rsidRDefault="002C0D19" w:rsidP="00B6042D">
      <w:pPr>
        <w:rPr>
          <w:rStyle w:val="hgkelc"/>
          <w:rFonts w:ascii="Times New Roman" w:hAnsi="Times New Roman" w:cs="Times New Roman"/>
          <w:sz w:val="28"/>
          <w:szCs w:val="28"/>
        </w:rPr>
      </w:pPr>
      <w:r>
        <w:rPr>
          <w:rStyle w:val="hgkelc"/>
          <w:rFonts w:ascii="Times New Roman" w:hAnsi="Times New Roman" w:cs="Times New Roman"/>
          <w:sz w:val="28"/>
          <w:szCs w:val="28"/>
        </w:rPr>
        <w:t>76) What is Polymorphism?</w:t>
      </w:r>
    </w:p>
    <w:p w14:paraId="6688681C" w14:textId="30A847D4" w:rsidR="002C0D19" w:rsidRPr="002C0D19" w:rsidRDefault="002C0D19" w:rsidP="00B6042D">
      <w:pPr>
        <w:rPr>
          <w:rStyle w:val="hgkelc"/>
          <w:rFonts w:ascii="Times New Roman" w:hAnsi="Times New Roman" w:cs="Times New Roman"/>
          <w:sz w:val="28"/>
          <w:szCs w:val="28"/>
        </w:rPr>
      </w:pPr>
      <w:r>
        <w:rPr>
          <w:rStyle w:val="hgkelc"/>
          <w:rFonts w:ascii="Times New Roman" w:hAnsi="Times New Roman" w:cs="Times New Roman"/>
          <w:sz w:val="28"/>
          <w:szCs w:val="28"/>
        </w:rPr>
        <w:t xml:space="preserve">Ans) </w:t>
      </w:r>
      <w:r w:rsidRPr="002C0D19">
        <w:rPr>
          <w:rStyle w:val="hgkelc"/>
          <w:rFonts w:ascii="Times New Roman" w:hAnsi="Times New Roman" w:cs="Times New Roman"/>
          <w:sz w:val="28"/>
          <w:szCs w:val="28"/>
        </w:rPr>
        <w:t xml:space="preserve">Polymorphism is a feature of object-oriented programming languages that </w:t>
      </w:r>
      <w:r w:rsidRPr="002C0D19">
        <w:rPr>
          <w:rStyle w:val="hgkelc"/>
          <w:rFonts w:ascii="Times New Roman" w:hAnsi="Times New Roman" w:cs="Times New Roman"/>
          <w:b/>
          <w:bCs/>
          <w:sz w:val="28"/>
          <w:szCs w:val="28"/>
        </w:rPr>
        <w:t>allows a specific routine to use variables of different types at different</w:t>
      </w:r>
      <w:r w:rsidRPr="002C0D19">
        <w:rPr>
          <w:rStyle w:val="hgkelc"/>
          <w:rFonts w:ascii="Times New Roman" w:hAnsi="Times New Roman" w:cs="Times New Roman"/>
          <w:sz w:val="28"/>
          <w:szCs w:val="28"/>
        </w:rPr>
        <w:t xml:space="preserve"> times. Polymorphism is the ability of a programming language to present the same interface for several different underlying data types.</w:t>
      </w:r>
    </w:p>
    <w:p w14:paraId="6BE72BBA" w14:textId="3F63188D" w:rsidR="003C0CC1" w:rsidRDefault="003C0CC1" w:rsidP="00B6042D">
      <w:pPr>
        <w:rPr>
          <w:rStyle w:val="hgkelc"/>
        </w:rPr>
      </w:pPr>
    </w:p>
    <w:p w14:paraId="57B1A8B8" w14:textId="74470D36" w:rsidR="002C0D19" w:rsidRDefault="002C0D19" w:rsidP="00B6042D">
      <w:pPr>
        <w:rPr>
          <w:rStyle w:val="hgkelc"/>
        </w:rPr>
      </w:pPr>
      <w:r>
        <w:rPr>
          <w:rStyle w:val="hgkelc"/>
        </w:rPr>
        <w:t>77) What is Two Dimensional array?</w:t>
      </w:r>
    </w:p>
    <w:p w14:paraId="64D2C534" w14:textId="68EE6619" w:rsidR="002C0D19" w:rsidRDefault="002C0D19" w:rsidP="00B6042D">
      <w:pPr>
        <w:rPr>
          <w:rStyle w:val="hgkelc"/>
        </w:rPr>
      </w:pPr>
      <w:r>
        <w:rPr>
          <w:rStyle w:val="hgkelc"/>
        </w:rPr>
        <w:t xml:space="preserve">Ans) </w:t>
      </w:r>
      <w:r>
        <w:rPr>
          <w:rStyle w:val="hgkelc"/>
        </w:rPr>
        <w:t xml:space="preserve">A two-dimensional array in C can be thought of as </w:t>
      </w:r>
      <w:r>
        <w:rPr>
          <w:rStyle w:val="hgkelc"/>
          <w:b/>
          <w:bCs/>
        </w:rPr>
        <w:t>a matrix with rows and columns</w:t>
      </w:r>
      <w:r>
        <w:rPr>
          <w:rStyle w:val="hgkelc"/>
        </w:rPr>
        <w:t xml:space="preserve">. The general syntax used to declare a two-dimensional array is: A two-dimensional array is an array of several one-dimensional arrays. Following is an array with five rows, each row has three columns: int </w:t>
      </w:r>
      <w:proofErr w:type="spellStart"/>
      <w:r>
        <w:rPr>
          <w:rStyle w:val="hgkelc"/>
        </w:rPr>
        <w:t>my_array</w:t>
      </w:r>
      <w:proofErr w:type="spellEnd"/>
      <w:r>
        <w:rPr>
          <w:rStyle w:val="hgkelc"/>
        </w:rPr>
        <w:t>[5][3];</w:t>
      </w:r>
    </w:p>
    <w:p w14:paraId="1CCFBF0D" w14:textId="68E113C3" w:rsidR="00327B63" w:rsidRDefault="00327B63" w:rsidP="00B6042D">
      <w:pPr>
        <w:rPr>
          <w:rStyle w:val="hgkelc"/>
        </w:rPr>
      </w:pPr>
    </w:p>
    <w:p w14:paraId="1DC008F7" w14:textId="0CFE8F36" w:rsidR="00327B63" w:rsidRDefault="00327B63" w:rsidP="00B6042D">
      <w:pPr>
        <w:rPr>
          <w:rStyle w:val="hgkelc"/>
        </w:rPr>
      </w:pPr>
      <w:r>
        <w:rPr>
          <w:rStyle w:val="hgkelc"/>
        </w:rPr>
        <w:t>78) What is ML and how it is different from other languages?</w:t>
      </w:r>
    </w:p>
    <w:p w14:paraId="1CC8D459" w14:textId="46D991BA" w:rsidR="00327B63" w:rsidRDefault="00327B63" w:rsidP="00B6042D">
      <w:pPr>
        <w:rPr>
          <w:rStyle w:val="hgkelc"/>
        </w:rPr>
      </w:pPr>
      <w:r>
        <w:rPr>
          <w:rStyle w:val="hgkelc"/>
        </w:rPr>
        <w:t xml:space="preserve">Ans) </w:t>
      </w:r>
      <w:r>
        <w:rPr>
          <w:rStyle w:val="hgkelc"/>
        </w:rPr>
        <w:t xml:space="preserve">ML can be referred to as an </w:t>
      </w:r>
      <w:r>
        <w:rPr>
          <w:rStyle w:val="hgkelc"/>
          <w:b/>
          <w:bCs/>
        </w:rPr>
        <w:t>impure functional language</w:t>
      </w:r>
      <w:r>
        <w:rPr>
          <w:rStyle w:val="hgkelc"/>
        </w:rPr>
        <w:t>, because although it encourages functional programming, it does allow side-effects (like languages such as Lisp, but unlike a purely functional language such as Haskell). ... Thus one can create and use infinite streams as in Haskell, but their expression is indirect.</w:t>
      </w:r>
    </w:p>
    <w:p w14:paraId="23B8728D" w14:textId="760F46DD" w:rsidR="00327B63" w:rsidRDefault="00327B63" w:rsidP="00B6042D">
      <w:pPr>
        <w:rPr>
          <w:rStyle w:val="hgkelc"/>
        </w:rPr>
      </w:pPr>
    </w:p>
    <w:p w14:paraId="431E7C9A" w14:textId="0360F6D4" w:rsidR="00327B63" w:rsidRDefault="00327B63" w:rsidP="00B6042D">
      <w:pPr>
        <w:rPr>
          <w:rStyle w:val="hgkelc"/>
        </w:rPr>
      </w:pPr>
      <w:r>
        <w:rPr>
          <w:rStyle w:val="hgkelc"/>
        </w:rPr>
        <w:t xml:space="preserve">79) </w:t>
      </w:r>
      <w:r w:rsidRPr="00327B63">
        <w:rPr>
          <w:rStyle w:val="hgkelc"/>
        </w:rPr>
        <w:t>where is int a , int b and int c is stored?</w:t>
      </w:r>
    </w:p>
    <w:p w14:paraId="39E9C51C" w14:textId="3510539E" w:rsidR="00327B63" w:rsidRDefault="00327B63" w:rsidP="00B6042D">
      <w:pPr>
        <w:rPr>
          <w:rStyle w:val="hgkelc"/>
        </w:rPr>
      </w:pPr>
      <w:r>
        <w:rPr>
          <w:rStyle w:val="hgkelc"/>
        </w:rPr>
        <w:lastRenderedPageBreak/>
        <w:t xml:space="preserve">Ans) </w:t>
      </w:r>
      <w:r>
        <w:rPr>
          <w:rStyle w:val="hgkelc"/>
        </w:rPr>
        <w:t xml:space="preserve">Integers are commonly stored using </w:t>
      </w:r>
      <w:r>
        <w:rPr>
          <w:rStyle w:val="hgkelc"/>
          <w:b/>
          <w:bCs/>
        </w:rPr>
        <w:t>a word of memory</w:t>
      </w:r>
      <w:r>
        <w:rPr>
          <w:rStyle w:val="hgkelc"/>
        </w:rPr>
        <w:t>, which is 4 bytes or 32 bits, so integers from 0 up to 4,294,967,295 (2</w:t>
      </w:r>
      <w:r>
        <w:rPr>
          <w:rStyle w:val="hgkelc"/>
          <w:vertAlign w:val="superscript"/>
        </w:rPr>
        <w:t>32</w:t>
      </w:r>
      <w:r>
        <w:rPr>
          <w:rStyle w:val="hgkelc"/>
        </w:rPr>
        <w:t xml:space="preserve"> - 1) can be stored. Below are the integers 1 to 5 stored as four-byte values (each row represents one integer).</w:t>
      </w:r>
    </w:p>
    <w:p w14:paraId="4E64AF70" w14:textId="07AB29C4" w:rsidR="00327B63" w:rsidRDefault="00327B63" w:rsidP="00B6042D">
      <w:pPr>
        <w:rPr>
          <w:rStyle w:val="hgkelc"/>
        </w:rPr>
      </w:pPr>
    </w:p>
    <w:p w14:paraId="4C6E0205" w14:textId="27073968" w:rsidR="00327B63" w:rsidRDefault="00327B63" w:rsidP="00B6042D">
      <w:pPr>
        <w:rPr>
          <w:rStyle w:val="hgkelc"/>
        </w:rPr>
      </w:pPr>
      <w:r>
        <w:rPr>
          <w:rStyle w:val="hgkelc"/>
        </w:rPr>
        <w:t>80) Binary Search</w:t>
      </w:r>
    </w:p>
    <w:p w14:paraId="570EA77A" w14:textId="69E221D3" w:rsidR="00327B63" w:rsidRPr="00327B63" w:rsidRDefault="00327B63" w:rsidP="00327B63">
      <w:pPr>
        <w:rPr>
          <w:rStyle w:val="hgkelc"/>
        </w:rPr>
      </w:pPr>
      <w:r>
        <w:rPr>
          <w:rStyle w:val="hgkelc"/>
        </w:rPr>
        <w:t xml:space="preserve">Ans) </w:t>
      </w:r>
    </w:p>
    <w:p w14:paraId="5CC3E6D4" w14:textId="77777777" w:rsidR="00327B63" w:rsidRPr="00327B63" w:rsidRDefault="00327B63" w:rsidP="00327B63">
      <w:pPr>
        <w:rPr>
          <w:rStyle w:val="hgkelc"/>
        </w:rPr>
      </w:pPr>
      <w:r w:rsidRPr="00327B63">
        <w:rPr>
          <w:rStyle w:val="hgkelc"/>
        </w:rPr>
        <w:t xml:space="preserve">def </w:t>
      </w:r>
      <w:proofErr w:type="spellStart"/>
      <w:r w:rsidRPr="00327B63">
        <w:rPr>
          <w:rStyle w:val="hgkelc"/>
        </w:rPr>
        <w:t>binary_search</w:t>
      </w:r>
      <w:proofErr w:type="spellEnd"/>
      <w:r w:rsidRPr="00327B63">
        <w:rPr>
          <w:rStyle w:val="hgkelc"/>
        </w:rPr>
        <w:t>(</w:t>
      </w:r>
      <w:proofErr w:type="spellStart"/>
      <w:r w:rsidRPr="00327B63">
        <w:rPr>
          <w:rStyle w:val="hgkelc"/>
        </w:rPr>
        <w:t>arr</w:t>
      </w:r>
      <w:proofErr w:type="spellEnd"/>
      <w:r w:rsidRPr="00327B63">
        <w:rPr>
          <w:rStyle w:val="hgkelc"/>
        </w:rPr>
        <w:t>, low, high, x):</w:t>
      </w:r>
    </w:p>
    <w:p w14:paraId="627B329F" w14:textId="77777777" w:rsidR="00327B63" w:rsidRPr="00327B63" w:rsidRDefault="00327B63" w:rsidP="00327B63">
      <w:pPr>
        <w:rPr>
          <w:rStyle w:val="hgkelc"/>
        </w:rPr>
      </w:pPr>
    </w:p>
    <w:p w14:paraId="2B51F546" w14:textId="77777777" w:rsidR="00327B63" w:rsidRPr="00327B63" w:rsidRDefault="00327B63" w:rsidP="00327B63">
      <w:pPr>
        <w:rPr>
          <w:rStyle w:val="hgkelc"/>
        </w:rPr>
      </w:pPr>
      <w:r w:rsidRPr="00327B63">
        <w:rPr>
          <w:rStyle w:val="hgkelc"/>
        </w:rPr>
        <w:tab/>
        <w:t># Check base case</w:t>
      </w:r>
    </w:p>
    <w:p w14:paraId="023B4D69" w14:textId="77777777" w:rsidR="00327B63" w:rsidRPr="00327B63" w:rsidRDefault="00327B63" w:rsidP="00327B63">
      <w:pPr>
        <w:rPr>
          <w:rStyle w:val="hgkelc"/>
        </w:rPr>
      </w:pPr>
      <w:r w:rsidRPr="00327B63">
        <w:rPr>
          <w:rStyle w:val="hgkelc"/>
        </w:rPr>
        <w:tab/>
        <w:t>if high &gt;= low:</w:t>
      </w:r>
    </w:p>
    <w:p w14:paraId="3815537E" w14:textId="77777777" w:rsidR="00327B63" w:rsidRPr="00327B63" w:rsidRDefault="00327B63" w:rsidP="00327B63">
      <w:pPr>
        <w:rPr>
          <w:rStyle w:val="hgkelc"/>
        </w:rPr>
      </w:pPr>
    </w:p>
    <w:p w14:paraId="2530D1E8" w14:textId="77777777" w:rsidR="00327B63" w:rsidRPr="00327B63" w:rsidRDefault="00327B63" w:rsidP="00327B63">
      <w:pPr>
        <w:rPr>
          <w:rStyle w:val="hgkelc"/>
        </w:rPr>
      </w:pPr>
      <w:r w:rsidRPr="00327B63">
        <w:rPr>
          <w:rStyle w:val="hgkelc"/>
        </w:rPr>
        <w:tab/>
      </w:r>
      <w:r w:rsidRPr="00327B63">
        <w:rPr>
          <w:rStyle w:val="hgkelc"/>
        </w:rPr>
        <w:tab/>
        <w:t>mid = (high + low) // 2</w:t>
      </w:r>
    </w:p>
    <w:p w14:paraId="5CF1868C" w14:textId="77777777" w:rsidR="00327B63" w:rsidRPr="00327B63" w:rsidRDefault="00327B63" w:rsidP="00327B63">
      <w:pPr>
        <w:rPr>
          <w:rStyle w:val="hgkelc"/>
        </w:rPr>
      </w:pPr>
    </w:p>
    <w:p w14:paraId="38C39DD3" w14:textId="77777777" w:rsidR="00327B63" w:rsidRPr="00327B63" w:rsidRDefault="00327B63" w:rsidP="00327B63">
      <w:pPr>
        <w:rPr>
          <w:rStyle w:val="hgkelc"/>
        </w:rPr>
      </w:pPr>
      <w:r w:rsidRPr="00327B63">
        <w:rPr>
          <w:rStyle w:val="hgkelc"/>
        </w:rPr>
        <w:tab/>
      </w:r>
      <w:r w:rsidRPr="00327B63">
        <w:rPr>
          <w:rStyle w:val="hgkelc"/>
        </w:rPr>
        <w:tab/>
        <w:t># If element is present at the middle itself</w:t>
      </w:r>
    </w:p>
    <w:p w14:paraId="438A6FE2" w14:textId="77777777" w:rsidR="00327B63" w:rsidRPr="00327B63" w:rsidRDefault="00327B63" w:rsidP="00327B63">
      <w:pPr>
        <w:rPr>
          <w:rStyle w:val="hgkelc"/>
        </w:rPr>
      </w:pPr>
      <w:r w:rsidRPr="00327B63">
        <w:rPr>
          <w:rStyle w:val="hgkelc"/>
        </w:rPr>
        <w:tab/>
      </w:r>
      <w:r w:rsidRPr="00327B63">
        <w:rPr>
          <w:rStyle w:val="hgkelc"/>
        </w:rPr>
        <w:tab/>
        <w:t xml:space="preserve">if </w:t>
      </w:r>
      <w:proofErr w:type="spellStart"/>
      <w:r w:rsidRPr="00327B63">
        <w:rPr>
          <w:rStyle w:val="hgkelc"/>
        </w:rPr>
        <w:t>arr</w:t>
      </w:r>
      <w:proofErr w:type="spellEnd"/>
      <w:r w:rsidRPr="00327B63">
        <w:rPr>
          <w:rStyle w:val="hgkelc"/>
        </w:rPr>
        <w:t>[mid] == x:</w:t>
      </w:r>
    </w:p>
    <w:p w14:paraId="30F30ED7" w14:textId="77777777" w:rsidR="00327B63" w:rsidRPr="00327B63" w:rsidRDefault="00327B63" w:rsidP="00327B63">
      <w:pPr>
        <w:rPr>
          <w:rStyle w:val="hgkelc"/>
        </w:rPr>
      </w:pPr>
      <w:r w:rsidRPr="00327B63">
        <w:rPr>
          <w:rStyle w:val="hgkelc"/>
        </w:rPr>
        <w:tab/>
      </w:r>
      <w:r w:rsidRPr="00327B63">
        <w:rPr>
          <w:rStyle w:val="hgkelc"/>
        </w:rPr>
        <w:tab/>
      </w:r>
      <w:r w:rsidRPr="00327B63">
        <w:rPr>
          <w:rStyle w:val="hgkelc"/>
        </w:rPr>
        <w:tab/>
        <w:t>return mid</w:t>
      </w:r>
    </w:p>
    <w:p w14:paraId="778D0A7F" w14:textId="77777777" w:rsidR="00327B63" w:rsidRPr="00327B63" w:rsidRDefault="00327B63" w:rsidP="00327B63">
      <w:pPr>
        <w:rPr>
          <w:rStyle w:val="hgkelc"/>
        </w:rPr>
      </w:pPr>
    </w:p>
    <w:p w14:paraId="78D89368" w14:textId="77777777" w:rsidR="00327B63" w:rsidRPr="00327B63" w:rsidRDefault="00327B63" w:rsidP="00327B63">
      <w:pPr>
        <w:rPr>
          <w:rStyle w:val="hgkelc"/>
        </w:rPr>
      </w:pPr>
      <w:r w:rsidRPr="00327B63">
        <w:rPr>
          <w:rStyle w:val="hgkelc"/>
        </w:rPr>
        <w:tab/>
      </w:r>
      <w:r w:rsidRPr="00327B63">
        <w:rPr>
          <w:rStyle w:val="hgkelc"/>
        </w:rPr>
        <w:tab/>
        <w:t># If element is smaller than mid, then it can only</w:t>
      </w:r>
    </w:p>
    <w:p w14:paraId="279C04EE" w14:textId="77777777" w:rsidR="00327B63" w:rsidRPr="00327B63" w:rsidRDefault="00327B63" w:rsidP="00327B63">
      <w:pPr>
        <w:rPr>
          <w:rStyle w:val="hgkelc"/>
        </w:rPr>
      </w:pPr>
      <w:r w:rsidRPr="00327B63">
        <w:rPr>
          <w:rStyle w:val="hgkelc"/>
        </w:rPr>
        <w:tab/>
      </w:r>
      <w:r w:rsidRPr="00327B63">
        <w:rPr>
          <w:rStyle w:val="hgkelc"/>
        </w:rPr>
        <w:tab/>
        <w:t># be present in left subarray</w:t>
      </w:r>
    </w:p>
    <w:p w14:paraId="2775D396" w14:textId="77777777" w:rsidR="00327B63" w:rsidRPr="00327B63" w:rsidRDefault="00327B63" w:rsidP="00327B63">
      <w:pPr>
        <w:rPr>
          <w:rStyle w:val="hgkelc"/>
        </w:rPr>
      </w:pPr>
      <w:r w:rsidRPr="00327B63">
        <w:rPr>
          <w:rStyle w:val="hgkelc"/>
        </w:rPr>
        <w:tab/>
      </w:r>
      <w:r w:rsidRPr="00327B63">
        <w:rPr>
          <w:rStyle w:val="hgkelc"/>
        </w:rPr>
        <w:tab/>
      </w:r>
      <w:proofErr w:type="spellStart"/>
      <w:r w:rsidRPr="00327B63">
        <w:rPr>
          <w:rStyle w:val="hgkelc"/>
        </w:rPr>
        <w:t>elif</w:t>
      </w:r>
      <w:proofErr w:type="spellEnd"/>
      <w:r w:rsidRPr="00327B63">
        <w:rPr>
          <w:rStyle w:val="hgkelc"/>
        </w:rPr>
        <w:t xml:space="preserve"> </w:t>
      </w:r>
      <w:proofErr w:type="spellStart"/>
      <w:r w:rsidRPr="00327B63">
        <w:rPr>
          <w:rStyle w:val="hgkelc"/>
        </w:rPr>
        <w:t>arr</w:t>
      </w:r>
      <w:proofErr w:type="spellEnd"/>
      <w:r w:rsidRPr="00327B63">
        <w:rPr>
          <w:rStyle w:val="hgkelc"/>
        </w:rPr>
        <w:t>[mid] &gt; x:</w:t>
      </w:r>
    </w:p>
    <w:p w14:paraId="6E42F303" w14:textId="77777777" w:rsidR="00327B63" w:rsidRPr="00327B63" w:rsidRDefault="00327B63" w:rsidP="00327B63">
      <w:pPr>
        <w:rPr>
          <w:rStyle w:val="hgkelc"/>
        </w:rPr>
      </w:pPr>
      <w:r w:rsidRPr="00327B63">
        <w:rPr>
          <w:rStyle w:val="hgkelc"/>
        </w:rPr>
        <w:tab/>
      </w:r>
      <w:r w:rsidRPr="00327B63">
        <w:rPr>
          <w:rStyle w:val="hgkelc"/>
        </w:rPr>
        <w:tab/>
      </w:r>
      <w:r w:rsidRPr="00327B63">
        <w:rPr>
          <w:rStyle w:val="hgkelc"/>
        </w:rPr>
        <w:tab/>
        <w:t xml:space="preserve">return </w:t>
      </w:r>
      <w:proofErr w:type="spellStart"/>
      <w:r w:rsidRPr="00327B63">
        <w:rPr>
          <w:rStyle w:val="hgkelc"/>
        </w:rPr>
        <w:t>binary_search</w:t>
      </w:r>
      <w:proofErr w:type="spellEnd"/>
      <w:r w:rsidRPr="00327B63">
        <w:rPr>
          <w:rStyle w:val="hgkelc"/>
        </w:rPr>
        <w:t>(</w:t>
      </w:r>
      <w:proofErr w:type="spellStart"/>
      <w:r w:rsidRPr="00327B63">
        <w:rPr>
          <w:rStyle w:val="hgkelc"/>
        </w:rPr>
        <w:t>arr</w:t>
      </w:r>
      <w:proofErr w:type="spellEnd"/>
      <w:r w:rsidRPr="00327B63">
        <w:rPr>
          <w:rStyle w:val="hgkelc"/>
        </w:rPr>
        <w:t>, low, mid - 1, x)</w:t>
      </w:r>
    </w:p>
    <w:p w14:paraId="1971ABE9" w14:textId="77777777" w:rsidR="00327B63" w:rsidRPr="00327B63" w:rsidRDefault="00327B63" w:rsidP="00327B63">
      <w:pPr>
        <w:rPr>
          <w:rStyle w:val="hgkelc"/>
        </w:rPr>
      </w:pPr>
    </w:p>
    <w:p w14:paraId="38DCB9D3" w14:textId="77777777" w:rsidR="00327B63" w:rsidRPr="00327B63" w:rsidRDefault="00327B63" w:rsidP="00327B63">
      <w:pPr>
        <w:rPr>
          <w:rStyle w:val="hgkelc"/>
        </w:rPr>
      </w:pPr>
      <w:r w:rsidRPr="00327B63">
        <w:rPr>
          <w:rStyle w:val="hgkelc"/>
        </w:rPr>
        <w:tab/>
      </w:r>
      <w:r w:rsidRPr="00327B63">
        <w:rPr>
          <w:rStyle w:val="hgkelc"/>
        </w:rPr>
        <w:tab/>
        <w:t># Else the element can only be present in right subarray</w:t>
      </w:r>
    </w:p>
    <w:p w14:paraId="06D1A5A1" w14:textId="77777777" w:rsidR="00327B63" w:rsidRPr="00327B63" w:rsidRDefault="00327B63" w:rsidP="00327B63">
      <w:pPr>
        <w:rPr>
          <w:rStyle w:val="hgkelc"/>
        </w:rPr>
      </w:pPr>
      <w:r w:rsidRPr="00327B63">
        <w:rPr>
          <w:rStyle w:val="hgkelc"/>
        </w:rPr>
        <w:tab/>
      </w:r>
      <w:r w:rsidRPr="00327B63">
        <w:rPr>
          <w:rStyle w:val="hgkelc"/>
        </w:rPr>
        <w:tab/>
        <w:t>else:</w:t>
      </w:r>
    </w:p>
    <w:p w14:paraId="33CBBA07" w14:textId="77777777" w:rsidR="00327B63" w:rsidRPr="00327B63" w:rsidRDefault="00327B63" w:rsidP="00327B63">
      <w:pPr>
        <w:rPr>
          <w:rStyle w:val="hgkelc"/>
        </w:rPr>
      </w:pPr>
      <w:r w:rsidRPr="00327B63">
        <w:rPr>
          <w:rStyle w:val="hgkelc"/>
        </w:rPr>
        <w:tab/>
      </w:r>
      <w:r w:rsidRPr="00327B63">
        <w:rPr>
          <w:rStyle w:val="hgkelc"/>
        </w:rPr>
        <w:tab/>
      </w:r>
      <w:r w:rsidRPr="00327B63">
        <w:rPr>
          <w:rStyle w:val="hgkelc"/>
        </w:rPr>
        <w:tab/>
        <w:t xml:space="preserve">return </w:t>
      </w:r>
      <w:proofErr w:type="spellStart"/>
      <w:r w:rsidRPr="00327B63">
        <w:rPr>
          <w:rStyle w:val="hgkelc"/>
        </w:rPr>
        <w:t>binary_search</w:t>
      </w:r>
      <w:proofErr w:type="spellEnd"/>
      <w:r w:rsidRPr="00327B63">
        <w:rPr>
          <w:rStyle w:val="hgkelc"/>
        </w:rPr>
        <w:t>(</w:t>
      </w:r>
      <w:proofErr w:type="spellStart"/>
      <w:r w:rsidRPr="00327B63">
        <w:rPr>
          <w:rStyle w:val="hgkelc"/>
        </w:rPr>
        <w:t>arr</w:t>
      </w:r>
      <w:proofErr w:type="spellEnd"/>
      <w:r w:rsidRPr="00327B63">
        <w:rPr>
          <w:rStyle w:val="hgkelc"/>
        </w:rPr>
        <w:t>, mid + 1, high, x)</w:t>
      </w:r>
    </w:p>
    <w:p w14:paraId="29AC5C49" w14:textId="77777777" w:rsidR="00327B63" w:rsidRPr="00327B63" w:rsidRDefault="00327B63" w:rsidP="00327B63">
      <w:pPr>
        <w:rPr>
          <w:rStyle w:val="hgkelc"/>
        </w:rPr>
      </w:pPr>
    </w:p>
    <w:p w14:paraId="545D29C5" w14:textId="77777777" w:rsidR="00327B63" w:rsidRPr="00327B63" w:rsidRDefault="00327B63" w:rsidP="00327B63">
      <w:pPr>
        <w:rPr>
          <w:rStyle w:val="hgkelc"/>
        </w:rPr>
      </w:pPr>
      <w:r w:rsidRPr="00327B63">
        <w:rPr>
          <w:rStyle w:val="hgkelc"/>
        </w:rPr>
        <w:tab/>
        <w:t>else:</w:t>
      </w:r>
    </w:p>
    <w:p w14:paraId="15184ED3" w14:textId="77777777" w:rsidR="00327B63" w:rsidRPr="00327B63" w:rsidRDefault="00327B63" w:rsidP="00327B63">
      <w:pPr>
        <w:rPr>
          <w:rStyle w:val="hgkelc"/>
        </w:rPr>
      </w:pPr>
      <w:r w:rsidRPr="00327B63">
        <w:rPr>
          <w:rStyle w:val="hgkelc"/>
        </w:rPr>
        <w:tab/>
      </w:r>
      <w:r w:rsidRPr="00327B63">
        <w:rPr>
          <w:rStyle w:val="hgkelc"/>
        </w:rPr>
        <w:tab/>
        <w:t># Element is not present in the array</w:t>
      </w:r>
    </w:p>
    <w:p w14:paraId="6094A97A" w14:textId="77777777" w:rsidR="00327B63" w:rsidRPr="00327B63" w:rsidRDefault="00327B63" w:rsidP="00327B63">
      <w:pPr>
        <w:rPr>
          <w:rStyle w:val="hgkelc"/>
        </w:rPr>
      </w:pPr>
      <w:r w:rsidRPr="00327B63">
        <w:rPr>
          <w:rStyle w:val="hgkelc"/>
        </w:rPr>
        <w:tab/>
      </w:r>
      <w:r w:rsidRPr="00327B63">
        <w:rPr>
          <w:rStyle w:val="hgkelc"/>
        </w:rPr>
        <w:tab/>
        <w:t>return -1</w:t>
      </w:r>
    </w:p>
    <w:p w14:paraId="42368955" w14:textId="77777777" w:rsidR="00327B63" w:rsidRPr="00327B63" w:rsidRDefault="00327B63" w:rsidP="00327B63">
      <w:pPr>
        <w:rPr>
          <w:rStyle w:val="hgkelc"/>
        </w:rPr>
      </w:pPr>
    </w:p>
    <w:p w14:paraId="413F5DD1" w14:textId="77777777" w:rsidR="00327B63" w:rsidRPr="00327B63" w:rsidRDefault="00327B63" w:rsidP="00327B63">
      <w:pPr>
        <w:rPr>
          <w:rStyle w:val="hgkelc"/>
        </w:rPr>
      </w:pPr>
      <w:r w:rsidRPr="00327B63">
        <w:rPr>
          <w:rStyle w:val="hgkelc"/>
        </w:rPr>
        <w:t># Test array</w:t>
      </w:r>
    </w:p>
    <w:p w14:paraId="36FEEFE5" w14:textId="77777777" w:rsidR="00327B63" w:rsidRPr="00327B63" w:rsidRDefault="00327B63" w:rsidP="00327B63">
      <w:pPr>
        <w:rPr>
          <w:rStyle w:val="hgkelc"/>
        </w:rPr>
      </w:pPr>
      <w:proofErr w:type="spellStart"/>
      <w:r w:rsidRPr="00327B63">
        <w:rPr>
          <w:rStyle w:val="hgkelc"/>
        </w:rPr>
        <w:t>arr</w:t>
      </w:r>
      <w:proofErr w:type="spellEnd"/>
      <w:r w:rsidRPr="00327B63">
        <w:rPr>
          <w:rStyle w:val="hgkelc"/>
        </w:rPr>
        <w:t xml:space="preserve"> = [ 2, 3, 4, 10, 40 ]</w:t>
      </w:r>
    </w:p>
    <w:p w14:paraId="6D45FD47" w14:textId="77777777" w:rsidR="00327B63" w:rsidRPr="00327B63" w:rsidRDefault="00327B63" w:rsidP="00327B63">
      <w:pPr>
        <w:rPr>
          <w:rStyle w:val="hgkelc"/>
        </w:rPr>
      </w:pPr>
      <w:r w:rsidRPr="00327B63">
        <w:rPr>
          <w:rStyle w:val="hgkelc"/>
        </w:rPr>
        <w:t>x = 10</w:t>
      </w:r>
    </w:p>
    <w:p w14:paraId="31128BDF" w14:textId="77777777" w:rsidR="00327B63" w:rsidRPr="00327B63" w:rsidRDefault="00327B63" w:rsidP="00327B63">
      <w:pPr>
        <w:rPr>
          <w:rStyle w:val="hgkelc"/>
        </w:rPr>
      </w:pPr>
    </w:p>
    <w:p w14:paraId="2F8CC640" w14:textId="77777777" w:rsidR="00327B63" w:rsidRPr="00327B63" w:rsidRDefault="00327B63" w:rsidP="00327B63">
      <w:pPr>
        <w:rPr>
          <w:rStyle w:val="hgkelc"/>
        </w:rPr>
      </w:pPr>
      <w:r w:rsidRPr="00327B63">
        <w:rPr>
          <w:rStyle w:val="hgkelc"/>
        </w:rPr>
        <w:t># Function call</w:t>
      </w:r>
    </w:p>
    <w:p w14:paraId="469E4FBB" w14:textId="77777777" w:rsidR="00327B63" w:rsidRPr="00327B63" w:rsidRDefault="00327B63" w:rsidP="00327B63">
      <w:pPr>
        <w:rPr>
          <w:rStyle w:val="hgkelc"/>
        </w:rPr>
      </w:pPr>
      <w:r w:rsidRPr="00327B63">
        <w:rPr>
          <w:rStyle w:val="hgkelc"/>
        </w:rPr>
        <w:t xml:space="preserve">result = </w:t>
      </w:r>
      <w:proofErr w:type="spellStart"/>
      <w:r w:rsidRPr="00327B63">
        <w:rPr>
          <w:rStyle w:val="hgkelc"/>
        </w:rPr>
        <w:t>binary_search</w:t>
      </w:r>
      <w:proofErr w:type="spellEnd"/>
      <w:r w:rsidRPr="00327B63">
        <w:rPr>
          <w:rStyle w:val="hgkelc"/>
        </w:rPr>
        <w:t>(</w:t>
      </w:r>
      <w:proofErr w:type="spellStart"/>
      <w:r w:rsidRPr="00327B63">
        <w:rPr>
          <w:rStyle w:val="hgkelc"/>
        </w:rPr>
        <w:t>arr</w:t>
      </w:r>
      <w:proofErr w:type="spellEnd"/>
      <w:r w:rsidRPr="00327B63">
        <w:rPr>
          <w:rStyle w:val="hgkelc"/>
        </w:rPr>
        <w:t xml:space="preserve">, 0, </w:t>
      </w:r>
      <w:proofErr w:type="spellStart"/>
      <w:r w:rsidRPr="00327B63">
        <w:rPr>
          <w:rStyle w:val="hgkelc"/>
        </w:rPr>
        <w:t>len</w:t>
      </w:r>
      <w:proofErr w:type="spellEnd"/>
      <w:r w:rsidRPr="00327B63">
        <w:rPr>
          <w:rStyle w:val="hgkelc"/>
        </w:rPr>
        <w:t>(</w:t>
      </w:r>
      <w:proofErr w:type="spellStart"/>
      <w:r w:rsidRPr="00327B63">
        <w:rPr>
          <w:rStyle w:val="hgkelc"/>
        </w:rPr>
        <w:t>arr</w:t>
      </w:r>
      <w:proofErr w:type="spellEnd"/>
      <w:r w:rsidRPr="00327B63">
        <w:rPr>
          <w:rStyle w:val="hgkelc"/>
        </w:rPr>
        <w:t>)-1, x)</w:t>
      </w:r>
    </w:p>
    <w:p w14:paraId="4265818A" w14:textId="77777777" w:rsidR="00327B63" w:rsidRPr="00327B63" w:rsidRDefault="00327B63" w:rsidP="00327B63">
      <w:pPr>
        <w:rPr>
          <w:rStyle w:val="hgkelc"/>
        </w:rPr>
      </w:pPr>
    </w:p>
    <w:p w14:paraId="4B276559" w14:textId="77777777" w:rsidR="00327B63" w:rsidRPr="00327B63" w:rsidRDefault="00327B63" w:rsidP="00327B63">
      <w:pPr>
        <w:rPr>
          <w:rStyle w:val="hgkelc"/>
        </w:rPr>
      </w:pPr>
      <w:r w:rsidRPr="00327B63">
        <w:rPr>
          <w:rStyle w:val="hgkelc"/>
        </w:rPr>
        <w:t>if result != -1:</w:t>
      </w:r>
    </w:p>
    <w:p w14:paraId="4167D57C" w14:textId="77777777" w:rsidR="00327B63" w:rsidRPr="00327B63" w:rsidRDefault="00327B63" w:rsidP="00327B63">
      <w:pPr>
        <w:rPr>
          <w:rStyle w:val="hgkelc"/>
        </w:rPr>
      </w:pPr>
      <w:r w:rsidRPr="00327B63">
        <w:rPr>
          <w:rStyle w:val="hgkelc"/>
        </w:rPr>
        <w:tab/>
        <w:t>print("Element is present at index", str(result))</w:t>
      </w:r>
    </w:p>
    <w:p w14:paraId="4775BAD5" w14:textId="77777777" w:rsidR="00327B63" w:rsidRPr="00327B63" w:rsidRDefault="00327B63" w:rsidP="00327B63">
      <w:pPr>
        <w:rPr>
          <w:rStyle w:val="hgkelc"/>
        </w:rPr>
      </w:pPr>
      <w:r w:rsidRPr="00327B63">
        <w:rPr>
          <w:rStyle w:val="hgkelc"/>
        </w:rPr>
        <w:t>else:</w:t>
      </w:r>
    </w:p>
    <w:p w14:paraId="5B320620" w14:textId="23389A0F" w:rsidR="00327B63" w:rsidRDefault="00327B63" w:rsidP="00327B63">
      <w:pPr>
        <w:rPr>
          <w:rStyle w:val="hgkelc"/>
        </w:rPr>
      </w:pPr>
      <w:r w:rsidRPr="00327B63">
        <w:rPr>
          <w:rStyle w:val="hgkelc"/>
        </w:rPr>
        <w:tab/>
        <w:t>print("Element is not present in array")</w:t>
      </w:r>
    </w:p>
    <w:p w14:paraId="4D7AF555" w14:textId="4BEF435E" w:rsidR="00327B63" w:rsidRDefault="00327B63" w:rsidP="00327B63">
      <w:pPr>
        <w:rPr>
          <w:rStyle w:val="hgkelc"/>
        </w:rPr>
      </w:pPr>
    </w:p>
    <w:p w14:paraId="34F85214" w14:textId="77777777" w:rsidR="00327B63" w:rsidRDefault="00327B63" w:rsidP="00327B63">
      <w:pPr>
        <w:rPr>
          <w:rStyle w:val="hgkelc"/>
        </w:rPr>
      </w:pPr>
    </w:p>
    <w:p w14:paraId="2A64DA03" w14:textId="3D321AE4" w:rsidR="00327B63" w:rsidRDefault="00327B63" w:rsidP="00327B63">
      <w:pPr>
        <w:rPr>
          <w:rStyle w:val="hgkelc"/>
        </w:rPr>
      </w:pPr>
      <w:r>
        <w:rPr>
          <w:rStyle w:val="hgkelc"/>
        </w:rPr>
        <w:t>81) Bubble Sort?</w:t>
      </w:r>
    </w:p>
    <w:p w14:paraId="43594FEF" w14:textId="77777777" w:rsidR="00327B63" w:rsidRPr="00327B63" w:rsidRDefault="00327B63" w:rsidP="00327B63">
      <w:pPr>
        <w:rPr>
          <w:rStyle w:val="hgkelc"/>
        </w:rPr>
      </w:pPr>
      <w:r>
        <w:rPr>
          <w:rStyle w:val="hgkelc"/>
        </w:rPr>
        <w:t xml:space="preserve">Ans) </w:t>
      </w:r>
      <w:r w:rsidRPr="00327B63">
        <w:rPr>
          <w:rStyle w:val="hgkelc"/>
        </w:rPr>
        <w:t># Python program for implementation of Bubble Sort</w:t>
      </w:r>
    </w:p>
    <w:p w14:paraId="545C647B" w14:textId="77777777" w:rsidR="00327B63" w:rsidRPr="00327B63" w:rsidRDefault="00327B63" w:rsidP="00327B63">
      <w:pPr>
        <w:rPr>
          <w:rStyle w:val="hgkelc"/>
        </w:rPr>
      </w:pPr>
    </w:p>
    <w:p w14:paraId="7787A8A8" w14:textId="77777777" w:rsidR="00327B63" w:rsidRPr="00327B63" w:rsidRDefault="00327B63" w:rsidP="00327B63">
      <w:pPr>
        <w:rPr>
          <w:rStyle w:val="hgkelc"/>
        </w:rPr>
      </w:pPr>
      <w:r w:rsidRPr="00327B63">
        <w:rPr>
          <w:rStyle w:val="hgkelc"/>
        </w:rPr>
        <w:t xml:space="preserve">def </w:t>
      </w:r>
      <w:proofErr w:type="spellStart"/>
      <w:r w:rsidRPr="00327B63">
        <w:rPr>
          <w:rStyle w:val="hgkelc"/>
        </w:rPr>
        <w:t>bubbleSort</w:t>
      </w:r>
      <w:proofErr w:type="spellEnd"/>
      <w:r w:rsidRPr="00327B63">
        <w:rPr>
          <w:rStyle w:val="hgkelc"/>
        </w:rPr>
        <w:t>(</w:t>
      </w:r>
      <w:proofErr w:type="spellStart"/>
      <w:r w:rsidRPr="00327B63">
        <w:rPr>
          <w:rStyle w:val="hgkelc"/>
        </w:rPr>
        <w:t>arr</w:t>
      </w:r>
      <w:proofErr w:type="spellEnd"/>
      <w:r w:rsidRPr="00327B63">
        <w:rPr>
          <w:rStyle w:val="hgkelc"/>
        </w:rPr>
        <w:t>):</w:t>
      </w:r>
    </w:p>
    <w:p w14:paraId="2A5E3D67" w14:textId="77777777" w:rsidR="00327B63" w:rsidRPr="00327B63" w:rsidRDefault="00327B63" w:rsidP="00327B63">
      <w:pPr>
        <w:rPr>
          <w:rStyle w:val="hgkelc"/>
        </w:rPr>
      </w:pPr>
      <w:r w:rsidRPr="00327B63">
        <w:rPr>
          <w:rStyle w:val="hgkelc"/>
        </w:rPr>
        <w:tab/>
        <w:t xml:space="preserve">n = </w:t>
      </w:r>
      <w:proofErr w:type="spellStart"/>
      <w:r w:rsidRPr="00327B63">
        <w:rPr>
          <w:rStyle w:val="hgkelc"/>
        </w:rPr>
        <w:t>len</w:t>
      </w:r>
      <w:proofErr w:type="spellEnd"/>
      <w:r w:rsidRPr="00327B63">
        <w:rPr>
          <w:rStyle w:val="hgkelc"/>
        </w:rPr>
        <w:t>(</w:t>
      </w:r>
      <w:proofErr w:type="spellStart"/>
      <w:r w:rsidRPr="00327B63">
        <w:rPr>
          <w:rStyle w:val="hgkelc"/>
        </w:rPr>
        <w:t>arr</w:t>
      </w:r>
      <w:proofErr w:type="spellEnd"/>
      <w:r w:rsidRPr="00327B63">
        <w:rPr>
          <w:rStyle w:val="hgkelc"/>
        </w:rPr>
        <w:t>)</w:t>
      </w:r>
    </w:p>
    <w:p w14:paraId="7C66625E" w14:textId="77777777" w:rsidR="00327B63" w:rsidRPr="00327B63" w:rsidRDefault="00327B63" w:rsidP="00327B63">
      <w:pPr>
        <w:rPr>
          <w:rStyle w:val="hgkelc"/>
        </w:rPr>
      </w:pPr>
    </w:p>
    <w:p w14:paraId="7ED8BB10" w14:textId="77777777" w:rsidR="00327B63" w:rsidRPr="00327B63" w:rsidRDefault="00327B63" w:rsidP="00327B63">
      <w:pPr>
        <w:rPr>
          <w:rStyle w:val="hgkelc"/>
        </w:rPr>
      </w:pPr>
      <w:r w:rsidRPr="00327B63">
        <w:rPr>
          <w:rStyle w:val="hgkelc"/>
        </w:rPr>
        <w:tab/>
        <w:t># Traverse through all array elements</w:t>
      </w:r>
    </w:p>
    <w:p w14:paraId="5B8D4C06" w14:textId="77777777" w:rsidR="00327B63" w:rsidRPr="00327B63" w:rsidRDefault="00327B63" w:rsidP="00327B63">
      <w:pPr>
        <w:rPr>
          <w:rStyle w:val="hgkelc"/>
        </w:rPr>
      </w:pPr>
      <w:r w:rsidRPr="00327B63">
        <w:rPr>
          <w:rStyle w:val="hgkelc"/>
        </w:rPr>
        <w:tab/>
        <w:t xml:space="preserve">for </w:t>
      </w:r>
      <w:proofErr w:type="spellStart"/>
      <w:r w:rsidRPr="00327B63">
        <w:rPr>
          <w:rStyle w:val="hgkelc"/>
        </w:rPr>
        <w:t>i</w:t>
      </w:r>
      <w:proofErr w:type="spellEnd"/>
      <w:r w:rsidRPr="00327B63">
        <w:rPr>
          <w:rStyle w:val="hgkelc"/>
        </w:rPr>
        <w:t xml:space="preserve"> in range(n-1):</w:t>
      </w:r>
    </w:p>
    <w:p w14:paraId="56AA5BB8" w14:textId="77777777" w:rsidR="00327B63" w:rsidRPr="00327B63" w:rsidRDefault="00327B63" w:rsidP="00327B63">
      <w:pPr>
        <w:rPr>
          <w:rStyle w:val="hgkelc"/>
        </w:rPr>
      </w:pPr>
      <w:r w:rsidRPr="00327B63">
        <w:rPr>
          <w:rStyle w:val="hgkelc"/>
        </w:rPr>
        <w:tab/>
        <w:t># range(n) also work but outer loop will repeat one time more than needed.</w:t>
      </w:r>
    </w:p>
    <w:p w14:paraId="608D7E01" w14:textId="77777777" w:rsidR="00327B63" w:rsidRPr="00327B63" w:rsidRDefault="00327B63" w:rsidP="00327B63">
      <w:pPr>
        <w:rPr>
          <w:rStyle w:val="hgkelc"/>
        </w:rPr>
      </w:pPr>
    </w:p>
    <w:p w14:paraId="2F27D63D" w14:textId="77777777" w:rsidR="00327B63" w:rsidRPr="00327B63" w:rsidRDefault="00327B63" w:rsidP="00327B63">
      <w:pPr>
        <w:rPr>
          <w:rStyle w:val="hgkelc"/>
        </w:rPr>
      </w:pPr>
      <w:r w:rsidRPr="00327B63">
        <w:rPr>
          <w:rStyle w:val="hgkelc"/>
        </w:rPr>
        <w:tab/>
      </w:r>
      <w:r w:rsidRPr="00327B63">
        <w:rPr>
          <w:rStyle w:val="hgkelc"/>
        </w:rPr>
        <w:tab/>
        <w:t xml:space="preserve"># Last </w:t>
      </w:r>
      <w:proofErr w:type="spellStart"/>
      <w:r w:rsidRPr="00327B63">
        <w:rPr>
          <w:rStyle w:val="hgkelc"/>
        </w:rPr>
        <w:t>i</w:t>
      </w:r>
      <w:proofErr w:type="spellEnd"/>
      <w:r w:rsidRPr="00327B63">
        <w:rPr>
          <w:rStyle w:val="hgkelc"/>
        </w:rPr>
        <w:t xml:space="preserve"> elements are already in place</w:t>
      </w:r>
    </w:p>
    <w:p w14:paraId="2652AEE3" w14:textId="77777777" w:rsidR="00327B63" w:rsidRPr="00327B63" w:rsidRDefault="00327B63" w:rsidP="00327B63">
      <w:pPr>
        <w:rPr>
          <w:rStyle w:val="hgkelc"/>
        </w:rPr>
      </w:pPr>
      <w:r w:rsidRPr="00327B63">
        <w:rPr>
          <w:rStyle w:val="hgkelc"/>
        </w:rPr>
        <w:tab/>
      </w:r>
      <w:r w:rsidRPr="00327B63">
        <w:rPr>
          <w:rStyle w:val="hgkelc"/>
        </w:rPr>
        <w:tab/>
        <w:t>for j in range(0, n-i-1):</w:t>
      </w:r>
    </w:p>
    <w:p w14:paraId="4D0C144E" w14:textId="77777777" w:rsidR="00327B63" w:rsidRPr="00327B63" w:rsidRDefault="00327B63" w:rsidP="00327B63">
      <w:pPr>
        <w:rPr>
          <w:rStyle w:val="hgkelc"/>
        </w:rPr>
      </w:pPr>
    </w:p>
    <w:p w14:paraId="6373C602" w14:textId="77777777" w:rsidR="00327B63" w:rsidRPr="00327B63" w:rsidRDefault="00327B63" w:rsidP="00327B63">
      <w:pPr>
        <w:rPr>
          <w:rStyle w:val="hgkelc"/>
        </w:rPr>
      </w:pPr>
      <w:r w:rsidRPr="00327B63">
        <w:rPr>
          <w:rStyle w:val="hgkelc"/>
        </w:rPr>
        <w:tab/>
      </w:r>
      <w:r w:rsidRPr="00327B63">
        <w:rPr>
          <w:rStyle w:val="hgkelc"/>
        </w:rPr>
        <w:tab/>
      </w:r>
      <w:r w:rsidRPr="00327B63">
        <w:rPr>
          <w:rStyle w:val="hgkelc"/>
        </w:rPr>
        <w:tab/>
        <w:t># traverse the array from 0 to n-i-1</w:t>
      </w:r>
    </w:p>
    <w:p w14:paraId="6B80141D" w14:textId="77777777" w:rsidR="00327B63" w:rsidRPr="00327B63" w:rsidRDefault="00327B63" w:rsidP="00327B63">
      <w:pPr>
        <w:rPr>
          <w:rStyle w:val="hgkelc"/>
        </w:rPr>
      </w:pPr>
      <w:r w:rsidRPr="00327B63">
        <w:rPr>
          <w:rStyle w:val="hgkelc"/>
        </w:rPr>
        <w:tab/>
      </w:r>
      <w:r w:rsidRPr="00327B63">
        <w:rPr>
          <w:rStyle w:val="hgkelc"/>
        </w:rPr>
        <w:tab/>
      </w:r>
      <w:r w:rsidRPr="00327B63">
        <w:rPr>
          <w:rStyle w:val="hgkelc"/>
        </w:rPr>
        <w:tab/>
        <w:t># Swap if the element found is greater</w:t>
      </w:r>
    </w:p>
    <w:p w14:paraId="2B909120" w14:textId="77777777" w:rsidR="00327B63" w:rsidRPr="00327B63" w:rsidRDefault="00327B63" w:rsidP="00327B63">
      <w:pPr>
        <w:rPr>
          <w:rStyle w:val="hgkelc"/>
        </w:rPr>
      </w:pPr>
      <w:r w:rsidRPr="00327B63">
        <w:rPr>
          <w:rStyle w:val="hgkelc"/>
        </w:rPr>
        <w:tab/>
      </w:r>
      <w:r w:rsidRPr="00327B63">
        <w:rPr>
          <w:rStyle w:val="hgkelc"/>
        </w:rPr>
        <w:tab/>
      </w:r>
      <w:r w:rsidRPr="00327B63">
        <w:rPr>
          <w:rStyle w:val="hgkelc"/>
        </w:rPr>
        <w:tab/>
        <w:t># than the next element</w:t>
      </w:r>
    </w:p>
    <w:p w14:paraId="641C4460" w14:textId="77777777" w:rsidR="00327B63" w:rsidRPr="00327B63" w:rsidRDefault="00327B63" w:rsidP="00327B63">
      <w:pPr>
        <w:rPr>
          <w:rStyle w:val="hgkelc"/>
        </w:rPr>
      </w:pPr>
      <w:r w:rsidRPr="00327B63">
        <w:rPr>
          <w:rStyle w:val="hgkelc"/>
        </w:rPr>
        <w:tab/>
      </w:r>
      <w:r w:rsidRPr="00327B63">
        <w:rPr>
          <w:rStyle w:val="hgkelc"/>
        </w:rPr>
        <w:tab/>
      </w:r>
      <w:r w:rsidRPr="00327B63">
        <w:rPr>
          <w:rStyle w:val="hgkelc"/>
        </w:rPr>
        <w:tab/>
        <w:t xml:space="preserve">if </w:t>
      </w:r>
      <w:proofErr w:type="spellStart"/>
      <w:r w:rsidRPr="00327B63">
        <w:rPr>
          <w:rStyle w:val="hgkelc"/>
        </w:rPr>
        <w:t>arr</w:t>
      </w:r>
      <w:proofErr w:type="spellEnd"/>
      <w:r w:rsidRPr="00327B63">
        <w:rPr>
          <w:rStyle w:val="hgkelc"/>
        </w:rPr>
        <w:t xml:space="preserve">[j] &gt; </w:t>
      </w:r>
      <w:proofErr w:type="spellStart"/>
      <w:r w:rsidRPr="00327B63">
        <w:rPr>
          <w:rStyle w:val="hgkelc"/>
        </w:rPr>
        <w:t>arr</w:t>
      </w:r>
      <w:proofErr w:type="spellEnd"/>
      <w:r w:rsidRPr="00327B63">
        <w:rPr>
          <w:rStyle w:val="hgkelc"/>
        </w:rPr>
        <w:t>[j + 1] :</w:t>
      </w:r>
    </w:p>
    <w:p w14:paraId="2B780938" w14:textId="77777777" w:rsidR="00327B63" w:rsidRPr="00327B63" w:rsidRDefault="00327B63" w:rsidP="00327B63">
      <w:pPr>
        <w:rPr>
          <w:rStyle w:val="hgkelc"/>
        </w:rPr>
      </w:pPr>
      <w:r w:rsidRPr="00327B63">
        <w:rPr>
          <w:rStyle w:val="hgkelc"/>
        </w:rPr>
        <w:tab/>
      </w:r>
      <w:r w:rsidRPr="00327B63">
        <w:rPr>
          <w:rStyle w:val="hgkelc"/>
        </w:rPr>
        <w:tab/>
      </w:r>
      <w:r w:rsidRPr="00327B63">
        <w:rPr>
          <w:rStyle w:val="hgkelc"/>
        </w:rPr>
        <w:tab/>
      </w:r>
      <w:r w:rsidRPr="00327B63">
        <w:rPr>
          <w:rStyle w:val="hgkelc"/>
        </w:rPr>
        <w:tab/>
      </w:r>
      <w:proofErr w:type="spellStart"/>
      <w:r w:rsidRPr="00327B63">
        <w:rPr>
          <w:rStyle w:val="hgkelc"/>
        </w:rPr>
        <w:t>arr</w:t>
      </w:r>
      <w:proofErr w:type="spellEnd"/>
      <w:r w:rsidRPr="00327B63">
        <w:rPr>
          <w:rStyle w:val="hgkelc"/>
        </w:rPr>
        <w:t xml:space="preserve">[j], </w:t>
      </w:r>
      <w:proofErr w:type="spellStart"/>
      <w:r w:rsidRPr="00327B63">
        <w:rPr>
          <w:rStyle w:val="hgkelc"/>
        </w:rPr>
        <w:t>arr</w:t>
      </w:r>
      <w:proofErr w:type="spellEnd"/>
      <w:r w:rsidRPr="00327B63">
        <w:rPr>
          <w:rStyle w:val="hgkelc"/>
        </w:rPr>
        <w:t xml:space="preserve">[j + 1] = </w:t>
      </w:r>
      <w:proofErr w:type="spellStart"/>
      <w:r w:rsidRPr="00327B63">
        <w:rPr>
          <w:rStyle w:val="hgkelc"/>
        </w:rPr>
        <w:t>arr</w:t>
      </w:r>
      <w:proofErr w:type="spellEnd"/>
      <w:r w:rsidRPr="00327B63">
        <w:rPr>
          <w:rStyle w:val="hgkelc"/>
        </w:rPr>
        <w:t xml:space="preserve">[j + 1], </w:t>
      </w:r>
      <w:proofErr w:type="spellStart"/>
      <w:r w:rsidRPr="00327B63">
        <w:rPr>
          <w:rStyle w:val="hgkelc"/>
        </w:rPr>
        <w:t>arr</w:t>
      </w:r>
      <w:proofErr w:type="spellEnd"/>
      <w:r w:rsidRPr="00327B63">
        <w:rPr>
          <w:rStyle w:val="hgkelc"/>
        </w:rPr>
        <w:t>[j]</w:t>
      </w:r>
    </w:p>
    <w:p w14:paraId="370663DD" w14:textId="77777777" w:rsidR="00327B63" w:rsidRPr="00327B63" w:rsidRDefault="00327B63" w:rsidP="00327B63">
      <w:pPr>
        <w:rPr>
          <w:rStyle w:val="hgkelc"/>
        </w:rPr>
      </w:pPr>
    </w:p>
    <w:p w14:paraId="0B31E9CF" w14:textId="77777777" w:rsidR="00327B63" w:rsidRPr="00327B63" w:rsidRDefault="00327B63" w:rsidP="00327B63">
      <w:pPr>
        <w:rPr>
          <w:rStyle w:val="hgkelc"/>
        </w:rPr>
      </w:pPr>
      <w:r w:rsidRPr="00327B63">
        <w:rPr>
          <w:rStyle w:val="hgkelc"/>
        </w:rPr>
        <w:t># Driver code to test above</w:t>
      </w:r>
    </w:p>
    <w:p w14:paraId="14E3597B" w14:textId="77777777" w:rsidR="00327B63" w:rsidRPr="00327B63" w:rsidRDefault="00327B63" w:rsidP="00327B63">
      <w:pPr>
        <w:rPr>
          <w:rStyle w:val="hgkelc"/>
        </w:rPr>
      </w:pPr>
      <w:proofErr w:type="spellStart"/>
      <w:r w:rsidRPr="00327B63">
        <w:rPr>
          <w:rStyle w:val="hgkelc"/>
        </w:rPr>
        <w:t>arr</w:t>
      </w:r>
      <w:proofErr w:type="spellEnd"/>
      <w:r w:rsidRPr="00327B63">
        <w:rPr>
          <w:rStyle w:val="hgkelc"/>
        </w:rPr>
        <w:t xml:space="preserve"> = [64, 34, 25, 12, 22, 11, 90]</w:t>
      </w:r>
    </w:p>
    <w:p w14:paraId="70EC8EC2" w14:textId="77777777" w:rsidR="00327B63" w:rsidRPr="00327B63" w:rsidRDefault="00327B63" w:rsidP="00327B63">
      <w:pPr>
        <w:rPr>
          <w:rStyle w:val="hgkelc"/>
        </w:rPr>
      </w:pPr>
    </w:p>
    <w:p w14:paraId="3E2DA8D4" w14:textId="77777777" w:rsidR="00327B63" w:rsidRPr="00327B63" w:rsidRDefault="00327B63" w:rsidP="00327B63">
      <w:pPr>
        <w:rPr>
          <w:rStyle w:val="hgkelc"/>
        </w:rPr>
      </w:pPr>
      <w:proofErr w:type="spellStart"/>
      <w:r w:rsidRPr="00327B63">
        <w:rPr>
          <w:rStyle w:val="hgkelc"/>
        </w:rPr>
        <w:t>bubbleSort</w:t>
      </w:r>
      <w:proofErr w:type="spellEnd"/>
      <w:r w:rsidRPr="00327B63">
        <w:rPr>
          <w:rStyle w:val="hgkelc"/>
        </w:rPr>
        <w:t>(</w:t>
      </w:r>
      <w:proofErr w:type="spellStart"/>
      <w:r w:rsidRPr="00327B63">
        <w:rPr>
          <w:rStyle w:val="hgkelc"/>
        </w:rPr>
        <w:t>arr</w:t>
      </w:r>
      <w:proofErr w:type="spellEnd"/>
      <w:r w:rsidRPr="00327B63">
        <w:rPr>
          <w:rStyle w:val="hgkelc"/>
        </w:rPr>
        <w:t>)</w:t>
      </w:r>
    </w:p>
    <w:p w14:paraId="78B2ACB2" w14:textId="77777777" w:rsidR="00327B63" w:rsidRPr="00327B63" w:rsidRDefault="00327B63" w:rsidP="00327B63">
      <w:pPr>
        <w:rPr>
          <w:rStyle w:val="hgkelc"/>
        </w:rPr>
      </w:pPr>
    </w:p>
    <w:p w14:paraId="79982724" w14:textId="77777777" w:rsidR="00327B63" w:rsidRPr="00327B63" w:rsidRDefault="00327B63" w:rsidP="00327B63">
      <w:pPr>
        <w:rPr>
          <w:rStyle w:val="hgkelc"/>
        </w:rPr>
      </w:pPr>
      <w:r w:rsidRPr="00327B63">
        <w:rPr>
          <w:rStyle w:val="hgkelc"/>
        </w:rPr>
        <w:t>print ("Sorted array is:")</w:t>
      </w:r>
    </w:p>
    <w:p w14:paraId="5D22814B" w14:textId="77777777" w:rsidR="00327B63" w:rsidRPr="00327B63" w:rsidRDefault="00327B63" w:rsidP="00327B63">
      <w:pPr>
        <w:rPr>
          <w:rStyle w:val="hgkelc"/>
        </w:rPr>
      </w:pPr>
      <w:r w:rsidRPr="00327B63">
        <w:rPr>
          <w:rStyle w:val="hgkelc"/>
        </w:rPr>
        <w:t xml:space="preserve">for </w:t>
      </w:r>
      <w:proofErr w:type="spellStart"/>
      <w:r w:rsidRPr="00327B63">
        <w:rPr>
          <w:rStyle w:val="hgkelc"/>
        </w:rPr>
        <w:t>i</w:t>
      </w:r>
      <w:proofErr w:type="spellEnd"/>
      <w:r w:rsidRPr="00327B63">
        <w:rPr>
          <w:rStyle w:val="hgkelc"/>
        </w:rPr>
        <w:t xml:space="preserve"> in range(</w:t>
      </w:r>
      <w:proofErr w:type="spellStart"/>
      <w:r w:rsidRPr="00327B63">
        <w:rPr>
          <w:rStyle w:val="hgkelc"/>
        </w:rPr>
        <w:t>len</w:t>
      </w:r>
      <w:proofErr w:type="spellEnd"/>
      <w:r w:rsidRPr="00327B63">
        <w:rPr>
          <w:rStyle w:val="hgkelc"/>
        </w:rPr>
        <w:t>(</w:t>
      </w:r>
      <w:proofErr w:type="spellStart"/>
      <w:r w:rsidRPr="00327B63">
        <w:rPr>
          <w:rStyle w:val="hgkelc"/>
        </w:rPr>
        <w:t>arr</w:t>
      </w:r>
      <w:proofErr w:type="spellEnd"/>
      <w:r w:rsidRPr="00327B63">
        <w:rPr>
          <w:rStyle w:val="hgkelc"/>
        </w:rPr>
        <w:t>)):</w:t>
      </w:r>
    </w:p>
    <w:p w14:paraId="463E7EE9" w14:textId="0FC705C5" w:rsidR="00327B63" w:rsidRDefault="00327B63" w:rsidP="00327B63">
      <w:pPr>
        <w:rPr>
          <w:rStyle w:val="hgkelc"/>
        </w:rPr>
      </w:pPr>
      <w:r w:rsidRPr="00327B63">
        <w:rPr>
          <w:rStyle w:val="hgkelc"/>
        </w:rPr>
        <w:tab/>
        <w:t xml:space="preserve">print ("% d" % </w:t>
      </w:r>
      <w:proofErr w:type="spellStart"/>
      <w:r w:rsidRPr="00327B63">
        <w:rPr>
          <w:rStyle w:val="hgkelc"/>
        </w:rPr>
        <w:t>arr</w:t>
      </w:r>
      <w:proofErr w:type="spellEnd"/>
      <w:r w:rsidRPr="00327B63">
        <w:rPr>
          <w:rStyle w:val="hgkelc"/>
        </w:rPr>
        <w:t>[</w:t>
      </w:r>
      <w:proofErr w:type="spellStart"/>
      <w:r w:rsidRPr="00327B63">
        <w:rPr>
          <w:rStyle w:val="hgkelc"/>
        </w:rPr>
        <w:t>i</w:t>
      </w:r>
      <w:proofErr w:type="spellEnd"/>
      <w:r w:rsidRPr="00327B63">
        <w:rPr>
          <w:rStyle w:val="hgkelc"/>
        </w:rPr>
        <w:t>]),</w:t>
      </w:r>
    </w:p>
    <w:p w14:paraId="7E389378" w14:textId="713776CD" w:rsidR="003C0CC1" w:rsidRPr="00333593" w:rsidRDefault="003C0CC1" w:rsidP="00B6042D">
      <w:pPr>
        <w:rPr>
          <w:rFonts w:ascii="Times New Roman" w:eastAsia="Times New Roman" w:hAnsi="Times New Roman" w:cs="Times New Roman"/>
          <w:sz w:val="32"/>
          <w:szCs w:val="32"/>
          <w:lang w:val="en-IN" w:eastAsia="en-IN" w:bidi="te-IN"/>
        </w:rPr>
      </w:pPr>
      <w:r>
        <w:rPr>
          <w:rFonts w:ascii="Times New Roman" w:eastAsia="Times New Roman" w:hAnsi="Times New Roman" w:cs="Times New Roman"/>
          <w:sz w:val="32"/>
          <w:szCs w:val="32"/>
          <w:lang w:val="en-IN" w:eastAsia="en-IN" w:bidi="te-IN"/>
        </w:rPr>
        <w:t xml:space="preserve"> </w:t>
      </w:r>
    </w:p>
    <w:sectPr w:rsidR="003C0CC1" w:rsidRPr="00333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ileron Black">
    <w:panose1 w:val="00000A00000000000000"/>
    <w:charset w:val="00"/>
    <w:family w:val="modern"/>
    <w:notTrueType/>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5D2E66"/>
    <w:multiLevelType w:val="multilevel"/>
    <w:tmpl w:val="7438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7C561D"/>
    <w:multiLevelType w:val="hybridMultilevel"/>
    <w:tmpl w:val="90B86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9D2BFA"/>
    <w:multiLevelType w:val="multilevel"/>
    <w:tmpl w:val="976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2F0256"/>
    <w:multiLevelType w:val="multilevel"/>
    <w:tmpl w:val="B644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683ED0"/>
    <w:multiLevelType w:val="multilevel"/>
    <w:tmpl w:val="CF44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0"/>
  </w:num>
  <w:num w:numId="4">
    <w:abstractNumId w:val="25"/>
  </w:num>
  <w:num w:numId="5">
    <w:abstractNumId w:val="14"/>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2"/>
  </w:num>
  <w:num w:numId="23">
    <w:abstractNumId w:val="27"/>
  </w:num>
  <w:num w:numId="24">
    <w:abstractNumId w:val="15"/>
  </w:num>
  <w:num w:numId="25">
    <w:abstractNumId w:val="23"/>
  </w:num>
  <w:num w:numId="26">
    <w:abstractNumId w:val="11"/>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CE"/>
    <w:rsid w:val="00001A8E"/>
    <w:rsid w:val="0002524C"/>
    <w:rsid w:val="00052B21"/>
    <w:rsid w:val="000D6CE1"/>
    <w:rsid w:val="001017C7"/>
    <w:rsid w:val="00114F46"/>
    <w:rsid w:val="001417CE"/>
    <w:rsid w:val="00146295"/>
    <w:rsid w:val="001858CC"/>
    <w:rsid w:val="0018747C"/>
    <w:rsid w:val="001B3F1C"/>
    <w:rsid w:val="001D2473"/>
    <w:rsid w:val="0022335B"/>
    <w:rsid w:val="002319EC"/>
    <w:rsid w:val="00231CEA"/>
    <w:rsid w:val="00253C8A"/>
    <w:rsid w:val="002C0D19"/>
    <w:rsid w:val="002F0716"/>
    <w:rsid w:val="00327B63"/>
    <w:rsid w:val="00333593"/>
    <w:rsid w:val="003340A5"/>
    <w:rsid w:val="00395268"/>
    <w:rsid w:val="003C0CC1"/>
    <w:rsid w:val="003E5013"/>
    <w:rsid w:val="003F7529"/>
    <w:rsid w:val="00440B00"/>
    <w:rsid w:val="004C39A7"/>
    <w:rsid w:val="004C4529"/>
    <w:rsid w:val="005405EF"/>
    <w:rsid w:val="00547B49"/>
    <w:rsid w:val="005F3008"/>
    <w:rsid w:val="00645252"/>
    <w:rsid w:val="006A79EA"/>
    <w:rsid w:val="006D3D74"/>
    <w:rsid w:val="007F5804"/>
    <w:rsid w:val="007F7378"/>
    <w:rsid w:val="0083569A"/>
    <w:rsid w:val="008C434E"/>
    <w:rsid w:val="009036F5"/>
    <w:rsid w:val="00932341"/>
    <w:rsid w:val="00956DB6"/>
    <w:rsid w:val="00976282"/>
    <w:rsid w:val="009F7580"/>
    <w:rsid w:val="00A06732"/>
    <w:rsid w:val="00A675A5"/>
    <w:rsid w:val="00A9204E"/>
    <w:rsid w:val="00B004B9"/>
    <w:rsid w:val="00B6042D"/>
    <w:rsid w:val="00BC4537"/>
    <w:rsid w:val="00C06D43"/>
    <w:rsid w:val="00C07592"/>
    <w:rsid w:val="00C71C2E"/>
    <w:rsid w:val="00C83DED"/>
    <w:rsid w:val="00CE63D2"/>
    <w:rsid w:val="00D32D9B"/>
    <w:rsid w:val="00D936FB"/>
    <w:rsid w:val="00DA3552"/>
    <w:rsid w:val="00DA7E40"/>
    <w:rsid w:val="00E22186"/>
    <w:rsid w:val="00E45924"/>
    <w:rsid w:val="00F116CB"/>
    <w:rsid w:val="00F84F3A"/>
    <w:rsid w:val="00F97E00"/>
    <w:rsid w:val="00FA155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65A6"/>
  <w15:chartTrackingRefBased/>
  <w15:docId w15:val="{865CCFBC-446D-426B-BC83-BEF8F778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417CE"/>
    <w:pPr>
      <w:ind w:left="720"/>
      <w:contextualSpacing/>
    </w:pPr>
  </w:style>
  <w:style w:type="character" w:customStyle="1" w:styleId="hgkelc">
    <w:name w:val="hgkelc"/>
    <w:basedOn w:val="DefaultParagraphFont"/>
    <w:rsid w:val="00F84F3A"/>
  </w:style>
  <w:style w:type="character" w:styleId="UnresolvedMention">
    <w:name w:val="Unresolved Mention"/>
    <w:basedOn w:val="DefaultParagraphFont"/>
    <w:uiPriority w:val="99"/>
    <w:semiHidden/>
    <w:unhideWhenUsed/>
    <w:rsid w:val="001B3F1C"/>
    <w:rPr>
      <w:color w:val="605E5C"/>
      <w:shd w:val="clear" w:color="auto" w:fill="E1DFDD"/>
    </w:rPr>
  </w:style>
  <w:style w:type="paragraph" w:customStyle="1" w:styleId="trt0xe">
    <w:name w:val="trt0xe"/>
    <w:basedOn w:val="Normal"/>
    <w:rsid w:val="00FA155E"/>
    <w:pPr>
      <w:spacing w:before="100" w:beforeAutospacing="1" w:after="100" w:afterAutospacing="1"/>
    </w:pPr>
    <w:rPr>
      <w:rFonts w:ascii="Times New Roman" w:eastAsia="Times New Roman" w:hAnsi="Times New Roman" w:cs="Times New Roman"/>
      <w:sz w:val="24"/>
      <w:szCs w:val="24"/>
      <w:lang w:val="en-IN" w:eastAsia="en-IN" w:bidi="te-IN"/>
    </w:rPr>
  </w:style>
  <w:style w:type="paragraph" w:styleId="NormalWeb">
    <w:name w:val="Normal (Web)"/>
    <w:basedOn w:val="Normal"/>
    <w:uiPriority w:val="99"/>
    <w:semiHidden/>
    <w:unhideWhenUsed/>
    <w:rsid w:val="00C06D43"/>
    <w:pPr>
      <w:spacing w:before="100" w:beforeAutospacing="1" w:after="100" w:afterAutospacing="1"/>
    </w:pPr>
    <w:rPr>
      <w:rFonts w:ascii="Times New Roman" w:eastAsia="Times New Roman" w:hAnsi="Times New Roman" w:cs="Times New Roman"/>
      <w:sz w:val="24"/>
      <w:szCs w:val="24"/>
      <w:lang w:val="en-IN" w:eastAsia="en-IN" w:bidi="te-IN"/>
    </w:rPr>
  </w:style>
  <w:style w:type="character" w:customStyle="1" w:styleId="hscoswrapper">
    <w:name w:val="hs_cos_wrapper"/>
    <w:basedOn w:val="DefaultParagraphFont"/>
    <w:rsid w:val="005405EF"/>
  </w:style>
  <w:style w:type="paragraph" w:customStyle="1" w:styleId="alt">
    <w:name w:val="alt"/>
    <w:basedOn w:val="Normal"/>
    <w:rsid w:val="001017C7"/>
    <w:pPr>
      <w:spacing w:before="100" w:beforeAutospacing="1" w:after="100" w:afterAutospacing="1"/>
    </w:pPr>
    <w:rPr>
      <w:rFonts w:ascii="Times New Roman" w:eastAsia="Times New Roman" w:hAnsi="Times New Roman" w:cs="Times New Roman"/>
      <w:sz w:val="24"/>
      <w:szCs w:val="24"/>
      <w:lang w:val="en-IN" w:eastAsia="en-IN" w:bidi="te-IN"/>
    </w:rPr>
  </w:style>
  <w:style w:type="character" w:customStyle="1" w:styleId="keyword">
    <w:name w:val="keyword"/>
    <w:basedOn w:val="DefaultParagraphFont"/>
    <w:rsid w:val="001017C7"/>
  </w:style>
  <w:style w:type="character" w:customStyle="1" w:styleId="string">
    <w:name w:val="string"/>
    <w:basedOn w:val="DefaultParagraphFont"/>
    <w:rsid w:val="001017C7"/>
  </w:style>
  <w:style w:type="character" w:customStyle="1" w:styleId="number">
    <w:name w:val="number"/>
    <w:basedOn w:val="DefaultParagraphFont"/>
    <w:rsid w:val="001017C7"/>
  </w:style>
  <w:style w:type="character" w:customStyle="1" w:styleId="hljs-meta">
    <w:name w:val="hljs-meta"/>
    <w:basedOn w:val="DefaultParagraphFont"/>
    <w:rsid w:val="0002524C"/>
  </w:style>
  <w:style w:type="character" w:customStyle="1" w:styleId="hljs-meta-keyword">
    <w:name w:val="hljs-meta-keyword"/>
    <w:basedOn w:val="DefaultParagraphFont"/>
    <w:rsid w:val="0002524C"/>
  </w:style>
  <w:style w:type="character" w:customStyle="1" w:styleId="hljs-meta-string">
    <w:name w:val="hljs-meta-string"/>
    <w:basedOn w:val="DefaultParagraphFont"/>
    <w:rsid w:val="0002524C"/>
  </w:style>
  <w:style w:type="character" w:customStyle="1" w:styleId="hljs-keyword">
    <w:name w:val="hljs-keyword"/>
    <w:basedOn w:val="DefaultParagraphFont"/>
    <w:rsid w:val="0002524C"/>
  </w:style>
  <w:style w:type="character" w:customStyle="1" w:styleId="hljs-builtin">
    <w:name w:val="hljs-built_in"/>
    <w:basedOn w:val="DefaultParagraphFont"/>
    <w:rsid w:val="0002524C"/>
  </w:style>
  <w:style w:type="character" w:customStyle="1" w:styleId="hljs-function">
    <w:name w:val="hljs-function"/>
    <w:basedOn w:val="DefaultParagraphFont"/>
    <w:rsid w:val="0002524C"/>
  </w:style>
  <w:style w:type="character" w:customStyle="1" w:styleId="hljs-title">
    <w:name w:val="hljs-title"/>
    <w:basedOn w:val="DefaultParagraphFont"/>
    <w:rsid w:val="0002524C"/>
  </w:style>
  <w:style w:type="character" w:customStyle="1" w:styleId="hljs-params">
    <w:name w:val="hljs-params"/>
    <w:basedOn w:val="DefaultParagraphFont"/>
    <w:rsid w:val="0002524C"/>
  </w:style>
  <w:style w:type="character" w:customStyle="1" w:styleId="hljs-number">
    <w:name w:val="hljs-number"/>
    <w:basedOn w:val="DefaultParagraphFont"/>
    <w:rsid w:val="0002524C"/>
  </w:style>
  <w:style w:type="character" w:customStyle="1" w:styleId="hljs-string">
    <w:name w:val="hljs-string"/>
    <w:basedOn w:val="DefaultParagraphFont"/>
    <w:rsid w:val="00025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3709">
      <w:bodyDiv w:val="1"/>
      <w:marLeft w:val="0"/>
      <w:marRight w:val="0"/>
      <w:marTop w:val="0"/>
      <w:marBottom w:val="0"/>
      <w:divBdr>
        <w:top w:val="none" w:sz="0" w:space="0" w:color="auto"/>
        <w:left w:val="none" w:sz="0" w:space="0" w:color="auto"/>
        <w:bottom w:val="none" w:sz="0" w:space="0" w:color="auto"/>
        <w:right w:val="none" w:sz="0" w:space="0" w:color="auto"/>
      </w:divBdr>
    </w:div>
    <w:div w:id="43726391">
      <w:bodyDiv w:val="1"/>
      <w:marLeft w:val="0"/>
      <w:marRight w:val="0"/>
      <w:marTop w:val="0"/>
      <w:marBottom w:val="0"/>
      <w:divBdr>
        <w:top w:val="none" w:sz="0" w:space="0" w:color="auto"/>
        <w:left w:val="none" w:sz="0" w:space="0" w:color="auto"/>
        <w:bottom w:val="none" w:sz="0" w:space="0" w:color="auto"/>
        <w:right w:val="none" w:sz="0" w:space="0" w:color="auto"/>
      </w:divBdr>
    </w:div>
    <w:div w:id="143855339">
      <w:bodyDiv w:val="1"/>
      <w:marLeft w:val="0"/>
      <w:marRight w:val="0"/>
      <w:marTop w:val="0"/>
      <w:marBottom w:val="0"/>
      <w:divBdr>
        <w:top w:val="none" w:sz="0" w:space="0" w:color="auto"/>
        <w:left w:val="none" w:sz="0" w:space="0" w:color="auto"/>
        <w:bottom w:val="none" w:sz="0" w:space="0" w:color="auto"/>
        <w:right w:val="none" w:sz="0" w:space="0" w:color="auto"/>
      </w:divBdr>
      <w:divsChild>
        <w:div w:id="311328557">
          <w:marLeft w:val="0"/>
          <w:marRight w:val="0"/>
          <w:marTop w:val="0"/>
          <w:marBottom w:val="0"/>
          <w:divBdr>
            <w:top w:val="none" w:sz="0" w:space="0" w:color="auto"/>
            <w:left w:val="none" w:sz="0" w:space="0" w:color="auto"/>
            <w:bottom w:val="none" w:sz="0" w:space="0" w:color="auto"/>
            <w:right w:val="none" w:sz="0" w:space="0" w:color="auto"/>
          </w:divBdr>
        </w:div>
      </w:divsChild>
    </w:div>
    <w:div w:id="166487421">
      <w:bodyDiv w:val="1"/>
      <w:marLeft w:val="0"/>
      <w:marRight w:val="0"/>
      <w:marTop w:val="0"/>
      <w:marBottom w:val="0"/>
      <w:divBdr>
        <w:top w:val="none" w:sz="0" w:space="0" w:color="auto"/>
        <w:left w:val="none" w:sz="0" w:space="0" w:color="auto"/>
        <w:bottom w:val="none" w:sz="0" w:space="0" w:color="auto"/>
        <w:right w:val="none" w:sz="0" w:space="0" w:color="auto"/>
      </w:divBdr>
    </w:div>
    <w:div w:id="181938168">
      <w:bodyDiv w:val="1"/>
      <w:marLeft w:val="0"/>
      <w:marRight w:val="0"/>
      <w:marTop w:val="0"/>
      <w:marBottom w:val="0"/>
      <w:divBdr>
        <w:top w:val="none" w:sz="0" w:space="0" w:color="auto"/>
        <w:left w:val="none" w:sz="0" w:space="0" w:color="auto"/>
        <w:bottom w:val="none" w:sz="0" w:space="0" w:color="auto"/>
        <w:right w:val="none" w:sz="0" w:space="0" w:color="auto"/>
      </w:divBdr>
      <w:divsChild>
        <w:div w:id="1069960931">
          <w:marLeft w:val="0"/>
          <w:marRight w:val="0"/>
          <w:marTop w:val="0"/>
          <w:marBottom w:val="0"/>
          <w:divBdr>
            <w:top w:val="none" w:sz="0" w:space="0" w:color="auto"/>
            <w:left w:val="none" w:sz="0" w:space="0" w:color="auto"/>
            <w:bottom w:val="none" w:sz="0" w:space="0" w:color="auto"/>
            <w:right w:val="none" w:sz="0" w:space="0" w:color="auto"/>
          </w:divBdr>
          <w:divsChild>
            <w:div w:id="1307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9523">
      <w:bodyDiv w:val="1"/>
      <w:marLeft w:val="0"/>
      <w:marRight w:val="0"/>
      <w:marTop w:val="0"/>
      <w:marBottom w:val="0"/>
      <w:divBdr>
        <w:top w:val="none" w:sz="0" w:space="0" w:color="auto"/>
        <w:left w:val="none" w:sz="0" w:space="0" w:color="auto"/>
        <w:bottom w:val="none" w:sz="0" w:space="0" w:color="auto"/>
        <w:right w:val="none" w:sz="0" w:space="0" w:color="auto"/>
      </w:divBdr>
    </w:div>
    <w:div w:id="347872017">
      <w:bodyDiv w:val="1"/>
      <w:marLeft w:val="0"/>
      <w:marRight w:val="0"/>
      <w:marTop w:val="0"/>
      <w:marBottom w:val="0"/>
      <w:divBdr>
        <w:top w:val="none" w:sz="0" w:space="0" w:color="auto"/>
        <w:left w:val="none" w:sz="0" w:space="0" w:color="auto"/>
        <w:bottom w:val="none" w:sz="0" w:space="0" w:color="auto"/>
        <w:right w:val="none" w:sz="0" w:space="0" w:color="auto"/>
      </w:divBdr>
      <w:divsChild>
        <w:div w:id="1522696111">
          <w:marLeft w:val="0"/>
          <w:marRight w:val="0"/>
          <w:marTop w:val="0"/>
          <w:marBottom w:val="0"/>
          <w:divBdr>
            <w:top w:val="none" w:sz="0" w:space="0" w:color="auto"/>
            <w:left w:val="none" w:sz="0" w:space="0" w:color="auto"/>
            <w:bottom w:val="none" w:sz="0" w:space="0" w:color="auto"/>
            <w:right w:val="none" w:sz="0" w:space="0" w:color="auto"/>
          </w:divBdr>
          <w:divsChild>
            <w:div w:id="1409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7201">
      <w:bodyDiv w:val="1"/>
      <w:marLeft w:val="0"/>
      <w:marRight w:val="0"/>
      <w:marTop w:val="0"/>
      <w:marBottom w:val="0"/>
      <w:divBdr>
        <w:top w:val="none" w:sz="0" w:space="0" w:color="auto"/>
        <w:left w:val="none" w:sz="0" w:space="0" w:color="auto"/>
        <w:bottom w:val="none" w:sz="0" w:space="0" w:color="auto"/>
        <w:right w:val="none" w:sz="0" w:space="0" w:color="auto"/>
      </w:divBdr>
    </w:div>
    <w:div w:id="787894921">
      <w:bodyDiv w:val="1"/>
      <w:marLeft w:val="0"/>
      <w:marRight w:val="0"/>
      <w:marTop w:val="0"/>
      <w:marBottom w:val="0"/>
      <w:divBdr>
        <w:top w:val="none" w:sz="0" w:space="0" w:color="auto"/>
        <w:left w:val="none" w:sz="0" w:space="0" w:color="auto"/>
        <w:bottom w:val="none" w:sz="0" w:space="0" w:color="auto"/>
        <w:right w:val="none" w:sz="0" w:space="0" w:color="auto"/>
      </w:divBdr>
    </w:div>
    <w:div w:id="812982922">
      <w:bodyDiv w:val="1"/>
      <w:marLeft w:val="0"/>
      <w:marRight w:val="0"/>
      <w:marTop w:val="0"/>
      <w:marBottom w:val="0"/>
      <w:divBdr>
        <w:top w:val="none" w:sz="0" w:space="0" w:color="auto"/>
        <w:left w:val="none" w:sz="0" w:space="0" w:color="auto"/>
        <w:bottom w:val="none" w:sz="0" w:space="0" w:color="auto"/>
        <w:right w:val="none" w:sz="0" w:space="0" w:color="auto"/>
      </w:divBdr>
      <w:divsChild>
        <w:div w:id="1920600289">
          <w:marLeft w:val="0"/>
          <w:marRight w:val="0"/>
          <w:marTop w:val="0"/>
          <w:marBottom w:val="0"/>
          <w:divBdr>
            <w:top w:val="none" w:sz="0" w:space="0" w:color="auto"/>
            <w:left w:val="none" w:sz="0" w:space="0" w:color="auto"/>
            <w:bottom w:val="none" w:sz="0" w:space="0" w:color="auto"/>
            <w:right w:val="none" w:sz="0" w:space="0" w:color="auto"/>
          </w:divBdr>
          <w:divsChild>
            <w:div w:id="1609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1160">
      <w:bodyDiv w:val="1"/>
      <w:marLeft w:val="0"/>
      <w:marRight w:val="0"/>
      <w:marTop w:val="0"/>
      <w:marBottom w:val="0"/>
      <w:divBdr>
        <w:top w:val="none" w:sz="0" w:space="0" w:color="auto"/>
        <w:left w:val="none" w:sz="0" w:space="0" w:color="auto"/>
        <w:bottom w:val="none" w:sz="0" w:space="0" w:color="auto"/>
        <w:right w:val="none" w:sz="0" w:space="0" w:color="auto"/>
      </w:divBdr>
    </w:div>
    <w:div w:id="1409689180">
      <w:bodyDiv w:val="1"/>
      <w:marLeft w:val="0"/>
      <w:marRight w:val="0"/>
      <w:marTop w:val="0"/>
      <w:marBottom w:val="0"/>
      <w:divBdr>
        <w:top w:val="none" w:sz="0" w:space="0" w:color="auto"/>
        <w:left w:val="none" w:sz="0" w:space="0" w:color="auto"/>
        <w:bottom w:val="none" w:sz="0" w:space="0" w:color="auto"/>
        <w:right w:val="none" w:sz="0" w:space="0" w:color="auto"/>
      </w:divBdr>
      <w:divsChild>
        <w:div w:id="1829516626">
          <w:marLeft w:val="0"/>
          <w:marRight w:val="0"/>
          <w:marTop w:val="0"/>
          <w:marBottom w:val="0"/>
          <w:divBdr>
            <w:top w:val="none" w:sz="0" w:space="0" w:color="auto"/>
            <w:left w:val="none" w:sz="0" w:space="0" w:color="auto"/>
            <w:bottom w:val="none" w:sz="0" w:space="0" w:color="auto"/>
            <w:right w:val="none" w:sz="0" w:space="0" w:color="auto"/>
          </w:divBdr>
          <w:divsChild>
            <w:div w:id="1357925354">
              <w:marLeft w:val="0"/>
              <w:marRight w:val="0"/>
              <w:marTop w:val="0"/>
              <w:marBottom w:val="0"/>
              <w:divBdr>
                <w:top w:val="none" w:sz="0" w:space="0" w:color="auto"/>
                <w:left w:val="none" w:sz="0" w:space="0" w:color="auto"/>
                <w:bottom w:val="none" w:sz="0" w:space="0" w:color="auto"/>
                <w:right w:val="none" w:sz="0" w:space="0" w:color="auto"/>
              </w:divBdr>
              <w:divsChild>
                <w:div w:id="142309163">
                  <w:marLeft w:val="0"/>
                  <w:marRight w:val="0"/>
                  <w:marTop w:val="0"/>
                  <w:marBottom w:val="0"/>
                  <w:divBdr>
                    <w:top w:val="none" w:sz="0" w:space="0" w:color="auto"/>
                    <w:left w:val="none" w:sz="0" w:space="0" w:color="auto"/>
                    <w:bottom w:val="none" w:sz="0" w:space="0" w:color="auto"/>
                    <w:right w:val="none" w:sz="0" w:space="0" w:color="auto"/>
                  </w:divBdr>
                  <w:divsChild>
                    <w:div w:id="927470834">
                      <w:marLeft w:val="0"/>
                      <w:marRight w:val="0"/>
                      <w:marTop w:val="0"/>
                      <w:marBottom w:val="0"/>
                      <w:divBdr>
                        <w:top w:val="none" w:sz="0" w:space="0" w:color="auto"/>
                        <w:left w:val="none" w:sz="0" w:space="0" w:color="auto"/>
                        <w:bottom w:val="none" w:sz="0" w:space="0" w:color="auto"/>
                        <w:right w:val="none" w:sz="0" w:space="0" w:color="auto"/>
                      </w:divBdr>
                      <w:divsChild>
                        <w:div w:id="1566913377">
                          <w:marLeft w:val="0"/>
                          <w:marRight w:val="0"/>
                          <w:marTop w:val="0"/>
                          <w:marBottom w:val="0"/>
                          <w:divBdr>
                            <w:top w:val="none" w:sz="0" w:space="0" w:color="auto"/>
                            <w:left w:val="none" w:sz="0" w:space="0" w:color="auto"/>
                            <w:bottom w:val="none" w:sz="0" w:space="0" w:color="auto"/>
                            <w:right w:val="none" w:sz="0" w:space="0" w:color="auto"/>
                          </w:divBdr>
                          <w:divsChild>
                            <w:div w:id="1034578904">
                              <w:marLeft w:val="0"/>
                              <w:marRight w:val="0"/>
                              <w:marTop w:val="0"/>
                              <w:marBottom w:val="0"/>
                              <w:divBdr>
                                <w:top w:val="none" w:sz="0" w:space="0" w:color="auto"/>
                                <w:left w:val="none" w:sz="0" w:space="0" w:color="auto"/>
                                <w:bottom w:val="none" w:sz="0" w:space="0" w:color="auto"/>
                                <w:right w:val="none" w:sz="0" w:space="0" w:color="auto"/>
                              </w:divBdr>
                              <w:divsChild>
                                <w:div w:id="1917978593">
                                  <w:marLeft w:val="0"/>
                                  <w:marRight w:val="0"/>
                                  <w:marTop w:val="0"/>
                                  <w:marBottom w:val="0"/>
                                  <w:divBdr>
                                    <w:top w:val="none" w:sz="0" w:space="0" w:color="auto"/>
                                    <w:left w:val="none" w:sz="0" w:space="0" w:color="auto"/>
                                    <w:bottom w:val="none" w:sz="0" w:space="0" w:color="auto"/>
                                    <w:right w:val="none" w:sz="0" w:space="0" w:color="auto"/>
                                  </w:divBdr>
                                  <w:divsChild>
                                    <w:div w:id="1836844556">
                                      <w:marLeft w:val="0"/>
                                      <w:marRight w:val="0"/>
                                      <w:marTop w:val="0"/>
                                      <w:marBottom w:val="0"/>
                                      <w:divBdr>
                                        <w:top w:val="none" w:sz="0" w:space="0" w:color="auto"/>
                                        <w:left w:val="none" w:sz="0" w:space="0" w:color="auto"/>
                                        <w:bottom w:val="none" w:sz="0" w:space="0" w:color="auto"/>
                                        <w:right w:val="none" w:sz="0" w:space="0" w:color="auto"/>
                                      </w:divBdr>
                                      <w:divsChild>
                                        <w:div w:id="533007687">
                                          <w:marLeft w:val="0"/>
                                          <w:marRight w:val="0"/>
                                          <w:marTop w:val="0"/>
                                          <w:marBottom w:val="0"/>
                                          <w:divBdr>
                                            <w:top w:val="none" w:sz="0" w:space="0" w:color="auto"/>
                                            <w:left w:val="none" w:sz="0" w:space="0" w:color="auto"/>
                                            <w:bottom w:val="none" w:sz="0" w:space="0" w:color="auto"/>
                                            <w:right w:val="none" w:sz="0" w:space="0" w:color="auto"/>
                                          </w:divBdr>
                                          <w:divsChild>
                                            <w:div w:id="2034913820">
                                              <w:marLeft w:val="0"/>
                                              <w:marRight w:val="0"/>
                                              <w:marTop w:val="0"/>
                                              <w:marBottom w:val="0"/>
                                              <w:divBdr>
                                                <w:top w:val="none" w:sz="0" w:space="0" w:color="auto"/>
                                                <w:left w:val="none" w:sz="0" w:space="0" w:color="auto"/>
                                                <w:bottom w:val="none" w:sz="0" w:space="0" w:color="auto"/>
                                                <w:right w:val="none" w:sz="0" w:space="0" w:color="auto"/>
                                              </w:divBdr>
                                            </w:div>
                                            <w:div w:id="2073691257">
                                              <w:marLeft w:val="0"/>
                                              <w:marRight w:val="0"/>
                                              <w:marTop w:val="0"/>
                                              <w:marBottom w:val="0"/>
                                              <w:divBdr>
                                                <w:top w:val="none" w:sz="0" w:space="0" w:color="auto"/>
                                                <w:left w:val="none" w:sz="0" w:space="0" w:color="auto"/>
                                                <w:bottom w:val="none" w:sz="0" w:space="0" w:color="auto"/>
                                                <w:right w:val="none" w:sz="0" w:space="0" w:color="auto"/>
                                              </w:divBdr>
                                            </w:div>
                                            <w:div w:id="555315625">
                                              <w:marLeft w:val="0"/>
                                              <w:marRight w:val="0"/>
                                              <w:marTop w:val="0"/>
                                              <w:marBottom w:val="0"/>
                                              <w:divBdr>
                                                <w:top w:val="none" w:sz="0" w:space="0" w:color="auto"/>
                                                <w:left w:val="none" w:sz="0" w:space="0" w:color="auto"/>
                                                <w:bottom w:val="none" w:sz="0" w:space="0" w:color="auto"/>
                                                <w:right w:val="none" w:sz="0" w:space="0" w:color="auto"/>
                                              </w:divBdr>
                                            </w:div>
                                            <w:div w:id="3979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232034">
          <w:marLeft w:val="0"/>
          <w:marRight w:val="0"/>
          <w:marTop w:val="0"/>
          <w:marBottom w:val="0"/>
          <w:divBdr>
            <w:top w:val="none" w:sz="0" w:space="0" w:color="auto"/>
            <w:left w:val="none" w:sz="0" w:space="0" w:color="auto"/>
            <w:bottom w:val="none" w:sz="0" w:space="0" w:color="auto"/>
            <w:right w:val="none" w:sz="0" w:space="0" w:color="auto"/>
          </w:divBdr>
          <w:divsChild>
            <w:div w:id="1730499042">
              <w:marLeft w:val="0"/>
              <w:marRight w:val="0"/>
              <w:marTop w:val="0"/>
              <w:marBottom w:val="0"/>
              <w:divBdr>
                <w:top w:val="none" w:sz="0" w:space="0" w:color="auto"/>
                <w:left w:val="none" w:sz="0" w:space="0" w:color="auto"/>
                <w:bottom w:val="none" w:sz="0" w:space="0" w:color="auto"/>
                <w:right w:val="none" w:sz="0" w:space="0" w:color="auto"/>
              </w:divBdr>
              <w:divsChild>
                <w:div w:id="923689823">
                  <w:marLeft w:val="0"/>
                  <w:marRight w:val="0"/>
                  <w:marTop w:val="0"/>
                  <w:marBottom w:val="0"/>
                  <w:divBdr>
                    <w:top w:val="none" w:sz="0" w:space="0" w:color="auto"/>
                    <w:left w:val="none" w:sz="0" w:space="0" w:color="auto"/>
                    <w:bottom w:val="none" w:sz="0" w:space="0" w:color="auto"/>
                    <w:right w:val="none" w:sz="0" w:space="0" w:color="auto"/>
                  </w:divBdr>
                  <w:divsChild>
                    <w:div w:id="1967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9043">
          <w:marLeft w:val="0"/>
          <w:marRight w:val="0"/>
          <w:marTop w:val="0"/>
          <w:marBottom w:val="0"/>
          <w:divBdr>
            <w:top w:val="none" w:sz="0" w:space="0" w:color="auto"/>
            <w:left w:val="none" w:sz="0" w:space="0" w:color="auto"/>
            <w:bottom w:val="none" w:sz="0" w:space="0" w:color="auto"/>
            <w:right w:val="none" w:sz="0" w:space="0" w:color="auto"/>
          </w:divBdr>
          <w:divsChild>
            <w:div w:id="1460494276">
              <w:marLeft w:val="0"/>
              <w:marRight w:val="0"/>
              <w:marTop w:val="0"/>
              <w:marBottom w:val="0"/>
              <w:divBdr>
                <w:top w:val="none" w:sz="0" w:space="0" w:color="auto"/>
                <w:left w:val="none" w:sz="0" w:space="0" w:color="auto"/>
                <w:bottom w:val="none" w:sz="0" w:space="0" w:color="auto"/>
                <w:right w:val="none" w:sz="0" w:space="0" w:color="auto"/>
              </w:divBdr>
            </w:div>
          </w:divsChild>
        </w:div>
        <w:div w:id="320667739">
          <w:marLeft w:val="0"/>
          <w:marRight w:val="0"/>
          <w:marTop w:val="0"/>
          <w:marBottom w:val="0"/>
          <w:divBdr>
            <w:top w:val="none" w:sz="0" w:space="0" w:color="auto"/>
            <w:left w:val="none" w:sz="0" w:space="0" w:color="auto"/>
            <w:bottom w:val="none" w:sz="0" w:space="0" w:color="auto"/>
            <w:right w:val="none" w:sz="0" w:space="0" w:color="auto"/>
          </w:divBdr>
          <w:divsChild>
            <w:div w:id="1182208278">
              <w:marLeft w:val="0"/>
              <w:marRight w:val="0"/>
              <w:marTop w:val="0"/>
              <w:marBottom w:val="0"/>
              <w:divBdr>
                <w:top w:val="none" w:sz="0" w:space="0" w:color="auto"/>
                <w:left w:val="none" w:sz="0" w:space="0" w:color="auto"/>
                <w:bottom w:val="none" w:sz="0" w:space="0" w:color="auto"/>
                <w:right w:val="none" w:sz="0" w:space="0" w:color="auto"/>
              </w:divBdr>
              <w:divsChild>
                <w:div w:id="1822885827">
                  <w:marLeft w:val="0"/>
                  <w:marRight w:val="0"/>
                  <w:marTop w:val="0"/>
                  <w:marBottom w:val="0"/>
                  <w:divBdr>
                    <w:top w:val="none" w:sz="0" w:space="0" w:color="auto"/>
                    <w:left w:val="none" w:sz="0" w:space="0" w:color="auto"/>
                    <w:bottom w:val="none" w:sz="0" w:space="0" w:color="auto"/>
                    <w:right w:val="none" w:sz="0" w:space="0" w:color="auto"/>
                  </w:divBdr>
                  <w:divsChild>
                    <w:div w:id="1596589940">
                      <w:marLeft w:val="0"/>
                      <w:marRight w:val="0"/>
                      <w:marTop w:val="0"/>
                      <w:marBottom w:val="0"/>
                      <w:divBdr>
                        <w:top w:val="none" w:sz="0" w:space="0" w:color="auto"/>
                        <w:left w:val="none" w:sz="0" w:space="0" w:color="auto"/>
                        <w:bottom w:val="none" w:sz="0" w:space="0" w:color="auto"/>
                        <w:right w:val="none" w:sz="0" w:space="0" w:color="auto"/>
                      </w:divBdr>
                      <w:divsChild>
                        <w:div w:id="7893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8102">
          <w:marLeft w:val="0"/>
          <w:marRight w:val="0"/>
          <w:marTop w:val="0"/>
          <w:marBottom w:val="0"/>
          <w:divBdr>
            <w:top w:val="none" w:sz="0" w:space="0" w:color="auto"/>
            <w:left w:val="none" w:sz="0" w:space="0" w:color="auto"/>
            <w:bottom w:val="none" w:sz="0" w:space="0" w:color="auto"/>
            <w:right w:val="none" w:sz="0" w:space="0" w:color="auto"/>
          </w:divBdr>
          <w:divsChild>
            <w:div w:id="1047679523">
              <w:marLeft w:val="0"/>
              <w:marRight w:val="0"/>
              <w:marTop w:val="0"/>
              <w:marBottom w:val="0"/>
              <w:divBdr>
                <w:top w:val="none" w:sz="0" w:space="0" w:color="auto"/>
                <w:left w:val="none" w:sz="0" w:space="0" w:color="auto"/>
                <w:bottom w:val="none" w:sz="0" w:space="0" w:color="auto"/>
                <w:right w:val="none" w:sz="0" w:space="0" w:color="auto"/>
              </w:divBdr>
              <w:divsChild>
                <w:div w:id="512188658">
                  <w:marLeft w:val="0"/>
                  <w:marRight w:val="0"/>
                  <w:marTop w:val="0"/>
                  <w:marBottom w:val="0"/>
                  <w:divBdr>
                    <w:top w:val="none" w:sz="0" w:space="0" w:color="auto"/>
                    <w:left w:val="none" w:sz="0" w:space="0" w:color="auto"/>
                    <w:bottom w:val="none" w:sz="0" w:space="0" w:color="auto"/>
                    <w:right w:val="none" w:sz="0" w:space="0" w:color="auto"/>
                  </w:divBdr>
                  <w:divsChild>
                    <w:div w:id="899943462">
                      <w:marLeft w:val="0"/>
                      <w:marRight w:val="0"/>
                      <w:marTop w:val="0"/>
                      <w:marBottom w:val="0"/>
                      <w:divBdr>
                        <w:top w:val="none" w:sz="0" w:space="0" w:color="auto"/>
                        <w:left w:val="none" w:sz="0" w:space="0" w:color="auto"/>
                        <w:bottom w:val="none" w:sz="0" w:space="0" w:color="auto"/>
                        <w:right w:val="none" w:sz="0" w:space="0" w:color="auto"/>
                      </w:divBdr>
                      <w:divsChild>
                        <w:div w:id="1981031147">
                          <w:marLeft w:val="0"/>
                          <w:marRight w:val="0"/>
                          <w:marTop w:val="0"/>
                          <w:marBottom w:val="0"/>
                          <w:divBdr>
                            <w:top w:val="none" w:sz="0" w:space="0" w:color="auto"/>
                            <w:left w:val="none" w:sz="0" w:space="0" w:color="auto"/>
                            <w:bottom w:val="none" w:sz="0" w:space="0" w:color="auto"/>
                            <w:right w:val="none" w:sz="0" w:space="0" w:color="auto"/>
                          </w:divBdr>
                          <w:divsChild>
                            <w:div w:id="531918795">
                              <w:marLeft w:val="0"/>
                              <w:marRight w:val="0"/>
                              <w:marTop w:val="0"/>
                              <w:marBottom w:val="0"/>
                              <w:divBdr>
                                <w:top w:val="none" w:sz="0" w:space="0" w:color="auto"/>
                                <w:left w:val="none" w:sz="0" w:space="0" w:color="auto"/>
                                <w:bottom w:val="none" w:sz="0" w:space="0" w:color="auto"/>
                                <w:right w:val="none" w:sz="0" w:space="0" w:color="auto"/>
                              </w:divBdr>
                              <w:divsChild>
                                <w:div w:id="183784388">
                                  <w:marLeft w:val="0"/>
                                  <w:marRight w:val="0"/>
                                  <w:marTop w:val="0"/>
                                  <w:marBottom w:val="0"/>
                                  <w:divBdr>
                                    <w:top w:val="none" w:sz="0" w:space="0" w:color="auto"/>
                                    <w:left w:val="none" w:sz="0" w:space="0" w:color="auto"/>
                                    <w:bottom w:val="none" w:sz="0" w:space="0" w:color="auto"/>
                                    <w:right w:val="none" w:sz="0" w:space="0" w:color="auto"/>
                                  </w:divBdr>
                                  <w:divsChild>
                                    <w:div w:id="6883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784292">
          <w:marLeft w:val="0"/>
          <w:marRight w:val="0"/>
          <w:marTop w:val="0"/>
          <w:marBottom w:val="0"/>
          <w:divBdr>
            <w:top w:val="none" w:sz="0" w:space="0" w:color="auto"/>
            <w:left w:val="none" w:sz="0" w:space="0" w:color="auto"/>
            <w:bottom w:val="none" w:sz="0" w:space="0" w:color="auto"/>
            <w:right w:val="none" w:sz="0" w:space="0" w:color="auto"/>
          </w:divBdr>
        </w:div>
        <w:div w:id="1527980479">
          <w:marLeft w:val="0"/>
          <w:marRight w:val="0"/>
          <w:marTop w:val="0"/>
          <w:marBottom w:val="0"/>
          <w:divBdr>
            <w:top w:val="none" w:sz="0" w:space="0" w:color="auto"/>
            <w:left w:val="none" w:sz="0" w:space="0" w:color="auto"/>
            <w:bottom w:val="none" w:sz="0" w:space="0" w:color="auto"/>
            <w:right w:val="none" w:sz="0" w:space="0" w:color="auto"/>
          </w:divBdr>
          <w:divsChild>
            <w:div w:id="1680036135">
              <w:marLeft w:val="0"/>
              <w:marRight w:val="0"/>
              <w:marTop w:val="0"/>
              <w:marBottom w:val="0"/>
              <w:divBdr>
                <w:top w:val="none" w:sz="0" w:space="0" w:color="auto"/>
                <w:left w:val="none" w:sz="0" w:space="0" w:color="auto"/>
                <w:bottom w:val="none" w:sz="0" w:space="0" w:color="auto"/>
                <w:right w:val="none" w:sz="0" w:space="0" w:color="auto"/>
              </w:divBdr>
              <w:divsChild>
                <w:div w:id="22826355">
                  <w:marLeft w:val="0"/>
                  <w:marRight w:val="0"/>
                  <w:marTop w:val="0"/>
                  <w:marBottom w:val="0"/>
                  <w:divBdr>
                    <w:top w:val="none" w:sz="0" w:space="0" w:color="auto"/>
                    <w:left w:val="none" w:sz="0" w:space="0" w:color="auto"/>
                    <w:bottom w:val="none" w:sz="0" w:space="0" w:color="auto"/>
                    <w:right w:val="none" w:sz="0" w:space="0" w:color="auto"/>
                  </w:divBdr>
                  <w:divsChild>
                    <w:div w:id="959141767">
                      <w:marLeft w:val="0"/>
                      <w:marRight w:val="0"/>
                      <w:marTop w:val="0"/>
                      <w:marBottom w:val="0"/>
                      <w:divBdr>
                        <w:top w:val="none" w:sz="0" w:space="0" w:color="auto"/>
                        <w:left w:val="none" w:sz="0" w:space="0" w:color="auto"/>
                        <w:bottom w:val="none" w:sz="0" w:space="0" w:color="auto"/>
                        <w:right w:val="none" w:sz="0" w:space="0" w:color="auto"/>
                      </w:divBdr>
                      <w:divsChild>
                        <w:div w:id="806898611">
                          <w:marLeft w:val="0"/>
                          <w:marRight w:val="0"/>
                          <w:marTop w:val="0"/>
                          <w:marBottom w:val="0"/>
                          <w:divBdr>
                            <w:top w:val="none" w:sz="0" w:space="0" w:color="auto"/>
                            <w:left w:val="none" w:sz="0" w:space="0" w:color="auto"/>
                            <w:bottom w:val="none" w:sz="0" w:space="0" w:color="auto"/>
                            <w:right w:val="none" w:sz="0" w:space="0" w:color="auto"/>
                          </w:divBdr>
                          <w:divsChild>
                            <w:div w:id="986714191">
                              <w:marLeft w:val="0"/>
                              <w:marRight w:val="0"/>
                              <w:marTop w:val="0"/>
                              <w:marBottom w:val="0"/>
                              <w:divBdr>
                                <w:top w:val="none" w:sz="0" w:space="0" w:color="auto"/>
                                <w:left w:val="none" w:sz="0" w:space="0" w:color="auto"/>
                                <w:bottom w:val="none" w:sz="0" w:space="0" w:color="auto"/>
                                <w:right w:val="none" w:sz="0" w:space="0" w:color="auto"/>
                              </w:divBdr>
                              <w:divsChild>
                                <w:div w:id="959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068017">
          <w:marLeft w:val="0"/>
          <w:marRight w:val="0"/>
          <w:marTop w:val="0"/>
          <w:marBottom w:val="0"/>
          <w:divBdr>
            <w:top w:val="none" w:sz="0" w:space="0" w:color="auto"/>
            <w:left w:val="none" w:sz="0" w:space="0" w:color="auto"/>
            <w:bottom w:val="none" w:sz="0" w:space="0" w:color="auto"/>
            <w:right w:val="none" w:sz="0" w:space="0" w:color="auto"/>
          </w:divBdr>
          <w:divsChild>
            <w:div w:id="161899258">
              <w:marLeft w:val="0"/>
              <w:marRight w:val="0"/>
              <w:marTop w:val="0"/>
              <w:marBottom w:val="0"/>
              <w:divBdr>
                <w:top w:val="none" w:sz="0" w:space="0" w:color="auto"/>
                <w:left w:val="none" w:sz="0" w:space="0" w:color="auto"/>
                <w:bottom w:val="none" w:sz="0" w:space="0" w:color="auto"/>
                <w:right w:val="none" w:sz="0" w:space="0" w:color="auto"/>
              </w:divBdr>
              <w:divsChild>
                <w:div w:id="7616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0433">
          <w:marLeft w:val="0"/>
          <w:marRight w:val="0"/>
          <w:marTop w:val="0"/>
          <w:marBottom w:val="0"/>
          <w:divBdr>
            <w:top w:val="none" w:sz="0" w:space="0" w:color="auto"/>
            <w:left w:val="none" w:sz="0" w:space="0" w:color="auto"/>
            <w:bottom w:val="none" w:sz="0" w:space="0" w:color="auto"/>
            <w:right w:val="none" w:sz="0" w:space="0" w:color="auto"/>
          </w:divBdr>
          <w:divsChild>
            <w:div w:id="1965841096">
              <w:marLeft w:val="0"/>
              <w:marRight w:val="0"/>
              <w:marTop w:val="0"/>
              <w:marBottom w:val="0"/>
              <w:divBdr>
                <w:top w:val="none" w:sz="0" w:space="0" w:color="auto"/>
                <w:left w:val="none" w:sz="0" w:space="0" w:color="auto"/>
                <w:bottom w:val="none" w:sz="0" w:space="0" w:color="auto"/>
                <w:right w:val="none" w:sz="0" w:space="0" w:color="auto"/>
              </w:divBdr>
              <w:divsChild>
                <w:div w:id="1399012342">
                  <w:marLeft w:val="0"/>
                  <w:marRight w:val="0"/>
                  <w:marTop w:val="0"/>
                  <w:marBottom w:val="0"/>
                  <w:divBdr>
                    <w:top w:val="none" w:sz="0" w:space="0" w:color="auto"/>
                    <w:left w:val="none" w:sz="0" w:space="0" w:color="auto"/>
                    <w:bottom w:val="none" w:sz="0" w:space="0" w:color="auto"/>
                    <w:right w:val="none" w:sz="0" w:space="0" w:color="auto"/>
                  </w:divBdr>
                  <w:divsChild>
                    <w:div w:id="2078940377">
                      <w:marLeft w:val="0"/>
                      <w:marRight w:val="0"/>
                      <w:marTop w:val="0"/>
                      <w:marBottom w:val="0"/>
                      <w:divBdr>
                        <w:top w:val="none" w:sz="0" w:space="0" w:color="auto"/>
                        <w:left w:val="none" w:sz="0" w:space="0" w:color="auto"/>
                        <w:bottom w:val="none" w:sz="0" w:space="0" w:color="auto"/>
                        <w:right w:val="none" w:sz="0" w:space="0" w:color="auto"/>
                      </w:divBdr>
                      <w:divsChild>
                        <w:div w:id="1323779866">
                          <w:marLeft w:val="0"/>
                          <w:marRight w:val="0"/>
                          <w:marTop w:val="0"/>
                          <w:marBottom w:val="0"/>
                          <w:divBdr>
                            <w:top w:val="none" w:sz="0" w:space="0" w:color="auto"/>
                            <w:left w:val="none" w:sz="0" w:space="0" w:color="auto"/>
                            <w:bottom w:val="none" w:sz="0" w:space="0" w:color="auto"/>
                            <w:right w:val="none" w:sz="0" w:space="0" w:color="auto"/>
                          </w:divBdr>
                          <w:divsChild>
                            <w:div w:id="497116699">
                              <w:marLeft w:val="0"/>
                              <w:marRight w:val="0"/>
                              <w:marTop w:val="0"/>
                              <w:marBottom w:val="0"/>
                              <w:divBdr>
                                <w:top w:val="none" w:sz="0" w:space="0" w:color="auto"/>
                                <w:left w:val="none" w:sz="0" w:space="0" w:color="auto"/>
                                <w:bottom w:val="none" w:sz="0" w:space="0" w:color="auto"/>
                                <w:right w:val="none" w:sz="0" w:space="0" w:color="auto"/>
                              </w:divBdr>
                            </w:div>
                          </w:divsChild>
                        </w:div>
                        <w:div w:id="464084455">
                          <w:marLeft w:val="0"/>
                          <w:marRight w:val="0"/>
                          <w:marTop w:val="0"/>
                          <w:marBottom w:val="0"/>
                          <w:divBdr>
                            <w:top w:val="none" w:sz="0" w:space="0" w:color="auto"/>
                            <w:left w:val="none" w:sz="0" w:space="0" w:color="auto"/>
                            <w:bottom w:val="none" w:sz="0" w:space="0" w:color="auto"/>
                            <w:right w:val="none" w:sz="0" w:space="0" w:color="auto"/>
                          </w:divBdr>
                          <w:divsChild>
                            <w:div w:id="1964386211">
                              <w:marLeft w:val="0"/>
                              <w:marRight w:val="0"/>
                              <w:marTop w:val="0"/>
                              <w:marBottom w:val="0"/>
                              <w:divBdr>
                                <w:top w:val="none" w:sz="0" w:space="0" w:color="auto"/>
                                <w:left w:val="none" w:sz="0" w:space="0" w:color="auto"/>
                                <w:bottom w:val="none" w:sz="0" w:space="0" w:color="auto"/>
                                <w:right w:val="none" w:sz="0" w:space="0" w:color="auto"/>
                              </w:divBdr>
                              <w:divsChild>
                                <w:div w:id="1915239244">
                                  <w:marLeft w:val="0"/>
                                  <w:marRight w:val="0"/>
                                  <w:marTop w:val="0"/>
                                  <w:marBottom w:val="0"/>
                                  <w:divBdr>
                                    <w:top w:val="none" w:sz="0" w:space="0" w:color="auto"/>
                                    <w:left w:val="none" w:sz="0" w:space="0" w:color="auto"/>
                                    <w:bottom w:val="none" w:sz="0" w:space="0" w:color="auto"/>
                                    <w:right w:val="none" w:sz="0" w:space="0" w:color="auto"/>
                                  </w:divBdr>
                                  <w:divsChild>
                                    <w:div w:id="2137601388">
                                      <w:marLeft w:val="0"/>
                                      <w:marRight w:val="0"/>
                                      <w:marTop w:val="0"/>
                                      <w:marBottom w:val="0"/>
                                      <w:divBdr>
                                        <w:top w:val="none" w:sz="0" w:space="0" w:color="auto"/>
                                        <w:left w:val="none" w:sz="0" w:space="0" w:color="auto"/>
                                        <w:bottom w:val="none" w:sz="0" w:space="0" w:color="auto"/>
                                        <w:right w:val="none" w:sz="0" w:space="0" w:color="auto"/>
                                      </w:divBdr>
                                      <w:divsChild>
                                        <w:div w:id="796333191">
                                          <w:marLeft w:val="0"/>
                                          <w:marRight w:val="0"/>
                                          <w:marTop w:val="0"/>
                                          <w:marBottom w:val="0"/>
                                          <w:divBdr>
                                            <w:top w:val="none" w:sz="0" w:space="0" w:color="auto"/>
                                            <w:left w:val="none" w:sz="0" w:space="0" w:color="auto"/>
                                            <w:bottom w:val="none" w:sz="0" w:space="0" w:color="auto"/>
                                            <w:right w:val="none" w:sz="0" w:space="0" w:color="auto"/>
                                          </w:divBdr>
                                          <w:divsChild>
                                            <w:div w:id="831484727">
                                              <w:marLeft w:val="0"/>
                                              <w:marRight w:val="0"/>
                                              <w:marTop w:val="0"/>
                                              <w:marBottom w:val="0"/>
                                              <w:divBdr>
                                                <w:top w:val="none" w:sz="0" w:space="0" w:color="auto"/>
                                                <w:left w:val="none" w:sz="0" w:space="0" w:color="auto"/>
                                                <w:bottom w:val="none" w:sz="0" w:space="0" w:color="auto"/>
                                                <w:right w:val="none" w:sz="0" w:space="0" w:color="auto"/>
                                              </w:divBdr>
                                              <w:divsChild>
                                                <w:div w:id="2038658331">
                                                  <w:marLeft w:val="0"/>
                                                  <w:marRight w:val="0"/>
                                                  <w:marTop w:val="0"/>
                                                  <w:marBottom w:val="0"/>
                                                  <w:divBdr>
                                                    <w:top w:val="none" w:sz="0" w:space="0" w:color="auto"/>
                                                    <w:left w:val="none" w:sz="0" w:space="0" w:color="auto"/>
                                                    <w:bottom w:val="none" w:sz="0" w:space="0" w:color="auto"/>
                                                    <w:right w:val="none" w:sz="0" w:space="0" w:color="auto"/>
                                                  </w:divBdr>
                                                  <w:divsChild>
                                                    <w:div w:id="235559305">
                                                      <w:marLeft w:val="0"/>
                                                      <w:marRight w:val="0"/>
                                                      <w:marTop w:val="0"/>
                                                      <w:marBottom w:val="0"/>
                                                      <w:divBdr>
                                                        <w:top w:val="none" w:sz="0" w:space="0" w:color="auto"/>
                                                        <w:left w:val="none" w:sz="0" w:space="0" w:color="auto"/>
                                                        <w:bottom w:val="none" w:sz="0" w:space="0" w:color="auto"/>
                                                        <w:right w:val="none" w:sz="0" w:space="0" w:color="auto"/>
                                                      </w:divBdr>
                                                      <w:divsChild>
                                                        <w:div w:id="685375585">
                                                          <w:marLeft w:val="0"/>
                                                          <w:marRight w:val="0"/>
                                                          <w:marTop w:val="0"/>
                                                          <w:marBottom w:val="0"/>
                                                          <w:divBdr>
                                                            <w:top w:val="none" w:sz="0" w:space="0" w:color="auto"/>
                                                            <w:left w:val="none" w:sz="0" w:space="0" w:color="auto"/>
                                                            <w:bottom w:val="none" w:sz="0" w:space="0" w:color="auto"/>
                                                            <w:right w:val="none" w:sz="0" w:space="0" w:color="auto"/>
                                                          </w:divBdr>
                                                          <w:divsChild>
                                                            <w:div w:id="343098711">
                                                              <w:marLeft w:val="0"/>
                                                              <w:marRight w:val="0"/>
                                                              <w:marTop w:val="0"/>
                                                              <w:marBottom w:val="0"/>
                                                              <w:divBdr>
                                                                <w:top w:val="none" w:sz="0" w:space="0" w:color="auto"/>
                                                                <w:left w:val="none" w:sz="0" w:space="0" w:color="auto"/>
                                                                <w:bottom w:val="none" w:sz="0" w:space="0" w:color="auto"/>
                                                                <w:right w:val="none" w:sz="0" w:space="0" w:color="auto"/>
                                                              </w:divBdr>
                                                              <w:divsChild>
                                                                <w:div w:id="1705401935">
                                                                  <w:marLeft w:val="0"/>
                                                                  <w:marRight w:val="0"/>
                                                                  <w:marTop w:val="0"/>
                                                                  <w:marBottom w:val="0"/>
                                                                  <w:divBdr>
                                                                    <w:top w:val="none" w:sz="0" w:space="0" w:color="auto"/>
                                                                    <w:left w:val="none" w:sz="0" w:space="0" w:color="auto"/>
                                                                    <w:bottom w:val="none" w:sz="0" w:space="0" w:color="auto"/>
                                                                    <w:right w:val="none" w:sz="0" w:space="0" w:color="auto"/>
                                                                  </w:divBdr>
                                                                  <w:divsChild>
                                                                    <w:div w:id="14056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643358">
                                      <w:marLeft w:val="0"/>
                                      <w:marRight w:val="0"/>
                                      <w:marTop w:val="0"/>
                                      <w:marBottom w:val="0"/>
                                      <w:divBdr>
                                        <w:top w:val="none" w:sz="0" w:space="0" w:color="auto"/>
                                        <w:left w:val="none" w:sz="0" w:space="0" w:color="auto"/>
                                        <w:bottom w:val="none" w:sz="0" w:space="0" w:color="auto"/>
                                        <w:right w:val="none" w:sz="0" w:space="0" w:color="auto"/>
                                      </w:divBdr>
                                      <w:divsChild>
                                        <w:div w:id="1633899403">
                                          <w:marLeft w:val="0"/>
                                          <w:marRight w:val="0"/>
                                          <w:marTop w:val="0"/>
                                          <w:marBottom w:val="0"/>
                                          <w:divBdr>
                                            <w:top w:val="none" w:sz="0" w:space="0" w:color="auto"/>
                                            <w:left w:val="none" w:sz="0" w:space="0" w:color="auto"/>
                                            <w:bottom w:val="none" w:sz="0" w:space="0" w:color="auto"/>
                                            <w:right w:val="none" w:sz="0" w:space="0" w:color="auto"/>
                                          </w:divBdr>
                                          <w:divsChild>
                                            <w:div w:id="910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421">
                                      <w:marLeft w:val="0"/>
                                      <w:marRight w:val="0"/>
                                      <w:marTop w:val="0"/>
                                      <w:marBottom w:val="0"/>
                                      <w:divBdr>
                                        <w:top w:val="none" w:sz="0" w:space="0" w:color="auto"/>
                                        <w:left w:val="none" w:sz="0" w:space="0" w:color="auto"/>
                                        <w:bottom w:val="none" w:sz="0" w:space="0" w:color="auto"/>
                                        <w:right w:val="none" w:sz="0" w:space="0" w:color="auto"/>
                                      </w:divBdr>
                                      <w:divsChild>
                                        <w:div w:id="1789354195">
                                          <w:marLeft w:val="0"/>
                                          <w:marRight w:val="0"/>
                                          <w:marTop w:val="0"/>
                                          <w:marBottom w:val="0"/>
                                          <w:divBdr>
                                            <w:top w:val="none" w:sz="0" w:space="0" w:color="auto"/>
                                            <w:left w:val="none" w:sz="0" w:space="0" w:color="auto"/>
                                            <w:bottom w:val="none" w:sz="0" w:space="0" w:color="auto"/>
                                            <w:right w:val="none" w:sz="0" w:space="0" w:color="auto"/>
                                          </w:divBdr>
                                          <w:divsChild>
                                            <w:div w:id="324818119">
                                              <w:marLeft w:val="0"/>
                                              <w:marRight w:val="0"/>
                                              <w:marTop w:val="0"/>
                                              <w:marBottom w:val="0"/>
                                              <w:divBdr>
                                                <w:top w:val="none" w:sz="0" w:space="0" w:color="auto"/>
                                                <w:left w:val="none" w:sz="0" w:space="0" w:color="auto"/>
                                                <w:bottom w:val="none" w:sz="0" w:space="0" w:color="auto"/>
                                                <w:right w:val="none" w:sz="0" w:space="0" w:color="auto"/>
                                              </w:divBdr>
                                              <w:divsChild>
                                                <w:div w:id="114257645">
                                                  <w:marLeft w:val="0"/>
                                                  <w:marRight w:val="0"/>
                                                  <w:marTop w:val="0"/>
                                                  <w:marBottom w:val="0"/>
                                                  <w:divBdr>
                                                    <w:top w:val="none" w:sz="0" w:space="0" w:color="auto"/>
                                                    <w:left w:val="none" w:sz="0" w:space="0" w:color="auto"/>
                                                    <w:bottom w:val="none" w:sz="0" w:space="0" w:color="auto"/>
                                                    <w:right w:val="none" w:sz="0" w:space="0" w:color="auto"/>
                                                  </w:divBdr>
                                                  <w:divsChild>
                                                    <w:div w:id="290744367">
                                                      <w:marLeft w:val="0"/>
                                                      <w:marRight w:val="0"/>
                                                      <w:marTop w:val="0"/>
                                                      <w:marBottom w:val="0"/>
                                                      <w:divBdr>
                                                        <w:top w:val="none" w:sz="0" w:space="0" w:color="auto"/>
                                                        <w:left w:val="none" w:sz="0" w:space="0" w:color="auto"/>
                                                        <w:bottom w:val="none" w:sz="0" w:space="0" w:color="auto"/>
                                                        <w:right w:val="none" w:sz="0" w:space="0" w:color="auto"/>
                                                      </w:divBdr>
                                                      <w:divsChild>
                                                        <w:div w:id="11304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071323">
          <w:marLeft w:val="0"/>
          <w:marRight w:val="0"/>
          <w:marTop w:val="0"/>
          <w:marBottom w:val="0"/>
          <w:divBdr>
            <w:top w:val="none" w:sz="0" w:space="0" w:color="auto"/>
            <w:left w:val="none" w:sz="0" w:space="0" w:color="auto"/>
            <w:bottom w:val="none" w:sz="0" w:space="0" w:color="auto"/>
            <w:right w:val="none" w:sz="0" w:space="0" w:color="auto"/>
          </w:divBdr>
          <w:divsChild>
            <w:div w:id="966088766">
              <w:marLeft w:val="0"/>
              <w:marRight w:val="0"/>
              <w:marTop w:val="0"/>
              <w:marBottom w:val="0"/>
              <w:divBdr>
                <w:top w:val="none" w:sz="0" w:space="0" w:color="auto"/>
                <w:left w:val="none" w:sz="0" w:space="0" w:color="auto"/>
                <w:bottom w:val="none" w:sz="0" w:space="0" w:color="auto"/>
                <w:right w:val="none" w:sz="0" w:space="0" w:color="auto"/>
              </w:divBdr>
              <w:divsChild>
                <w:div w:id="374961719">
                  <w:marLeft w:val="0"/>
                  <w:marRight w:val="0"/>
                  <w:marTop w:val="0"/>
                  <w:marBottom w:val="0"/>
                  <w:divBdr>
                    <w:top w:val="none" w:sz="0" w:space="0" w:color="auto"/>
                    <w:left w:val="none" w:sz="0" w:space="0" w:color="auto"/>
                    <w:bottom w:val="none" w:sz="0" w:space="0" w:color="auto"/>
                    <w:right w:val="none" w:sz="0" w:space="0" w:color="auto"/>
                  </w:divBdr>
                  <w:divsChild>
                    <w:div w:id="2114402338">
                      <w:marLeft w:val="0"/>
                      <w:marRight w:val="0"/>
                      <w:marTop w:val="0"/>
                      <w:marBottom w:val="0"/>
                      <w:divBdr>
                        <w:top w:val="none" w:sz="0" w:space="0" w:color="auto"/>
                        <w:left w:val="none" w:sz="0" w:space="0" w:color="auto"/>
                        <w:bottom w:val="none" w:sz="0" w:space="0" w:color="auto"/>
                        <w:right w:val="none" w:sz="0" w:space="0" w:color="auto"/>
                      </w:divBdr>
                      <w:divsChild>
                        <w:div w:id="741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4719">
          <w:marLeft w:val="0"/>
          <w:marRight w:val="0"/>
          <w:marTop w:val="0"/>
          <w:marBottom w:val="0"/>
          <w:divBdr>
            <w:top w:val="none" w:sz="0" w:space="0" w:color="auto"/>
            <w:left w:val="none" w:sz="0" w:space="0" w:color="auto"/>
            <w:bottom w:val="none" w:sz="0" w:space="0" w:color="auto"/>
            <w:right w:val="none" w:sz="0" w:space="0" w:color="auto"/>
          </w:divBdr>
          <w:divsChild>
            <w:div w:id="1435974890">
              <w:marLeft w:val="0"/>
              <w:marRight w:val="0"/>
              <w:marTop w:val="0"/>
              <w:marBottom w:val="0"/>
              <w:divBdr>
                <w:top w:val="none" w:sz="0" w:space="0" w:color="auto"/>
                <w:left w:val="none" w:sz="0" w:space="0" w:color="auto"/>
                <w:bottom w:val="none" w:sz="0" w:space="0" w:color="auto"/>
                <w:right w:val="none" w:sz="0" w:space="0" w:color="auto"/>
              </w:divBdr>
              <w:divsChild>
                <w:div w:id="1420251587">
                  <w:marLeft w:val="0"/>
                  <w:marRight w:val="0"/>
                  <w:marTop w:val="0"/>
                  <w:marBottom w:val="0"/>
                  <w:divBdr>
                    <w:top w:val="none" w:sz="0" w:space="0" w:color="auto"/>
                    <w:left w:val="none" w:sz="0" w:space="0" w:color="auto"/>
                    <w:bottom w:val="none" w:sz="0" w:space="0" w:color="auto"/>
                    <w:right w:val="none" w:sz="0" w:space="0" w:color="auto"/>
                  </w:divBdr>
                  <w:divsChild>
                    <w:div w:id="1045371982">
                      <w:marLeft w:val="0"/>
                      <w:marRight w:val="0"/>
                      <w:marTop w:val="0"/>
                      <w:marBottom w:val="0"/>
                      <w:divBdr>
                        <w:top w:val="none" w:sz="0" w:space="0" w:color="auto"/>
                        <w:left w:val="none" w:sz="0" w:space="0" w:color="auto"/>
                        <w:bottom w:val="none" w:sz="0" w:space="0" w:color="auto"/>
                        <w:right w:val="none" w:sz="0" w:space="0" w:color="auto"/>
                      </w:divBdr>
                      <w:divsChild>
                        <w:div w:id="1225023660">
                          <w:marLeft w:val="0"/>
                          <w:marRight w:val="0"/>
                          <w:marTop w:val="0"/>
                          <w:marBottom w:val="0"/>
                          <w:divBdr>
                            <w:top w:val="none" w:sz="0" w:space="0" w:color="auto"/>
                            <w:left w:val="none" w:sz="0" w:space="0" w:color="auto"/>
                            <w:bottom w:val="none" w:sz="0" w:space="0" w:color="auto"/>
                            <w:right w:val="none" w:sz="0" w:space="0" w:color="auto"/>
                          </w:divBdr>
                        </w:div>
                      </w:divsChild>
                    </w:div>
                    <w:div w:id="1616015600">
                      <w:marLeft w:val="0"/>
                      <w:marRight w:val="0"/>
                      <w:marTop w:val="0"/>
                      <w:marBottom w:val="0"/>
                      <w:divBdr>
                        <w:top w:val="none" w:sz="0" w:space="0" w:color="auto"/>
                        <w:left w:val="none" w:sz="0" w:space="0" w:color="auto"/>
                        <w:bottom w:val="none" w:sz="0" w:space="0" w:color="auto"/>
                        <w:right w:val="none" w:sz="0" w:space="0" w:color="auto"/>
                      </w:divBdr>
                      <w:divsChild>
                        <w:div w:id="1812668401">
                          <w:marLeft w:val="0"/>
                          <w:marRight w:val="0"/>
                          <w:marTop w:val="0"/>
                          <w:marBottom w:val="0"/>
                          <w:divBdr>
                            <w:top w:val="none" w:sz="0" w:space="0" w:color="auto"/>
                            <w:left w:val="none" w:sz="0" w:space="0" w:color="auto"/>
                            <w:bottom w:val="none" w:sz="0" w:space="0" w:color="auto"/>
                            <w:right w:val="none" w:sz="0" w:space="0" w:color="auto"/>
                          </w:divBdr>
                          <w:divsChild>
                            <w:div w:id="1517885955">
                              <w:marLeft w:val="0"/>
                              <w:marRight w:val="0"/>
                              <w:marTop w:val="0"/>
                              <w:marBottom w:val="0"/>
                              <w:divBdr>
                                <w:top w:val="none" w:sz="0" w:space="0" w:color="auto"/>
                                <w:left w:val="none" w:sz="0" w:space="0" w:color="auto"/>
                                <w:bottom w:val="none" w:sz="0" w:space="0" w:color="auto"/>
                                <w:right w:val="none" w:sz="0" w:space="0" w:color="auto"/>
                              </w:divBdr>
                              <w:divsChild>
                                <w:div w:id="709303343">
                                  <w:marLeft w:val="0"/>
                                  <w:marRight w:val="0"/>
                                  <w:marTop w:val="0"/>
                                  <w:marBottom w:val="0"/>
                                  <w:divBdr>
                                    <w:top w:val="none" w:sz="0" w:space="0" w:color="auto"/>
                                    <w:left w:val="none" w:sz="0" w:space="0" w:color="auto"/>
                                    <w:bottom w:val="none" w:sz="0" w:space="0" w:color="auto"/>
                                    <w:right w:val="none" w:sz="0" w:space="0" w:color="auto"/>
                                  </w:divBdr>
                                  <w:divsChild>
                                    <w:div w:id="341468098">
                                      <w:marLeft w:val="0"/>
                                      <w:marRight w:val="0"/>
                                      <w:marTop w:val="0"/>
                                      <w:marBottom w:val="0"/>
                                      <w:divBdr>
                                        <w:top w:val="none" w:sz="0" w:space="0" w:color="auto"/>
                                        <w:left w:val="none" w:sz="0" w:space="0" w:color="auto"/>
                                        <w:bottom w:val="none" w:sz="0" w:space="0" w:color="auto"/>
                                        <w:right w:val="none" w:sz="0" w:space="0" w:color="auto"/>
                                      </w:divBdr>
                                      <w:divsChild>
                                        <w:div w:id="20128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563342">
      <w:bodyDiv w:val="1"/>
      <w:marLeft w:val="0"/>
      <w:marRight w:val="0"/>
      <w:marTop w:val="0"/>
      <w:marBottom w:val="0"/>
      <w:divBdr>
        <w:top w:val="none" w:sz="0" w:space="0" w:color="auto"/>
        <w:left w:val="none" w:sz="0" w:space="0" w:color="auto"/>
        <w:bottom w:val="none" w:sz="0" w:space="0" w:color="auto"/>
        <w:right w:val="none" w:sz="0" w:space="0" w:color="auto"/>
      </w:divBdr>
    </w:div>
    <w:div w:id="1493445116">
      <w:bodyDiv w:val="1"/>
      <w:marLeft w:val="0"/>
      <w:marRight w:val="0"/>
      <w:marTop w:val="0"/>
      <w:marBottom w:val="0"/>
      <w:divBdr>
        <w:top w:val="none" w:sz="0" w:space="0" w:color="auto"/>
        <w:left w:val="none" w:sz="0" w:space="0" w:color="auto"/>
        <w:bottom w:val="none" w:sz="0" w:space="0" w:color="auto"/>
        <w:right w:val="none" w:sz="0" w:space="0" w:color="auto"/>
      </w:divBdr>
    </w:div>
    <w:div w:id="1567834689">
      <w:bodyDiv w:val="1"/>
      <w:marLeft w:val="0"/>
      <w:marRight w:val="0"/>
      <w:marTop w:val="0"/>
      <w:marBottom w:val="0"/>
      <w:divBdr>
        <w:top w:val="none" w:sz="0" w:space="0" w:color="auto"/>
        <w:left w:val="none" w:sz="0" w:space="0" w:color="auto"/>
        <w:bottom w:val="none" w:sz="0" w:space="0" w:color="auto"/>
        <w:right w:val="none" w:sz="0" w:space="0" w:color="auto"/>
      </w:divBdr>
    </w:div>
    <w:div w:id="1654873832">
      <w:bodyDiv w:val="1"/>
      <w:marLeft w:val="0"/>
      <w:marRight w:val="0"/>
      <w:marTop w:val="0"/>
      <w:marBottom w:val="0"/>
      <w:divBdr>
        <w:top w:val="none" w:sz="0" w:space="0" w:color="auto"/>
        <w:left w:val="none" w:sz="0" w:space="0" w:color="auto"/>
        <w:bottom w:val="none" w:sz="0" w:space="0" w:color="auto"/>
        <w:right w:val="none" w:sz="0" w:space="0" w:color="auto"/>
      </w:divBdr>
      <w:divsChild>
        <w:div w:id="1658337733">
          <w:marLeft w:val="0"/>
          <w:marRight w:val="0"/>
          <w:marTop w:val="0"/>
          <w:marBottom w:val="0"/>
          <w:divBdr>
            <w:top w:val="none" w:sz="0" w:space="0" w:color="auto"/>
            <w:left w:val="none" w:sz="0" w:space="0" w:color="auto"/>
            <w:bottom w:val="none" w:sz="0" w:space="0" w:color="auto"/>
            <w:right w:val="none" w:sz="0" w:space="0" w:color="auto"/>
          </w:divBdr>
        </w:div>
      </w:divsChild>
    </w:div>
    <w:div w:id="1662149893">
      <w:bodyDiv w:val="1"/>
      <w:marLeft w:val="0"/>
      <w:marRight w:val="0"/>
      <w:marTop w:val="0"/>
      <w:marBottom w:val="0"/>
      <w:divBdr>
        <w:top w:val="none" w:sz="0" w:space="0" w:color="auto"/>
        <w:left w:val="none" w:sz="0" w:space="0" w:color="auto"/>
        <w:bottom w:val="none" w:sz="0" w:space="0" w:color="auto"/>
        <w:right w:val="none" w:sz="0" w:space="0" w:color="auto"/>
      </w:divBdr>
    </w:div>
    <w:div w:id="1750618006">
      <w:bodyDiv w:val="1"/>
      <w:marLeft w:val="0"/>
      <w:marRight w:val="0"/>
      <w:marTop w:val="0"/>
      <w:marBottom w:val="0"/>
      <w:divBdr>
        <w:top w:val="none" w:sz="0" w:space="0" w:color="auto"/>
        <w:left w:val="none" w:sz="0" w:space="0" w:color="auto"/>
        <w:bottom w:val="none" w:sz="0" w:space="0" w:color="auto"/>
        <w:right w:val="none" w:sz="0" w:space="0" w:color="auto"/>
      </w:divBdr>
      <w:divsChild>
        <w:div w:id="872814523">
          <w:marLeft w:val="0"/>
          <w:marRight w:val="0"/>
          <w:marTop w:val="0"/>
          <w:marBottom w:val="0"/>
          <w:divBdr>
            <w:top w:val="none" w:sz="0" w:space="0" w:color="auto"/>
            <w:left w:val="none" w:sz="0" w:space="0" w:color="auto"/>
            <w:bottom w:val="none" w:sz="0" w:space="0" w:color="auto"/>
            <w:right w:val="none" w:sz="0" w:space="0" w:color="auto"/>
          </w:divBdr>
          <w:divsChild>
            <w:div w:id="9845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707">
      <w:bodyDiv w:val="1"/>
      <w:marLeft w:val="0"/>
      <w:marRight w:val="0"/>
      <w:marTop w:val="0"/>
      <w:marBottom w:val="0"/>
      <w:divBdr>
        <w:top w:val="none" w:sz="0" w:space="0" w:color="auto"/>
        <w:left w:val="none" w:sz="0" w:space="0" w:color="auto"/>
        <w:bottom w:val="none" w:sz="0" w:space="0" w:color="auto"/>
        <w:right w:val="none" w:sz="0" w:space="0" w:color="auto"/>
      </w:divBdr>
      <w:divsChild>
        <w:div w:id="822284185">
          <w:marLeft w:val="0"/>
          <w:marRight w:val="0"/>
          <w:marTop w:val="0"/>
          <w:marBottom w:val="0"/>
          <w:divBdr>
            <w:top w:val="none" w:sz="0" w:space="0" w:color="auto"/>
            <w:left w:val="none" w:sz="0" w:space="0" w:color="auto"/>
            <w:bottom w:val="none" w:sz="0" w:space="0" w:color="auto"/>
            <w:right w:val="none" w:sz="0" w:space="0" w:color="auto"/>
          </w:divBdr>
          <w:divsChild>
            <w:div w:id="16804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85732">
      <w:bodyDiv w:val="1"/>
      <w:marLeft w:val="0"/>
      <w:marRight w:val="0"/>
      <w:marTop w:val="0"/>
      <w:marBottom w:val="0"/>
      <w:divBdr>
        <w:top w:val="none" w:sz="0" w:space="0" w:color="auto"/>
        <w:left w:val="none" w:sz="0" w:space="0" w:color="auto"/>
        <w:bottom w:val="none" w:sz="0" w:space="0" w:color="auto"/>
        <w:right w:val="none" w:sz="0" w:space="0" w:color="auto"/>
      </w:divBdr>
      <w:divsChild>
        <w:div w:id="410127230">
          <w:marLeft w:val="0"/>
          <w:marRight w:val="0"/>
          <w:marTop w:val="0"/>
          <w:marBottom w:val="0"/>
          <w:divBdr>
            <w:top w:val="none" w:sz="0" w:space="0" w:color="auto"/>
            <w:left w:val="none" w:sz="0" w:space="0" w:color="auto"/>
            <w:bottom w:val="none" w:sz="0" w:space="0" w:color="auto"/>
            <w:right w:val="none" w:sz="0" w:space="0" w:color="auto"/>
          </w:divBdr>
          <w:divsChild>
            <w:div w:id="2678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5">
      <w:bodyDiv w:val="1"/>
      <w:marLeft w:val="0"/>
      <w:marRight w:val="0"/>
      <w:marTop w:val="0"/>
      <w:marBottom w:val="0"/>
      <w:divBdr>
        <w:top w:val="none" w:sz="0" w:space="0" w:color="auto"/>
        <w:left w:val="none" w:sz="0" w:space="0" w:color="auto"/>
        <w:bottom w:val="none" w:sz="0" w:space="0" w:color="auto"/>
        <w:right w:val="none" w:sz="0" w:space="0" w:color="auto"/>
      </w:divBdr>
    </w:div>
    <w:div w:id="1965312361">
      <w:bodyDiv w:val="1"/>
      <w:marLeft w:val="0"/>
      <w:marRight w:val="0"/>
      <w:marTop w:val="0"/>
      <w:marBottom w:val="0"/>
      <w:divBdr>
        <w:top w:val="none" w:sz="0" w:space="0" w:color="auto"/>
        <w:left w:val="none" w:sz="0" w:space="0" w:color="auto"/>
        <w:bottom w:val="none" w:sz="0" w:space="0" w:color="auto"/>
        <w:right w:val="none" w:sz="0" w:space="0" w:color="auto"/>
      </w:divBdr>
      <w:divsChild>
        <w:div w:id="1998537802">
          <w:marLeft w:val="0"/>
          <w:marRight w:val="0"/>
          <w:marTop w:val="0"/>
          <w:marBottom w:val="0"/>
          <w:divBdr>
            <w:top w:val="none" w:sz="0" w:space="0" w:color="auto"/>
            <w:left w:val="none" w:sz="0" w:space="0" w:color="auto"/>
            <w:bottom w:val="none" w:sz="0" w:space="0" w:color="auto"/>
            <w:right w:val="none" w:sz="0" w:space="0" w:color="auto"/>
          </w:divBdr>
          <w:divsChild>
            <w:div w:id="1024133901">
              <w:marLeft w:val="0"/>
              <w:marRight w:val="0"/>
              <w:marTop w:val="0"/>
              <w:marBottom w:val="0"/>
              <w:divBdr>
                <w:top w:val="none" w:sz="0" w:space="0" w:color="auto"/>
                <w:left w:val="none" w:sz="0" w:space="0" w:color="auto"/>
                <w:bottom w:val="none" w:sz="0" w:space="0" w:color="auto"/>
                <w:right w:val="none" w:sz="0" w:space="0" w:color="auto"/>
              </w:divBdr>
              <w:divsChild>
                <w:div w:id="1637300634">
                  <w:marLeft w:val="0"/>
                  <w:marRight w:val="0"/>
                  <w:marTop w:val="0"/>
                  <w:marBottom w:val="0"/>
                  <w:divBdr>
                    <w:top w:val="none" w:sz="0" w:space="0" w:color="auto"/>
                    <w:left w:val="none" w:sz="0" w:space="0" w:color="auto"/>
                    <w:bottom w:val="none" w:sz="0" w:space="0" w:color="auto"/>
                    <w:right w:val="none" w:sz="0" w:space="0" w:color="auto"/>
                  </w:divBdr>
                  <w:divsChild>
                    <w:div w:id="1329748683">
                      <w:marLeft w:val="0"/>
                      <w:marRight w:val="0"/>
                      <w:marTop w:val="0"/>
                      <w:marBottom w:val="0"/>
                      <w:divBdr>
                        <w:top w:val="none" w:sz="0" w:space="0" w:color="auto"/>
                        <w:left w:val="none" w:sz="0" w:space="0" w:color="auto"/>
                        <w:bottom w:val="none" w:sz="0" w:space="0" w:color="auto"/>
                        <w:right w:val="none" w:sz="0" w:space="0" w:color="auto"/>
                      </w:divBdr>
                    </w:div>
                    <w:div w:id="1224564163">
                      <w:marLeft w:val="0"/>
                      <w:marRight w:val="0"/>
                      <w:marTop w:val="0"/>
                      <w:marBottom w:val="0"/>
                      <w:divBdr>
                        <w:top w:val="none" w:sz="0" w:space="0" w:color="auto"/>
                        <w:left w:val="none" w:sz="0" w:space="0" w:color="auto"/>
                        <w:bottom w:val="none" w:sz="0" w:space="0" w:color="auto"/>
                        <w:right w:val="none" w:sz="0" w:space="0" w:color="auto"/>
                      </w:divBdr>
                    </w:div>
                    <w:div w:id="591939085">
                      <w:marLeft w:val="0"/>
                      <w:marRight w:val="0"/>
                      <w:marTop w:val="0"/>
                      <w:marBottom w:val="0"/>
                      <w:divBdr>
                        <w:top w:val="none" w:sz="0" w:space="0" w:color="auto"/>
                        <w:left w:val="none" w:sz="0" w:space="0" w:color="auto"/>
                        <w:bottom w:val="none" w:sz="0" w:space="0" w:color="auto"/>
                        <w:right w:val="none" w:sz="0" w:space="0" w:color="auto"/>
                      </w:divBdr>
                    </w:div>
                    <w:div w:id="1916894792">
                      <w:marLeft w:val="0"/>
                      <w:marRight w:val="0"/>
                      <w:marTop w:val="0"/>
                      <w:marBottom w:val="0"/>
                      <w:divBdr>
                        <w:top w:val="none" w:sz="0" w:space="0" w:color="auto"/>
                        <w:left w:val="none" w:sz="0" w:space="0" w:color="auto"/>
                        <w:bottom w:val="none" w:sz="0" w:space="0" w:color="auto"/>
                        <w:right w:val="none" w:sz="0" w:space="0" w:color="auto"/>
                      </w:divBdr>
                    </w:div>
                    <w:div w:id="1163206527">
                      <w:marLeft w:val="0"/>
                      <w:marRight w:val="0"/>
                      <w:marTop w:val="0"/>
                      <w:marBottom w:val="0"/>
                      <w:divBdr>
                        <w:top w:val="none" w:sz="0" w:space="0" w:color="auto"/>
                        <w:left w:val="none" w:sz="0" w:space="0" w:color="auto"/>
                        <w:bottom w:val="none" w:sz="0" w:space="0" w:color="auto"/>
                        <w:right w:val="none" w:sz="0" w:space="0" w:color="auto"/>
                      </w:divBdr>
                    </w:div>
                    <w:div w:id="1522280284">
                      <w:marLeft w:val="0"/>
                      <w:marRight w:val="0"/>
                      <w:marTop w:val="0"/>
                      <w:marBottom w:val="0"/>
                      <w:divBdr>
                        <w:top w:val="none" w:sz="0" w:space="0" w:color="auto"/>
                        <w:left w:val="none" w:sz="0" w:space="0" w:color="auto"/>
                        <w:bottom w:val="none" w:sz="0" w:space="0" w:color="auto"/>
                        <w:right w:val="none" w:sz="0" w:space="0" w:color="auto"/>
                      </w:divBdr>
                    </w:div>
                    <w:div w:id="443620735">
                      <w:marLeft w:val="0"/>
                      <w:marRight w:val="0"/>
                      <w:marTop w:val="0"/>
                      <w:marBottom w:val="0"/>
                      <w:divBdr>
                        <w:top w:val="none" w:sz="0" w:space="0" w:color="auto"/>
                        <w:left w:val="none" w:sz="0" w:space="0" w:color="auto"/>
                        <w:bottom w:val="none" w:sz="0" w:space="0" w:color="auto"/>
                        <w:right w:val="none" w:sz="0" w:space="0" w:color="auto"/>
                      </w:divBdr>
                    </w:div>
                    <w:div w:id="349114272">
                      <w:marLeft w:val="0"/>
                      <w:marRight w:val="0"/>
                      <w:marTop w:val="0"/>
                      <w:marBottom w:val="0"/>
                      <w:divBdr>
                        <w:top w:val="none" w:sz="0" w:space="0" w:color="auto"/>
                        <w:left w:val="none" w:sz="0" w:space="0" w:color="auto"/>
                        <w:bottom w:val="none" w:sz="0" w:space="0" w:color="auto"/>
                        <w:right w:val="none" w:sz="0" w:space="0" w:color="auto"/>
                      </w:divBdr>
                    </w:div>
                    <w:div w:id="1878153308">
                      <w:marLeft w:val="0"/>
                      <w:marRight w:val="0"/>
                      <w:marTop w:val="0"/>
                      <w:marBottom w:val="0"/>
                      <w:divBdr>
                        <w:top w:val="none" w:sz="0" w:space="0" w:color="auto"/>
                        <w:left w:val="none" w:sz="0" w:space="0" w:color="auto"/>
                        <w:bottom w:val="none" w:sz="0" w:space="0" w:color="auto"/>
                        <w:right w:val="none" w:sz="0" w:space="0" w:color="auto"/>
                      </w:divBdr>
                    </w:div>
                    <w:div w:id="1943564443">
                      <w:marLeft w:val="0"/>
                      <w:marRight w:val="0"/>
                      <w:marTop w:val="0"/>
                      <w:marBottom w:val="0"/>
                      <w:divBdr>
                        <w:top w:val="none" w:sz="0" w:space="0" w:color="auto"/>
                        <w:left w:val="none" w:sz="0" w:space="0" w:color="auto"/>
                        <w:bottom w:val="none" w:sz="0" w:space="0" w:color="auto"/>
                        <w:right w:val="none" w:sz="0" w:space="0" w:color="auto"/>
                      </w:divBdr>
                    </w:div>
                    <w:div w:id="617223160">
                      <w:marLeft w:val="0"/>
                      <w:marRight w:val="0"/>
                      <w:marTop w:val="0"/>
                      <w:marBottom w:val="0"/>
                      <w:divBdr>
                        <w:top w:val="none" w:sz="0" w:space="0" w:color="auto"/>
                        <w:left w:val="none" w:sz="0" w:space="0" w:color="auto"/>
                        <w:bottom w:val="none" w:sz="0" w:space="0" w:color="auto"/>
                        <w:right w:val="none" w:sz="0" w:space="0" w:color="auto"/>
                      </w:divBdr>
                    </w:div>
                    <w:div w:id="313340039">
                      <w:marLeft w:val="0"/>
                      <w:marRight w:val="0"/>
                      <w:marTop w:val="0"/>
                      <w:marBottom w:val="0"/>
                      <w:divBdr>
                        <w:top w:val="none" w:sz="0" w:space="0" w:color="auto"/>
                        <w:left w:val="none" w:sz="0" w:space="0" w:color="auto"/>
                        <w:bottom w:val="none" w:sz="0" w:space="0" w:color="auto"/>
                        <w:right w:val="none" w:sz="0" w:space="0" w:color="auto"/>
                      </w:divBdr>
                    </w:div>
                    <w:div w:id="1400712366">
                      <w:marLeft w:val="0"/>
                      <w:marRight w:val="0"/>
                      <w:marTop w:val="0"/>
                      <w:marBottom w:val="0"/>
                      <w:divBdr>
                        <w:top w:val="none" w:sz="0" w:space="0" w:color="auto"/>
                        <w:left w:val="none" w:sz="0" w:space="0" w:color="auto"/>
                        <w:bottom w:val="none" w:sz="0" w:space="0" w:color="auto"/>
                        <w:right w:val="none" w:sz="0" w:space="0" w:color="auto"/>
                      </w:divBdr>
                    </w:div>
                    <w:div w:id="339352215">
                      <w:marLeft w:val="0"/>
                      <w:marRight w:val="0"/>
                      <w:marTop w:val="0"/>
                      <w:marBottom w:val="0"/>
                      <w:divBdr>
                        <w:top w:val="none" w:sz="0" w:space="0" w:color="auto"/>
                        <w:left w:val="none" w:sz="0" w:space="0" w:color="auto"/>
                        <w:bottom w:val="none" w:sz="0" w:space="0" w:color="auto"/>
                        <w:right w:val="none" w:sz="0" w:space="0" w:color="auto"/>
                      </w:divBdr>
                    </w:div>
                    <w:div w:id="516892621">
                      <w:marLeft w:val="0"/>
                      <w:marRight w:val="0"/>
                      <w:marTop w:val="0"/>
                      <w:marBottom w:val="0"/>
                      <w:divBdr>
                        <w:top w:val="none" w:sz="0" w:space="0" w:color="auto"/>
                        <w:left w:val="none" w:sz="0" w:space="0" w:color="auto"/>
                        <w:bottom w:val="none" w:sz="0" w:space="0" w:color="auto"/>
                        <w:right w:val="none" w:sz="0" w:space="0" w:color="auto"/>
                      </w:divBdr>
                    </w:div>
                    <w:div w:id="2090686781">
                      <w:marLeft w:val="0"/>
                      <w:marRight w:val="0"/>
                      <w:marTop w:val="0"/>
                      <w:marBottom w:val="0"/>
                      <w:divBdr>
                        <w:top w:val="none" w:sz="0" w:space="0" w:color="auto"/>
                        <w:left w:val="none" w:sz="0" w:space="0" w:color="auto"/>
                        <w:bottom w:val="none" w:sz="0" w:space="0" w:color="auto"/>
                        <w:right w:val="none" w:sz="0" w:space="0" w:color="auto"/>
                      </w:divBdr>
                    </w:div>
                    <w:div w:id="537355467">
                      <w:marLeft w:val="0"/>
                      <w:marRight w:val="0"/>
                      <w:marTop w:val="0"/>
                      <w:marBottom w:val="0"/>
                      <w:divBdr>
                        <w:top w:val="none" w:sz="0" w:space="0" w:color="auto"/>
                        <w:left w:val="none" w:sz="0" w:space="0" w:color="auto"/>
                        <w:bottom w:val="none" w:sz="0" w:space="0" w:color="auto"/>
                        <w:right w:val="none" w:sz="0" w:space="0" w:color="auto"/>
                      </w:divBdr>
                    </w:div>
                    <w:div w:id="17892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26792">
      <w:bodyDiv w:val="1"/>
      <w:marLeft w:val="0"/>
      <w:marRight w:val="0"/>
      <w:marTop w:val="0"/>
      <w:marBottom w:val="0"/>
      <w:divBdr>
        <w:top w:val="none" w:sz="0" w:space="0" w:color="auto"/>
        <w:left w:val="none" w:sz="0" w:space="0" w:color="auto"/>
        <w:bottom w:val="none" w:sz="0" w:space="0" w:color="auto"/>
        <w:right w:val="none" w:sz="0" w:space="0" w:color="auto"/>
      </w:divBdr>
    </w:div>
    <w:div w:id="2040087474">
      <w:bodyDiv w:val="1"/>
      <w:marLeft w:val="0"/>
      <w:marRight w:val="0"/>
      <w:marTop w:val="0"/>
      <w:marBottom w:val="0"/>
      <w:divBdr>
        <w:top w:val="none" w:sz="0" w:space="0" w:color="auto"/>
        <w:left w:val="none" w:sz="0" w:space="0" w:color="auto"/>
        <w:bottom w:val="none" w:sz="0" w:space="0" w:color="auto"/>
        <w:right w:val="none" w:sz="0" w:space="0" w:color="auto"/>
      </w:divBdr>
      <w:divsChild>
        <w:div w:id="1668091270">
          <w:marLeft w:val="0"/>
          <w:marRight w:val="0"/>
          <w:marTop w:val="0"/>
          <w:marBottom w:val="0"/>
          <w:divBdr>
            <w:top w:val="none" w:sz="0" w:space="0" w:color="auto"/>
            <w:left w:val="none" w:sz="0" w:space="0" w:color="auto"/>
            <w:bottom w:val="none" w:sz="0" w:space="0" w:color="auto"/>
            <w:right w:val="none" w:sz="0" w:space="0" w:color="auto"/>
          </w:divBdr>
        </w:div>
        <w:div w:id="1295411470">
          <w:marLeft w:val="0"/>
          <w:marRight w:val="0"/>
          <w:marTop w:val="0"/>
          <w:marBottom w:val="0"/>
          <w:divBdr>
            <w:top w:val="none" w:sz="0" w:space="0" w:color="auto"/>
            <w:left w:val="none" w:sz="0" w:space="0" w:color="auto"/>
            <w:bottom w:val="none" w:sz="0" w:space="0" w:color="auto"/>
            <w:right w:val="none" w:sz="0" w:space="0" w:color="auto"/>
          </w:divBdr>
        </w:div>
        <w:div w:id="1568148433">
          <w:marLeft w:val="0"/>
          <w:marRight w:val="0"/>
          <w:marTop w:val="0"/>
          <w:marBottom w:val="0"/>
          <w:divBdr>
            <w:top w:val="none" w:sz="0" w:space="0" w:color="auto"/>
            <w:left w:val="none" w:sz="0" w:space="0" w:color="auto"/>
            <w:bottom w:val="none" w:sz="0" w:space="0" w:color="auto"/>
            <w:right w:val="none" w:sz="0" w:space="0" w:color="auto"/>
          </w:divBdr>
        </w:div>
        <w:div w:id="1728920839">
          <w:marLeft w:val="0"/>
          <w:marRight w:val="0"/>
          <w:marTop w:val="0"/>
          <w:marBottom w:val="0"/>
          <w:divBdr>
            <w:top w:val="none" w:sz="0" w:space="0" w:color="auto"/>
            <w:left w:val="none" w:sz="0" w:space="0" w:color="auto"/>
            <w:bottom w:val="none" w:sz="0" w:space="0" w:color="auto"/>
            <w:right w:val="none" w:sz="0" w:space="0" w:color="auto"/>
          </w:divBdr>
        </w:div>
        <w:div w:id="1446774897">
          <w:marLeft w:val="0"/>
          <w:marRight w:val="0"/>
          <w:marTop w:val="0"/>
          <w:marBottom w:val="0"/>
          <w:divBdr>
            <w:top w:val="none" w:sz="0" w:space="0" w:color="auto"/>
            <w:left w:val="none" w:sz="0" w:space="0" w:color="auto"/>
            <w:bottom w:val="none" w:sz="0" w:space="0" w:color="auto"/>
            <w:right w:val="none" w:sz="0" w:space="0" w:color="auto"/>
          </w:divBdr>
        </w:div>
        <w:div w:id="1862356621">
          <w:marLeft w:val="0"/>
          <w:marRight w:val="0"/>
          <w:marTop w:val="0"/>
          <w:marBottom w:val="0"/>
          <w:divBdr>
            <w:top w:val="none" w:sz="0" w:space="0" w:color="auto"/>
            <w:left w:val="none" w:sz="0" w:space="0" w:color="auto"/>
            <w:bottom w:val="none" w:sz="0" w:space="0" w:color="auto"/>
            <w:right w:val="none" w:sz="0" w:space="0" w:color="auto"/>
          </w:divBdr>
        </w:div>
        <w:div w:id="523133242">
          <w:marLeft w:val="0"/>
          <w:marRight w:val="0"/>
          <w:marTop w:val="0"/>
          <w:marBottom w:val="0"/>
          <w:divBdr>
            <w:top w:val="none" w:sz="0" w:space="0" w:color="auto"/>
            <w:left w:val="none" w:sz="0" w:space="0" w:color="auto"/>
            <w:bottom w:val="none" w:sz="0" w:space="0" w:color="auto"/>
            <w:right w:val="none" w:sz="0" w:space="0" w:color="auto"/>
          </w:divBdr>
        </w:div>
        <w:div w:id="26687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cdU5oFaNENI" TargetMode="External"/><Relationship Id="rId18" Type="http://schemas.openxmlformats.org/officeDocument/2006/relationships/hyperlink" Target="https://www.forcepoint.com/cyber-edu/osi-model" TargetMode="External"/><Relationship Id="rId26" Type="http://schemas.openxmlformats.org/officeDocument/2006/relationships/hyperlink" Target="https://en.wikipedia.org/wiki/Unique_identifier" TargetMode="External"/><Relationship Id="rId39" Type="http://schemas.openxmlformats.org/officeDocument/2006/relationships/fontTable" Target="fontTable.xml"/><Relationship Id="rId21" Type="http://schemas.openxmlformats.org/officeDocument/2006/relationships/image" Target="media/image1.png"/><Relationship Id="rId34" Type="http://schemas.openxmlformats.org/officeDocument/2006/relationships/hyperlink" Target="https://www.javatpoint.com/dbms-first-normal-form" TargetMode="External"/><Relationship Id="rId7" Type="http://schemas.openxmlformats.org/officeDocument/2006/relationships/settings" Target="settings.xml"/><Relationship Id="rId12" Type="http://schemas.openxmlformats.org/officeDocument/2006/relationships/hyperlink" Target="https://www.youtube.com/watch?v=j0_N5gZ-PWs" TargetMode="External"/><Relationship Id="rId17" Type="http://schemas.openxmlformats.org/officeDocument/2006/relationships/hyperlink" Target="https://www.forcepoint.com/cyber-edu/osi-model" TargetMode="External"/><Relationship Id="rId25" Type="http://schemas.openxmlformats.org/officeDocument/2006/relationships/hyperlink" Target="https://getvoip.com/library/what-is-demarcation-point/" TargetMode="External"/><Relationship Id="rId33" Type="http://schemas.openxmlformats.org/officeDocument/2006/relationships/hyperlink" Target="https://www.geeksforgeeks.org/introduction-of-finite-automata/" TargetMode="External"/><Relationship Id="rId38" Type="http://schemas.openxmlformats.org/officeDocument/2006/relationships/hyperlink" Target="https://www.javatpoint.com/dbms-fifth-normal-form" TargetMode="External"/><Relationship Id="rId2" Type="http://schemas.openxmlformats.org/officeDocument/2006/relationships/customXml" Target="../customXml/item2.xml"/><Relationship Id="rId16" Type="http://schemas.openxmlformats.org/officeDocument/2006/relationships/hyperlink" Target="https://www.forcepoint.com/cyber-edu/osi-model" TargetMode="External"/><Relationship Id="rId20" Type="http://schemas.openxmlformats.org/officeDocument/2006/relationships/hyperlink" Target="https://www.forcepoint.com/cyber-edu/osi-model"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tree-traversals-inorder-preorder-and-postorder/" TargetMode="External"/><Relationship Id="rId24" Type="http://schemas.openxmlformats.org/officeDocument/2006/relationships/hyperlink" Target="https://en.wikipedia.org/wiki/Packet_switching" TargetMode="External"/><Relationship Id="rId32" Type="http://schemas.openxmlformats.org/officeDocument/2006/relationships/hyperlink" Target="https://en.wikipedia.org/wiki/Electronic_oscillator" TargetMode="External"/><Relationship Id="rId37" Type="http://schemas.openxmlformats.org/officeDocument/2006/relationships/hyperlink" Target="https://www.javatpoint.com/dbms-forth-normal-form"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orcepoint.com/cyber-edu/osi-model" TargetMode="External"/><Relationship Id="rId23" Type="http://schemas.openxmlformats.org/officeDocument/2006/relationships/hyperlink" Target="https://en.wikipedia.org/wiki/Computer_network" TargetMode="External"/><Relationship Id="rId28" Type="http://schemas.openxmlformats.org/officeDocument/2006/relationships/hyperlink" Target="https://en.wikipedia.org/wiki/Network_address" TargetMode="External"/><Relationship Id="rId36" Type="http://schemas.openxmlformats.org/officeDocument/2006/relationships/hyperlink" Target="https://www.javatpoint.com/dbms-third-normal-form" TargetMode="External"/><Relationship Id="rId10" Type="http://schemas.openxmlformats.org/officeDocument/2006/relationships/hyperlink" Target="https://en.wikipedia.org/wiki/Video_card" TargetMode="External"/><Relationship Id="rId19" Type="http://schemas.openxmlformats.org/officeDocument/2006/relationships/hyperlink" Target="https://www.forcepoint.com/cyber-edu/osi-model" TargetMode="External"/><Relationship Id="rId31" Type="http://schemas.openxmlformats.org/officeDocument/2006/relationships/hyperlink" Target="https://en.wikipedia.org/wiki/Timer" TargetMode="External"/><Relationship Id="rId4" Type="http://schemas.openxmlformats.org/officeDocument/2006/relationships/customXml" Target="../customXml/item4.xml"/><Relationship Id="rId9" Type="http://schemas.openxmlformats.org/officeDocument/2006/relationships/hyperlink" Target="https://www.javatpoint.com/ipv4-vs-ipv6" TargetMode="External"/><Relationship Id="rId14" Type="http://schemas.openxmlformats.org/officeDocument/2006/relationships/hyperlink" Target="https://www.forcepoint.com/cyber-edu/osi-model" TargetMode="External"/><Relationship Id="rId22" Type="http://schemas.openxmlformats.org/officeDocument/2006/relationships/hyperlink" Target="https://en.wikipedia.org/wiki/Networking_hardware" TargetMode="External"/><Relationship Id="rId27" Type="http://schemas.openxmlformats.org/officeDocument/2006/relationships/hyperlink" Target="https://en.wikipedia.org/wiki/Network_interface_controller" TargetMode="External"/><Relationship Id="rId30" Type="http://schemas.openxmlformats.org/officeDocument/2006/relationships/hyperlink" Target="https://en.wikipedia.org/wiki/Integrated_circuit" TargetMode="External"/><Relationship Id="rId35" Type="http://schemas.openxmlformats.org/officeDocument/2006/relationships/hyperlink" Target="https://www.javatpoint.com/dbms-second-normal-for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20Vallamkonda\AppData\Local\Microsoft\Office\16.0\DTS\en-US%7b50861DE2-C166-407A-BB3B-5B1F3BA89FEB%7d\%7b997D2D50-740E-44B8-9E81-F71400E6C82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882FF93-0F59-49CA-908C-C59542B4A6C6}">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{997D2D50-740E-44B8-9E81-F71400E6C82A}tf02786999_win32</Template>
  <TotalTime>1223</TotalTime>
  <Pages>24</Pages>
  <Words>4639</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Vallamkonda</dc:creator>
  <cp:keywords/>
  <dc:description/>
  <cp:lastModifiedBy>harsha vallamkonda</cp:lastModifiedBy>
  <cp:revision>16</cp:revision>
  <dcterms:created xsi:type="dcterms:W3CDTF">2021-07-14T07:15:00Z</dcterms:created>
  <dcterms:modified xsi:type="dcterms:W3CDTF">2021-09-19T03:20:00Z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