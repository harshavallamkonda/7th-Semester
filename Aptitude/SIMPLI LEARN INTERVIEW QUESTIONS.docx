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BA03" w14:textId="0C9873F4" w:rsidR="00A9204E" w:rsidRDefault="00D70E3B" w:rsidP="00D70E3B">
      <w:pPr>
        <w:jc w:val="center"/>
        <w:rPr>
          <w:rFonts w:ascii="Copperplate Gothic Light" w:hAnsi="Copperplate Gothic Light"/>
          <w:b/>
          <w:bCs/>
          <w:sz w:val="32"/>
          <w:szCs w:val="32"/>
          <w:lang w:val="en-IN"/>
        </w:rPr>
      </w:pPr>
      <w:r>
        <w:rPr>
          <w:rFonts w:ascii="Copperplate Gothic Light" w:hAnsi="Copperplate Gothic Light"/>
          <w:b/>
          <w:bCs/>
          <w:sz w:val="32"/>
          <w:szCs w:val="32"/>
          <w:lang w:val="en-IN"/>
        </w:rPr>
        <w:t>SIMPLI LEARN INTERVIEW QUESTIONS</w:t>
      </w:r>
    </w:p>
    <w:p w14:paraId="6F3E037B" w14:textId="69336428" w:rsidR="00D70E3B" w:rsidRDefault="00D70E3B" w:rsidP="00D70E3B">
      <w:pPr>
        <w:jc w:val="center"/>
        <w:rPr>
          <w:rFonts w:ascii="Copperplate Gothic Light" w:hAnsi="Copperplate Gothic Light"/>
          <w:b/>
          <w:bCs/>
          <w:sz w:val="32"/>
          <w:szCs w:val="32"/>
          <w:lang w:val="en-IN"/>
        </w:rPr>
      </w:pPr>
    </w:p>
    <w:p w14:paraId="73964A0A" w14:textId="67A356F8" w:rsidR="00D70E3B" w:rsidRDefault="00D70E3B" w:rsidP="00D70E3B">
      <w:pPr>
        <w:jc w:val="center"/>
        <w:rPr>
          <w:rFonts w:ascii="Copperplate Gothic Light" w:hAnsi="Copperplate Gothic Light"/>
          <w:b/>
          <w:bCs/>
          <w:sz w:val="32"/>
          <w:szCs w:val="32"/>
          <w:lang w:val="en-IN"/>
        </w:rPr>
      </w:pPr>
    </w:p>
    <w:p w14:paraId="004C5352" w14:textId="6DF4A2B0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1) What is a data structure?</w:t>
      </w:r>
    </w:p>
    <w:p w14:paraId="5D122B74" w14:textId="04343E8A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Ans) A data structure is a storage format which defines the way of organize the data and manipulation of data</w:t>
      </w:r>
    </w:p>
    <w:p w14:paraId="1CD58C82" w14:textId="20E2940D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Ex: Arrays, Tress, Graphs</w:t>
      </w:r>
    </w:p>
    <w:p w14:paraId="2F5685C6" w14:textId="2556C89C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D5ACDAF" w14:textId="773C160A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2) What is an Array?</w:t>
      </w:r>
    </w:p>
    <w:p w14:paraId="572667F4" w14:textId="208E93EB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Ans) An array is storing of elements of same data type</w:t>
      </w:r>
    </w:p>
    <w:p w14:paraId="18CD509D" w14:textId="179A55A4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6D4320F" w14:textId="2C06B2F7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3) What is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linked list?</w:t>
      </w:r>
    </w:p>
    <w:p w14:paraId="180C883F" w14:textId="79A3E790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Ans) A linked list is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linear data structure which stores the elements and that elements need not to be of same data type. And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also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in linked list all the nodes are connected to starting point of the node with end of the node</w:t>
      </w:r>
    </w:p>
    <w:p w14:paraId="6F36DAA7" w14:textId="266F28B0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178B0B2" w14:textId="4BB2C62A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4) What is a stack?</w:t>
      </w:r>
    </w:p>
    <w:p w14:paraId="24691832" w14:textId="1A4D1070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Ans) Stack is linear data structure where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perfomes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LIFO and in stack access of elements is starting from top most order</w:t>
      </w:r>
    </w:p>
    <w:p w14:paraId="197C4F03" w14:textId="50EFF404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07113B3" w14:textId="41AED825" w:rsidR="00D70E3B" w:rsidRDefault="00D70E3B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5) </w:t>
      </w:r>
      <w:r w:rsidR="00E16D3F">
        <w:rPr>
          <w:rFonts w:ascii="Times New Roman" w:hAnsi="Times New Roman" w:cs="Times New Roman"/>
          <w:sz w:val="28"/>
          <w:szCs w:val="28"/>
          <w:lang w:val="en-IN"/>
        </w:rPr>
        <w:t>What is a Queue?</w:t>
      </w:r>
    </w:p>
    <w:p w14:paraId="6BA6CDFE" w14:textId="2E5DB79F" w:rsidR="00E16D3F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Ans) A Queue is a linear data structure which performs FIFO</w:t>
      </w:r>
    </w:p>
    <w:p w14:paraId="5C5A2BAC" w14:textId="0A4A4852" w:rsidR="00E16D3F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C5154E" w14:textId="3DDBEE1A" w:rsidR="00E16D3F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6) What is a binary tree?</w:t>
      </w:r>
    </w:p>
    <w:p w14:paraId="394A22C7" w14:textId="3127127A" w:rsidR="00E16D3F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Ans) Binary Tree is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data structure in which we have two children for each node and the top node is called Root Node or Parent Node.</w:t>
      </w:r>
    </w:p>
    <w:p w14:paraId="42FCA604" w14:textId="7179BD2B" w:rsidR="00E16D3F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5B1307" w14:textId="60B6CAF2" w:rsidR="00E16D3F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7) What is a Recursion?</w:t>
      </w:r>
    </w:p>
    <w:p w14:paraId="5F9485F8" w14:textId="0E01A596" w:rsidR="00E16D3F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Ans) Recursion means calling a function repeatedly until it satisfies the particular condition</w:t>
      </w:r>
    </w:p>
    <w:p w14:paraId="703A2D34" w14:textId="02E50933" w:rsidR="00E16D3F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79E8CD2" w14:textId="58FC41A9" w:rsidR="00E16D3F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8) What is mean by OOPS?</w:t>
      </w:r>
    </w:p>
    <w:p w14:paraId="606FE282" w14:textId="466D66C7" w:rsidR="00E16D3F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Ans) OOPS is paradigm of concepts such as Encapsulation,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Polymorpsism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, Abstraction, Inheritance. In OOPS it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focus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mainly on classes and objects</w:t>
      </w:r>
    </w:p>
    <w:p w14:paraId="6E0CACCB" w14:textId="774DD30A" w:rsidR="00E16D3F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DFC3ADA" w14:textId="77777777" w:rsidR="00E91D12" w:rsidRDefault="00E16D3F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9)</w:t>
      </w:r>
      <w:r w:rsidR="00E91D12">
        <w:rPr>
          <w:rFonts w:ascii="Times New Roman" w:hAnsi="Times New Roman" w:cs="Times New Roman"/>
          <w:sz w:val="28"/>
          <w:szCs w:val="28"/>
          <w:lang w:val="en-IN"/>
        </w:rPr>
        <w:t xml:space="preserve"> What is an object in OOPS?</w:t>
      </w:r>
    </w:p>
    <w:p w14:paraId="664D5CDE" w14:textId="77777777" w:rsidR="00165122" w:rsidRDefault="00E91D12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Ans) A real world entity having a particular state and behaviour. It can be defined as an Instance of a class.</w:t>
      </w:r>
    </w:p>
    <w:p w14:paraId="6B367E74" w14:textId="77777777" w:rsidR="00165122" w:rsidRDefault="00165122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EC3F7FA" w14:textId="77777777" w:rsidR="00165122" w:rsidRDefault="00165122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10) what is a class?</w:t>
      </w:r>
    </w:p>
    <w:p w14:paraId="325A1A74" w14:textId="77777777" w:rsidR="00165122" w:rsidRDefault="00165122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Ans) A class is a blueprint from which an object can be created</w:t>
      </w:r>
    </w:p>
    <w:p w14:paraId="61B2F7F7" w14:textId="77777777" w:rsidR="00165122" w:rsidRDefault="00165122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B054B20" w14:textId="77777777" w:rsidR="00165122" w:rsidRDefault="00165122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11) What is an Inheritance?</w:t>
      </w:r>
    </w:p>
    <w:p w14:paraId="60739E2C" w14:textId="77777777" w:rsidR="00165122" w:rsidRDefault="00165122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Ans) An object which acquires the properties of parent object and this is used for code reuse</w:t>
      </w:r>
    </w:p>
    <w:p w14:paraId="4C2D6E4C" w14:textId="77777777" w:rsidR="00165122" w:rsidRDefault="00165122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FD0677" w14:textId="77777777" w:rsidR="00165122" w:rsidRDefault="00165122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12) what is polymorphism?</w:t>
      </w:r>
    </w:p>
    <w:p w14:paraId="7FA62B07" w14:textId="1DF3627C" w:rsidR="00E16D3F" w:rsidRDefault="00165122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Ans) A concept that allows a task to perform </w:t>
      </w:r>
      <w:r w:rsidR="00113A5C">
        <w:rPr>
          <w:rFonts w:ascii="Times New Roman" w:hAnsi="Times New Roman" w:cs="Times New Roman"/>
          <w:sz w:val="28"/>
          <w:szCs w:val="28"/>
          <w:lang w:val="en-IN"/>
        </w:rPr>
        <w:t>it in different ways</w:t>
      </w:r>
    </w:p>
    <w:p w14:paraId="1D15FACD" w14:textId="6F435673" w:rsidR="00113A5C" w:rsidRDefault="00113A5C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585AAA" w14:textId="69E48207" w:rsidR="00113A5C" w:rsidRDefault="00113A5C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13) What is an abstraction?</w:t>
      </w:r>
    </w:p>
    <w:p w14:paraId="7E5D28FF" w14:textId="0EBD430A" w:rsidR="00113A5C" w:rsidRDefault="00113A5C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Ans) A concept which hides the backend and shows only the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fuctionality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of the program is known as abstraction.</w:t>
      </w:r>
    </w:p>
    <w:p w14:paraId="0DC19726" w14:textId="56D04F57" w:rsidR="00113A5C" w:rsidRDefault="00113A5C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80A1D6" w14:textId="3AE7B55C" w:rsidR="00113A5C" w:rsidRDefault="00113A5C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14)  What is an encapsulation?</w:t>
      </w:r>
    </w:p>
    <w:p w14:paraId="66256323" w14:textId="7AD33B02" w:rsidR="00113A5C" w:rsidRDefault="00113A5C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Ans) A concept of OOPS in which data and code that binds together </w:t>
      </w:r>
      <w:r w:rsidR="00F73490">
        <w:rPr>
          <w:rFonts w:ascii="Times New Roman" w:hAnsi="Times New Roman" w:cs="Times New Roman"/>
          <w:sz w:val="28"/>
          <w:szCs w:val="28"/>
          <w:lang w:val="en-IN"/>
        </w:rPr>
        <w:t xml:space="preserve">into single unit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is known as </w:t>
      </w:r>
      <w:r w:rsidR="00F73490">
        <w:rPr>
          <w:rFonts w:ascii="Times New Roman" w:hAnsi="Times New Roman" w:cs="Times New Roman"/>
          <w:sz w:val="28"/>
          <w:szCs w:val="28"/>
          <w:lang w:val="en-IN"/>
        </w:rPr>
        <w:t>encapsulation.</w:t>
      </w:r>
    </w:p>
    <w:p w14:paraId="53BE4F99" w14:textId="47008DFA" w:rsidR="00F73490" w:rsidRDefault="00F73490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539126" w14:textId="35D3781F" w:rsidR="00F73490" w:rsidRDefault="00F73490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15) What is binary search tree?</w:t>
      </w:r>
    </w:p>
    <w:p w14:paraId="0CB40D10" w14:textId="2CDF0D62" w:rsidR="00F73490" w:rsidRDefault="00F73490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Ans) A BST in which it stores the data and it can be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retrived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very efficiently, it is known as binary search tree</w:t>
      </w:r>
    </w:p>
    <w:p w14:paraId="041140CC" w14:textId="24EF7D92" w:rsidR="00F73490" w:rsidRDefault="00F73490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2B10B01" w14:textId="425DDF0B" w:rsidR="00F73490" w:rsidRDefault="00F73490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16) What is a doubly linked list?</w:t>
      </w:r>
    </w:p>
    <w:p w14:paraId="26428CF4" w14:textId="6894FF59" w:rsidR="00F73490" w:rsidRDefault="00F73490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Ans) Doubly linked list means Trave</w:t>
      </w:r>
      <w:r w:rsidR="009C3B8D">
        <w:rPr>
          <w:rFonts w:ascii="Times New Roman" w:hAnsi="Times New Roman" w:cs="Times New Roman"/>
          <w:sz w:val="28"/>
          <w:szCs w:val="28"/>
          <w:lang w:val="en-IN"/>
        </w:rPr>
        <w:t>rs</w:t>
      </w:r>
      <w:r>
        <w:rPr>
          <w:rFonts w:ascii="Times New Roman" w:hAnsi="Times New Roman" w:cs="Times New Roman"/>
          <w:sz w:val="28"/>
          <w:szCs w:val="28"/>
          <w:lang w:val="en-IN"/>
        </w:rPr>
        <w:t>ing of elements can be done in both directions is known as doubly linked list</w:t>
      </w:r>
    </w:p>
    <w:p w14:paraId="72A88F11" w14:textId="478579FC" w:rsidR="00F73490" w:rsidRDefault="00F73490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6A5874B" w14:textId="602DDCB5" w:rsidR="00F73490" w:rsidRDefault="00F73490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17) what is mean </w:t>
      </w:r>
      <w:r w:rsidR="009C3B8D">
        <w:rPr>
          <w:rFonts w:ascii="Times New Roman" w:hAnsi="Times New Roman" w:cs="Times New Roman"/>
          <w:sz w:val="28"/>
          <w:szCs w:val="28"/>
          <w:lang w:val="en-IN"/>
        </w:rPr>
        <w:t>by graph?</w:t>
      </w:r>
    </w:p>
    <w:p w14:paraId="5A7904FD" w14:textId="55F9539F" w:rsidR="009C3B8D" w:rsidRDefault="009C3B8D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Ans) A Graph is nothing but set of ordered pairs. Ordered pairs means edges or arcs and arcs means which it connects to nodes where data can be transferred and retrieved.</w:t>
      </w:r>
    </w:p>
    <w:p w14:paraId="5909EA8E" w14:textId="6C7823B9" w:rsidR="009C3B8D" w:rsidRDefault="009C3B8D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7FF5DC0" w14:textId="6231D8F5" w:rsidR="009C3B8D" w:rsidRDefault="009C3B8D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18) What is a linear data structure and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Non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linear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data structure?</w:t>
      </w:r>
    </w:p>
    <w:p w14:paraId="2D5D17AE" w14:textId="765A68FE" w:rsidR="009C3B8D" w:rsidRDefault="009C3B8D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Ans) A linear data structure in which elements are stored in adjacent format. And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non linear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data structure in which two or more elements are stored in adjacent format</w:t>
      </w:r>
    </w:p>
    <w:p w14:paraId="7D4AAFF6" w14:textId="5EBAD9C9" w:rsidR="009C3B8D" w:rsidRDefault="009C3B8D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 of linear data structure are arrays, linked lists, Queues, stacks</w:t>
      </w:r>
    </w:p>
    <w:p w14:paraId="4141DC52" w14:textId="0C2C9F2F" w:rsidR="009C3B8D" w:rsidRDefault="009C3B8D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Ex of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Non linear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data structure are Graphs, Trees</w:t>
      </w:r>
    </w:p>
    <w:p w14:paraId="26E3769D" w14:textId="7F4A22C6" w:rsidR="009C3B8D" w:rsidRDefault="009C3B8D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A24F98B" w14:textId="090A8972" w:rsidR="009C3B8D" w:rsidRDefault="009C3B8D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19) what is a dequeue?</w:t>
      </w:r>
    </w:p>
    <w:p w14:paraId="499894CD" w14:textId="6B001E31" w:rsidR="00D70E3B" w:rsidRDefault="009C3B8D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A</w:t>
      </w:r>
      <w:r w:rsidR="009351C8">
        <w:rPr>
          <w:rFonts w:ascii="Times New Roman" w:hAnsi="Times New Roman" w:cs="Times New Roman"/>
          <w:sz w:val="28"/>
          <w:szCs w:val="28"/>
          <w:lang w:val="en-IN"/>
        </w:rPr>
        <w:t xml:space="preserve">ns) Dequeue is nothing but double ended queue in which both </w:t>
      </w:r>
      <w:proofErr w:type="spellStart"/>
      <w:r w:rsidR="009351C8">
        <w:rPr>
          <w:rFonts w:ascii="Times New Roman" w:hAnsi="Times New Roman" w:cs="Times New Roman"/>
          <w:sz w:val="28"/>
          <w:szCs w:val="28"/>
          <w:lang w:val="en-IN"/>
        </w:rPr>
        <w:t>we</w:t>
      </w:r>
      <w:proofErr w:type="spellEnd"/>
      <w:r w:rsidR="009351C8">
        <w:rPr>
          <w:rFonts w:ascii="Times New Roman" w:hAnsi="Times New Roman" w:cs="Times New Roman"/>
          <w:sz w:val="28"/>
          <w:szCs w:val="28"/>
          <w:lang w:val="en-IN"/>
        </w:rPr>
        <w:t xml:space="preserve"> can insert or delete elements from both sides.</w:t>
      </w:r>
    </w:p>
    <w:p w14:paraId="7E93395B" w14:textId="710C4620" w:rsidR="009351C8" w:rsidRDefault="009351C8" w:rsidP="00D70E3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EEB3361" w14:textId="1EAD3123" w:rsidR="009351C8" w:rsidRPr="00D70E3B" w:rsidRDefault="009351C8" w:rsidP="00D70E3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20) </w:t>
      </w:r>
    </w:p>
    <w:sectPr w:rsidR="009351C8" w:rsidRPr="00D7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3B"/>
    <w:rsid w:val="00113A5C"/>
    <w:rsid w:val="00165122"/>
    <w:rsid w:val="00645252"/>
    <w:rsid w:val="006D3D74"/>
    <w:rsid w:val="0083569A"/>
    <w:rsid w:val="009351C8"/>
    <w:rsid w:val="009C3B8D"/>
    <w:rsid w:val="00A9204E"/>
    <w:rsid w:val="00BD54D8"/>
    <w:rsid w:val="00D70E3B"/>
    <w:rsid w:val="00E16D3F"/>
    <w:rsid w:val="00E91D12"/>
    <w:rsid w:val="00F7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A48D"/>
  <w15:chartTrackingRefBased/>
  <w15:docId w15:val="{0DF1BE31-4C8D-4905-857F-959A9275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a%20Vallamkonda\AppData\Local\Microsoft\Office\16.0\DTS\en-US%7bBBD97F44-CBEA-4530-9613-6C07053DC105%7d\%7b0AFE5268-408F-4164-8EB0-EE5BAA98CA2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{0AFE5268-408F-4164-8EB0-EE5BAA98CA24}tf02786999_win32</Template>
  <TotalTime>280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Vallamkonda</dc:creator>
  <cp:keywords/>
  <dc:description/>
  <cp:lastModifiedBy>harsha vallamkonda</cp:lastModifiedBy>
  <cp:revision>1</cp:revision>
  <dcterms:created xsi:type="dcterms:W3CDTF">2021-07-31T08:33:00Z</dcterms:created>
  <dcterms:modified xsi:type="dcterms:W3CDTF">2021-07-31T13:13:00Z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